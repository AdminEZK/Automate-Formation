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C637" w14:textId="77777777" w:rsidR="0039491A" w:rsidRDefault="0039491A" w:rsidP="0039491A">
      <w:pPr>
        <w:rPr>
          <w:rFonts w:ascii="ITC Avant Garde Gothic Book" w:hAnsi="ITC Avant Garde Gothic Book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DD5D2A" w14:paraId="462454F5" w14:textId="77777777" w:rsidTr="00DD5D2A">
        <w:tc>
          <w:tcPr>
            <w:tcW w:w="15388" w:type="dxa"/>
          </w:tcPr>
          <w:p w14:paraId="62C1F6C2" w14:textId="3F9676FE" w:rsidR="00DD5D2A" w:rsidRDefault="00DD5D2A" w:rsidP="002221BF">
            <w:pPr>
              <w:tabs>
                <w:tab w:val="left" w:pos="7200"/>
                <w:tab w:val="right" w:pos="10466"/>
              </w:tabs>
            </w:pPr>
            <w:r w:rsidRPr="00DD5D2A">
              <w:t xml:space="preserve">Entreprise ou Organisation : </w:t>
            </w:r>
            <w:r w:rsidRPr="00DD5D2A">
              <w:br/>
              <w:t xml:space="preserve">Intitulé de la formation : </w:t>
            </w:r>
            <w:r w:rsidRPr="00DD5D2A">
              <w:br/>
              <w:t xml:space="preserve">Lieu : Formateur : </w:t>
            </w:r>
          </w:p>
        </w:tc>
      </w:tr>
    </w:tbl>
    <w:p w14:paraId="7ADC04BB" w14:textId="77777777" w:rsidR="007C5337" w:rsidRDefault="007C5337" w:rsidP="002221BF">
      <w:pPr>
        <w:tabs>
          <w:tab w:val="left" w:pos="7200"/>
          <w:tab w:val="right" w:pos="10466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823446" w14:paraId="7656E752" w14:textId="77777777" w:rsidTr="00BC1FF5">
        <w:tc>
          <w:tcPr>
            <w:tcW w:w="2198" w:type="dxa"/>
          </w:tcPr>
          <w:p w14:paraId="57A6314F" w14:textId="32D3A1DE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DATES</w:t>
            </w:r>
          </w:p>
        </w:tc>
        <w:tc>
          <w:tcPr>
            <w:tcW w:w="4396" w:type="dxa"/>
            <w:gridSpan w:val="2"/>
          </w:tcPr>
          <w:p w14:paraId="2FA3ABA7" w14:textId="32AA0171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01-01-2022</w:t>
            </w:r>
          </w:p>
        </w:tc>
        <w:tc>
          <w:tcPr>
            <w:tcW w:w="4396" w:type="dxa"/>
            <w:gridSpan w:val="2"/>
          </w:tcPr>
          <w:p w14:paraId="65289AD5" w14:textId="707FBC0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02-01-2022</w:t>
            </w:r>
          </w:p>
        </w:tc>
        <w:tc>
          <w:tcPr>
            <w:tcW w:w="4398" w:type="dxa"/>
            <w:gridSpan w:val="2"/>
          </w:tcPr>
          <w:p w14:paraId="6FE9C5D1" w14:textId="2EF502FC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03-01-2022</w:t>
            </w:r>
          </w:p>
        </w:tc>
      </w:tr>
      <w:tr w:rsidR="00823446" w14:paraId="09420940" w14:textId="77777777" w:rsidTr="00EF33BA">
        <w:tc>
          <w:tcPr>
            <w:tcW w:w="15388" w:type="dxa"/>
            <w:gridSpan w:val="7"/>
          </w:tcPr>
          <w:p w14:paraId="4ABE8004" w14:textId="45272C56" w:rsidR="00823446" w:rsidRPr="00823446" w:rsidRDefault="00823446" w:rsidP="00823446">
            <w:pPr>
              <w:tabs>
                <w:tab w:val="left" w:pos="7200"/>
                <w:tab w:val="right" w:pos="10466"/>
              </w:tabs>
              <w:jc w:val="center"/>
              <w:rPr>
                <w:b/>
                <w:bCs/>
                <w:color w:val="D7CF5A"/>
              </w:rPr>
            </w:pPr>
            <w:r w:rsidRPr="00823446">
              <w:rPr>
                <w:b/>
                <w:bCs/>
                <w:color w:val="D7CF5A"/>
              </w:rPr>
              <w:t>Signature formateur</w:t>
            </w:r>
          </w:p>
        </w:tc>
      </w:tr>
      <w:tr w:rsidR="00823446" w14:paraId="78D2E8B9" w14:textId="77777777" w:rsidTr="00823446">
        <w:tc>
          <w:tcPr>
            <w:tcW w:w="2198" w:type="dxa"/>
          </w:tcPr>
          <w:p w14:paraId="3673DDA7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FORMATEUR 1</w:t>
            </w:r>
          </w:p>
          <w:p w14:paraId="4677C40F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  <w:p w14:paraId="45699007" w14:textId="160B318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  <w:tc>
          <w:tcPr>
            <w:tcW w:w="2198" w:type="dxa"/>
          </w:tcPr>
          <w:p w14:paraId="7DC723B9" w14:textId="2C553DBF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5BB25F79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  <w:tc>
          <w:tcPr>
            <w:tcW w:w="2198" w:type="dxa"/>
          </w:tcPr>
          <w:p w14:paraId="65059B1E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  <w:tc>
          <w:tcPr>
            <w:tcW w:w="2198" w:type="dxa"/>
          </w:tcPr>
          <w:p w14:paraId="231CB8E6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  <w:tc>
          <w:tcPr>
            <w:tcW w:w="2199" w:type="dxa"/>
          </w:tcPr>
          <w:p w14:paraId="1FEE11B8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  <w:tc>
          <w:tcPr>
            <w:tcW w:w="2199" w:type="dxa"/>
          </w:tcPr>
          <w:p w14:paraId="0B2A823C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</w:tr>
      <w:tr w:rsidR="00823446" w14:paraId="6A334652" w14:textId="77777777" w:rsidTr="006450E5">
        <w:tc>
          <w:tcPr>
            <w:tcW w:w="2198" w:type="dxa"/>
            <w:vMerge w:val="restart"/>
          </w:tcPr>
          <w:p w14:paraId="4E36F280" w14:textId="289EED0F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NOM / Prénom</w:t>
            </w:r>
            <w:r>
              <w:br/>
              <w:t>Stagiaire</w:t>
            </w:r>
          </w:p>
        </w:tc>
        <w:tc>
          <w:tcPr>
            <w:tcW w:w="4396" w:type="dxa"/>
            <w:gridSpan w:val="2"/>
          </w:tcPr>
          <w:p w14:paraId="3CA9DD13" w14:textId="68A1BD55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Signature</w:t>
            </w:r>
          </w:p>
        </w:tc>
        <w:tc>
          <w:tcPr>
            <w:tcW w:w="4396" w:type="dxa"/>
            <w:gridSpan w:val="2"/>
          </w:tcPr>
          <w:p w14:paraId="2F6649FE" w14:textId="5D586BBB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Signature</w:t>
            </w:r>
          </w:p>
        </w:tc>
        <w:tc>
          <w:tcPr>
            <w:tcW w:w="4398" w:type="dxa"/>
            <w:gridSpan w:val="2"/>
          </w:tcPr>
          <w:p w14:paraId="3AC31CC3" w14:textId="49187822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Signature</w:t>
            </w:r>
          </w:p>
        </w:tc>
      </w:tr>
      <w:tr w:rsidR="00823446" w14:paraId="0A75EEA1" w14:textId="77777777" w:rsidTr="00823446">
        <w:tc>
          <w:tcPr>
            <w:tcW w:w="2198" w:type="dxa"/>
            <w:vMerge/>
          </w:tcPr>
          <w:p w14:paraId="4C1DB4B2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  <w:tc>
          <w:tcPr>
            <w:tcW w:w="2198" w:type="dxa"/>
          </w:tcPr>
          <w:p w14:paraId="2AA9E2A3" w14:textId="072C19D8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Matin</w:t>
            </w:r>
          </w:p>
        </w:tc>
        <w:tc>
          <w:tcPr>
            <w:tcW w:w="2198" w:type="dxa"/>
          </w:tcPr>
          <w:p w14:paraId="5268561D" w14:textId="21D2773E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Après-midi</w:t>
            </w:r>
          </w:p>
        </w:tc>
        <w:tc>
          <w:tcPr>
            <w:tcW w:w="2198" w:type="dxa"/>
          </w:tcPr>
          <w:p w14:paraId="07BC7AA5" w14:textId="7AE34984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Matin</w:t>
            </w:r>
          </w:p>
        </w:tc>
        <w:tc>
          <w:tcPr>
            <w:tcW w:w="2198" w:type="dxa"/>
          </w:tcPr>
          <w:p w14:paraId="64B9B2D4" w14:textId="7C883C25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Après-midi</w:t>
            </w:r>
          </w:p>
        </w:tc>
        <w:tc>
          <w:tcPr>
            <w:tcW w:w="2199" w:type="dxa"/>
          </w:tcPr>
          <w:p w14:paraId="430E5345" w14:textId="10565DD3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Matin</w:t>
            </w:r>
          </w:p>
        </w:tc>
        <w:tc>
          <w:tcPr>
            <w:tcW w:w="2199" w:type="dxa"/>
          </w:tcPr>
          <w:p w14:paraId="179D5942" w14:textId="5C5A2E3C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Après-midi</w:t>
            </w:r>
          </w:p>
        </w:tc>
      </w:tr>
      <w:tr w:rsidR="00823446" w14:paraId="04906185" w14:textId="77777777" w:rsidTr="00823446">
        <w:tc>
          <w:tcPr>
            <w:tcW w:w="2198" w:type="dxa"/>
            <w:vMerge/>
          </w:tcPr>
          <w:p w14:paraId="69504C0F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</w:p>
        </w:tc>
        <w:tc>
          <w:tcPr>
            <w:tcW w:w="2198" w:type="dxa"/>
          </w:tcPr>
          <w:p w14:paraId="031C9B94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08h00 à 09h00</w:t>
            </w:r>
          </w:p>
          <w:p w14:paraId="4882D6C8" w14:textId="6C293284" w:rsidR="00360DEE" w:rsidRDefault="00360DEE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01h00</w:t>
            </w:r>
          </w:p>
        </w:tc>
        <w:tc>
          <w:tcPr>
            <w:tcW w:w="2198" w:type="dxa"/>
          </w:tcPr>
          <w:p w14:paraId="230B429B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14h00 à 15h00</w:t>
            </w:r>
          </w:p>
          <w:p w14:paraId="5E768FBF" w14:textId="0207047C" w:rsidR="00360DEE" w:rsidRDefault="00360DEE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01h00</w:t>
            </w:r>
          </w:p>
        </w:tc>
        <w:tc>
          <w:tcPr>
            <w:tcW w:w="2198" w:type="dxa"/>
          </w:tcPr>
          <w:p w14:paraId="22C49F19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08h00 à 09h00</w:t>
            </w:r>
          </w:p>
          <w:p w14:paraId="05756B1B" w14:textId="6C1848BD" w:rsidR="00360DEE" w:rsidRDefault="00360DEE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01h00</w:t>
            </w:r>
          </w:p>
        </w:tc>
        <w:tc>
          <w:tcPr>
            <w:tcW w:w="2198" w:type="dxa"/>
          </w:tcPr>
          <w:p w14:paraId="01E0F075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14h00 à 15h00</w:t>
            </w:r>
          </w:p>
          <w:p w14:paraId="049AA0B0" w14:textId="2D757785" w:rsidR="00360DEE" w:rsidRDefault="00360DEE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01h00</w:t>
            </w:r>
          </w:p>
        </w:tc>
        <w:tc>
          <w:tcPr>
            <w:tcW w:w="2199" w:type="dxa"/>
          </w:tcPr>
          <w:p w14:paraId="75FE013D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08h00 à 09h00</w:t>
            </w:r>
          </w:p>
          <w:p w14:paraId="3B13240E" w14:textId="2C827AC5" w:rsidR="00360DEE" w:rsidRDefault="00360DEE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01h00</w:t>
            </w:r>
          </w:p>
        </w:tc>
        <w:tc>
          <w:tcPr>
            <w:tcW w:w="2199" w:type="dxa"/>
          </w:tcPr>
          <w:p w14:paraId="7F1BF6FB" w14:textId="77777777" w:rsidR="00823446" w:rsidRDefault="00823446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14h00 à 15h00</w:t>
            </w:r>
          </w:p>
          <w:p w14:paraId="685AF5B0" w14:textId="6EDEF41E" w:rsidR="00360DEE" w:rsidRDefault="00360DEE" w:rsidP="00823446">
            <w:pPr>
              <w:tabs>
                <w:tab w:val="left" w:pos="7200"/>
                <w:tab w:val="right" w:pos="10466"/>
              </w:tabs>
              <w:jc w:val="center"/>
            </w:pPr>
            <w:r>
              <w:t>01h00</w:t>
            </w:r>
          </w:p>
        </w:tc>
      </w:tr>
      <w:tr w:rsidR="00823446" w14:paraId="18A78D99" w14:textId="77777777" w:rsidTr="00823446">
        <w:tc>
          <w:tcPr>
            <w:tcW w:w="2198" w:type="dxa"/>
          </w:tcPr>
          <w:p w14:paraId="2BDE20D6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  <w:r>
              <w:t>NOM Prénom 1</w:t>
            </w:r>
          </w:p>
          <w:p w14:paraId="7349B137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  <w:p w14:paraId="29E4DC63" w14:textId="039E8464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4BE7931D" w14:textId="290C431E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0E038E83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397EFC4D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57A1DF1A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9" w:type="dxa"/>
          </w:tcPr>
          <w:p w14:paraId="77F8CD12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9" w:type="dxa"/>
          </w:tcPr>
          <w:p w14:paraId="1EE02992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</w:tr>
      <w:tr w:rsidR="00823446" w14:paraId="42707C2B" w14:textId="77777777" w:rsidTr="00823446">
        <w:tc>
          <w:tcPr>
            <w:tcW w:w="2198" w:type="dxa"/>
          </w:tcPr>
          <w:p w14:paraId="10834A1F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  <w:r>
              <w:t>NOM Prénom 2</w:t>
            </w:r>
          </w:p>
          <w:p w14:paraId="21DACCB1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  <w:p w14:paraId="6EEFEBF7" w14:textId="17BF52DE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053C4437" w14:textId="7071570B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7411B197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65D6F639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02B0D907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9" w:type="dxa"/>
          </w:tcPr>
          <w:p w14:paraId="55829FBC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9" w:type="dxa"/>
          </w:tcPr>
          <w:p w14:paraId="0F36C000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</w:tr>
      <w:tr w:rsidR="00823446" w14:paraId="561AB79B" w14:textId="77777777" w:rsidTr="00823446">
        <w:tc>
          <w:tcPr>
            <w:tcW w:w="2198" w:type="dxa"/>
          </w:tcPr>
          <w:p w14:paraId="1E90EA96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  <w:r>
              <w:t xml:space="preserve">NOM Prénom </w:t>
            </w:r>
            <w:r>
              <w:t>3</w:t>
            </w:r>
          </w:p>
          <w:p w14:paraId="429E49DA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  <w:p w14:paraId="705851FD" w14:textId="388432D1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074E44FC" w14:textId="1B569D4E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60B92494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39BD21F9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8" w:type="dxa"/>
          </w:tcPr>
          <w:p w14:paraId="27CD2FFD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9" w:type="dxa"/>
          </w:tcPr>
          <w:p w14:paraId="05B6D149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  <w:tc>
          <w:tcPr>
            <w:tcW w:w="2199" w:type="dxa"/>
          </w:tcPr>
          <w:p w14:paraId="51877EDD" w14:textId="77777777" w:rsidR="00823446" w:rsidRDefault="00823446" w:rsidP="00823446">
            <w:pPr>
              <w:tabs>
                <w:tab w:val="left" w:pos="7200"/>
                <w:tab w:val="right" w:pos="10466"/>
              </w:tabs>
            </w:pPr>
          </w:p>
        </w:tc>
      </w:tr>
    </w:tbl>
    <w:p w14:paraId="65AE6FF2" w14:textId="2993C2B4" w:rsidR="00DD5D2A" w:rsidRDefault="00DD5D2A" w:rsidP="002221BF">
      <w:pPr>
        <w:tabs>
          <w:tab w:val="left" w:pos="7200"/>
          <w:tab w:val="right" w:pos="10466"/>
        </w:tabs>
      </w:pPr>
    </w:p>
    <w:p w14:paraId="24A14EA8" w14:textId="5B533FA6" w:rsidR="00823446" w:rsidRDefault="00823446" w:rsidP="002221BF">
      <w:pPr>
        <w:tabs>
          <w:tab w:val="left" w:pos="7200"/>
          <w:tab w:val="right" w:pos="10466"/>
        </w:tabs>
      </w:pPr>
    </w:p>
    <w:p w14:paraId="020CE1BF" w14:textId="77777777" w:rsidR="00E4514B" w:rsidRDefault="00E4514B" w:rsidP="002221BF">
      <w:pPr>
        <w:tabs>
          <w:tab w:val="left" w:pos="7200"/>
          <w:tab w:val="right" w:pos="10466"/>
        </w:tabs>
      </w:pPr>
    </w:p>
    <w:sectPr w:rsidR="00E4514B" w:rsidSect="00DD5D2A">
      <w:headerReference w:type="default" r:id="rId8"/>
      <w:footerReference w:type="default" r:id="rId9"/>
      <w:pgSz w:w="16838" w:h="11906" w:orient="landscape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72556" w14:textId="77777777" w:rsidR="002E0A1B" w:rsidRDefault="002E0A1B" w:rsidP="00871AE8">
      <w:pPr>
        <w:spacing w:after="0" w:line="240" w:lineRule="auto"/>
      </w:pPr>
      <w:r>
        <w:separator/>
      </w:r>
    </w:p>
  </w:endnote>
  <w:endnote w:type="continuationSeparator" w:id="0">
    <w:p w14:paraId="472312CE" w14:textId="77777777" w:rsidR="002E0A1B" w:rsidRDefault="002E0A1B" w:rsidP="0087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9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9"/>
      <w:gridCol w:w="7371"/>
    </w:tblGrid>
    <w:tr w:rsidR="00AC3374" w14:paraId="020CCB41" w14:textId="77777777" w:rsidTr="00A51F23">
      <w:tc>
        <w:tcPr>
          <w:tcW w:w="3539" w:type="dxa"/>
        </w:tcPr>
        <w:p w14:paraId="31D7D10D" w14:textId="77777777" w:rsidR="00AC3374" w:rsidRDefault="003F6A0F">
          <w:pPr>
            <w:pStyle w:val="Pieddepage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95EAD6F" wp14:editId="503066D8">
                <wp:simplePos x="0" y="0"/>
                <wp:positionH relativeFrom="column">
                  <wp:posOffset>-173355</wp:posOffset>
                </wp:positionH>
                <wp:positionV relativeFrom="paragraph">
                  <wp:posOffset>152400</wp:posOffset>
                </wp:positionV>
                <wp:extent cx="2000250" cy="596265"/>
                <wp:effectExtent l="0" t="0" r="0" b="0"/>
                <wp:wrapNone/>
                <wp:docPr id="2101664310" name="766363087844449f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627097" name="Imag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596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C3374">
            <w:rPr>
              <w:noProof/>
            </w:rPr>
            <w:drawing>
              <wp:anchor distT="0" distB="0" distL="114300" distR="114300" simplePos="0" relativeHeight="251655168" behindDoc="0" locked="0" layoutInCell="1" allowOverlap="1" wp14:anchorId="6BE65F68" wp14:editId="7FE70B0B">
                <wp:simplePos x="0" y="0"/>
                <wp:positionH relativeFrom="column">
                  <wp:posOffset>-451262</wp:posOffset>
                </wp:positionH>
                <wp:positionV relativeFrom="paragraph">
                  <wp:posOffset>2513330</wp:posOffset>
                </wp:positionV>
                <wp:extent cx="6699885" cy="7718425"/>
                <wp:effectExtent l="0" t="0" r="5715" b="0"/>
                <wp:wrapNone/>
                <wp:docPr id="1549251390" name="622463087844449f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5708531" name="Image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885" cy="771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1" w:type="dxa"/>
        </w:tcPr>
        <w:p w14:paraId="3F7B9C7D" w14:textId="77777777" w:rsidR="0023234D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042F4D2B" w14:textId="77777777" w:rsidR="0023234D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25B0115C" w14:textId="77777777" w:rsidR="0023234D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6E96CCBD" w14:textId="77777777" w:rsidR="0023234D" w:rsidRPr="00297001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2A395217" w14:textId="77777777" w:rsidR="00977901" w:rsidRDefault="0023234D" w:rsidP="0023234D">
          <w:pPr>
            <w:tabs>
              <w:tab w:val="right" w:pos="9639"/>
            </w:tabs>
            <w:rPr>
              <w:rFonts w:ascii="ITC Avant Garde Gothic Book" w:hAnsi="ITC Avant Garde Gothic Book"/>
              <w:sz w:val="18"/>
              <w:szCs w:val="18"/>
            </w:rPr>
          </w:pPr>
          <w:r w:rsidRPr="00297001">
            <w:rPr>
              <w:rFonts w:cstheme="minorHAnsi"/>
              <w:sz w:val="16"/>
              <w:szCs w:val="16"/>
            </w:rPr>
            <w:t xml:space="preserve">Tél : 02 99 19 37 09 – </w:t>
          </w:r>
          <w:hyperlink r:id="rId3" w:history="1">
            <w:r w:rsidRPr="00297001">
              <w:rPr>
                <w:rStyle w:val="En-tteCar"/>
                <w:rFonts w:cstheme="minorHAnsi"/>
                <w:sz w:val="16"/>
                <w:szCs w:val="16"/>
              </w:rPr>
              <w:t>www.aladeconseils.com</w:t>
            </w:r>
          </w:hyperlink>
          <w:r w:rsidRPr="00297001">
            <w:rPr>
              <w:rFonts w:cstheme="minorHAnsi"/>
              <w:sz w:val="16"/>
              <w:szCs w:val="16"/>
            </w:rPr>
            <w:t xml:space="preserve"> – </w:t>
          </w:r>
          <w:hyperlink r:id="rId4" w:history="1">
            <w:r w:rsidRPr="00297001">
              <w:rPr>
                <w:rStyle w:val="En-tteCar"/>
                <w:rFonts w:cstheme="minorHAnsi"/>
                <w:sz w:val="16"/>
                <w:szCs w:val="16"/>
              </w:rPr>
              <w:t>contact@aladeconseils.com</w:t>
            </w:r>
          </w:hyperlink>
        </w:p>
        <w:p w14:paraId="740F17B1" w14:textId="77777777" w:rsidR="00AC3374" w:rsidRPr="00AC3374" w:rsidRDefault="0023234D" w:rsidP="0023234D">
          <w:pPr>
            <w:rPr>
              <w:rFonts w:ascii="ITC Avant Garde Gothic Book" w:hAnsi="ITC Avant Garde Gothic Book"/>
              <w:sz w:val="18"/>
              <w:szCs w:val="18"/>
            </w:rPr>
          </w:pPr>
          <w:r w:rsidRPr="00297001">
            <w:rPr>
              <w:rFonts w:cstheme="minorHAnsi"/>
              <w:sz w:val="16"/>
              <w:szCs w:val="16"/>
            </w:rPr>
            <w:t>NDA 53350984835/Préfecture de l’Ille-et-Vilaine –</w:t>
          </w:r>
        </w:p>
      </w:tc>
    </w:tr>
  </w:tbl>
  <w:p w14:paraId="3FDE2A18" w14:textId="77777777" w:rsidR="00AC3374" w:rsidRDefault="0023234D" w:rsidP="0023234D">
    <w:pPr>
      <w:pStyle w:val="Pieddepage"/>
      <w:tabs>
        <w:tab w:val="clear" w:pos="4536"/>
        <w:tab w:val="clear" w:pos="9072"/>
        <w:tab w:val="left" w:pos="3795"/>
      </w:tabs>
    </w:pPr>
    <w:r>
      <w:t xml:space="preserve">                                                                         </w:t>
    </w:r>
    <w:r w:rsidRPr="00297001">
      <w:rPr>
        <w:rFonts w:cstheme="minorHAnsi"/>
        <w:sz w:val="16"/>
        <w:szCs w:val="16"/>
      </w:rPr>
      <w:t>Siret : 80413315500015 – Code APE 7022Z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7A0C" w14:textId="77777777" w:rsidR="002E0A1B" w:rsidRDefault="002E0A1B" w:rsidP="00871AE8">
      <w:pPr>
        <w:spacing w:after="0" w:line="240" w:lineRule="auto"/>
      </w:pPr>
      <w:r>
        <w:separator/>
      </w:r>
    </w:p>
  </w:footnote>
  <w:footnote w:type="continuationSeparator" w:id="0">
    <w:p w14:paraId="2DF33E6C" w14:textId="77777777" w:rsidR="002E0A1B" w:rsidRDefault="002E0A1B" w:rsidP="00871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AF4A8" w14:textId="77777777" w:rsidR="00E72C7A" w:rsidRPr="0039491A" w:rsidRDefault="00B52E8E" w:rsidP="0039491A">
    <w:pPr>
      <w:pStyle w:val="En-tte"/>
      <w:jc w:val="center"/>
      <w:rPr>
        <w:b/>
        <w:bCs/>
        <w:color w:val="FFFFFF" w:themeColor="background1"/>
        <w:sz w:val="40"/>
        <w:szCs w:val="40"/>
      </w:rPr>
    </w:pPr>
    <w:r w:rsidRPr="0039491A">
      <w:rPr>
        <w:b/>
        <w:bCs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6A7ED83E" wp14:editId="1F3AB28B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10688955" cy="1028700"/>
          <wp:effectExtent l="0" t="0" r="0" b="0"/>
          <wp:wrapNone/>
          <wp:docPr id="138728643" name="950963087844447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8894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8955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2C7A" w:rsidRPr="0039491A">
      <w:rPr>
        <w:b/>
        <w:bCs/>
        <w:noProof/>
        <w:sz w:val="40"/>
        <w:szCs w:val="40"/>
      </w:rPr>
      <w:drawing>
        <wp:anchor distT="0" distB="0" distL="114300" distR="114300" simplePos="0" relativeHeight="251657216" behindDoc="1" locked="1" layoutInCell="1" allowOverlap="1" wp14:anchorId="29E0472E" wp14:editId="1C176A88">
          <wp:simplePos x="0" y="0"/>
          <wp:positionH relativeFrom="page">
            <wp:posOffset>444500</wp:posOffset>
          </wp:positionH>
          <wp:positionV relativeFrom="page">
            <wp:posOffset>-2941955</wp:posOffset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1394345271" name="609863087844447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3133268" name="barre verte et noire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5D2A">
      <w:rPr>
        <w:b/>
        <w:bCs/>
        <w:noProof/>
        <w:color w:val="FFFFFF" w:themeColor="background1"/>
        <w:sz w:val="40"/>
        <w:szCs w:val="40"/>
      </w:rPr>
      <w:t>FEUILLE D’ÉMARGEMENT 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5E1"/>
    <w:multiLevelType w:val="hybridMultilevel"/>
    <w:tmpl w:val="892E1C4C"/>
    <w:lvl w:ilvl="0" w:tplc="22666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DE"/>
    <w:multiLevelType w:val="hybridMultilevel"/>
    <w:tmpl w:val="11D8E098"/>
    <w:lvl w:ilvl="0" w:tplc="49235471">
      <w:start w:val="1"/>
      <w:numFmt w:val="decimal"/>
      <w:lvlText w:val="%1."/>
      <w:lvlJc w:val="left"/>
      <w:pPr>
        <w:ind w:left="720" w:hanging="360"/>
      </w:pPr>
    </w:lvl>
    <w:lvl w:ilvl="1" w:tplc="49235471" w:tentative="1">
      <w:start w:val="1"/>
      <w:numFmt w:val="lowerLetter"/>
      <w:lvlText w:val="%2."/>
      <w:lvlJc w:val="left"/>
      <w:pPr>
        <w:ind w:left="1440" w:hanging="360"/>
      </w:pPr>
    </w:lvl>
    <w:lvl w:ilvl="2" w:tplc="49235471" w:tentative="1">
      <w:start w:val="1"/>
      <w:numFmt w:val="lowerRoman"/>
      <w:lvlText w:val="%3."/>
      <w:lvlJc w:val="right"/>
      <w:pPr>
        <w:ind w:left="2160" w:hanging="180"/>
      </w:pPr>
    </w:lvl>
    <w:lvl w:ilvl="3" w:tplc="49235471" w:tentative="1">
      <w:start w:val="1"/>
      <w:numFmt w:val="decimal"/>
      <w:lvlText w:val="%4."/>
      <w:lvlJc w:val="left"/>
      <w:pPr>
        <w:ind w:left="2880" w:hanging="360"/>
      </w:pPr>
    </w:lvl>
    <w:lvl w:ilvl="4" w:tplc="49235471" w:tentative="1">
      <w:start w:val="1"/>
      <w:numFmt w:val="lowerLetter"/>
      <w:lvlText w:val="%5."/>
      <w:lvlJc w:val="left"/>
      <w:pPr>
        <w:ind w:left="3600" w:hanging="360"/>
      </w:pPr>
    </w:lvl>
    <w:lvl w:ilvl="5" w:tplc="49235471" w:tentative="1">
      <w:start w:val="1"/>
      <w:numFmt w:val="lowerRoman"/>
      <w:lvlText w:val="%6."/>
      <w:lvlJc w:val="right"/>
      <w:pPr>
        <w:ind w:left="4320" w:hanging="180"/>
      </w:pPr>
    </w:lvl>
    <w:lvl w:ilvl="6" w:tplc="49235471" w:tentative="1">
      <w:start w:val="1"/>
      <w:numFmt w:val="decimal"/>
      <w:lvlText w:val="%7."/>
      <w:lvlJc w:val="left"/>
      <w:pPr>
        <w:ind w:left="5040" w:hanging="360"/>
      </w:pPr>
    </w:lvl>
    <w:lvl w:ilvl="7" w:tplc="49235471" w:tentative="1">
      <w:start w:val="1"/>
      <w:numFmt w:val="lowerLetter"/>
      <w:lvlText w:val="%8."/>
      <w:lvlJc w:val="left"/>
      <w:pPr>
        <w:ind w:left="5760" w:hanging="360"/>
      </w:pPr>
    </w:lvl>
    <w:lvl w:ilvl="8" w:tplc="4923547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147A2"/>
    <w:multiLevelType w:val="hybridMultilevel"/>
    <w:tmpl w:val="C63457EC"/>
    <w:lvl w:ilvl="0" w:tplc="752270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31083"/>
    <w:multiLevelType w:val="hybridMultilevel"/>
    <w:tmpl w:val="6980EE24"/>
    <w:lvl w:ilvl="0" w:tplc="987553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46E1C"/>
    <w:multiLevelType w:val="hybridMultilevel"/>
    <w:tmpl w:val="ED0EEFCA"/>
    <w:lvl w:ilvl="0" w:tplc="46861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64B4B01"/>
    <w:multiLevelType w:val="hybridMultilevel"/>
    <w:tmpl w:val="7070EC16"/>
    <w:lvl w:ilvl="0" w:tplc="75664586">
      <w:start w:val="1"/>
      <w:numFmt w:val="decimal"/>
      <w:lvlText w:val="%1."/>
      <w:lvlJc w:val="left"/>
      <w:pPr>
        <w:ind w:left="720" w:hanging="360"/>
      </w:pPr>
    </w:lvl>
    <w:lvl w:ilvl="1" w:tplc="75664586" w:tentative="1">
      <w:start w:val="1"/>
      <w:numFmt w:val="lowerLetter"/>
      <w:lvlText w:val="%2."/>
      <w:lvlJc w:val="left"/>
      <w:pPr>
        <w:ind w:left="1440" w:hanging="360"/>
      </w:pPr>
    </w:lvl>
    <w:lvl w:ilvl="2" w:tplc="75664586" w:tentative="1">
      <w:start w:val="1"/>
      <w:numFmt w:val="lowerRoman"/>
      <w:lvlText w:val="%3."/>
      <w:lvlJc w:val="right"/>
      <w:pPr>
        <w:ind w:left="2160" w:hanging="180"/>
      </w:pPr>
    </w:lvl>
    <w:lvl w:ilvl="3" w:tplc="75664586" w:tentative="1">
      <w:start w:val="1"/>
      <w:numFmt w:val="decimal"/>
      <w:lvlText w:val="%4."/>
      <w:lvlJc w:val="left"/>
      <w:pPr>
        <w:ind w:left="2880" w:hanging="360"/>
      </w:pPr>
    </w:lvl>
    <w:lvl w:ilvl="4" w:tplc="75664586" w:tentative="1">
      <w:start w:val="1"/>
      <w:numFmt w:val="lowerLetter"/>
      <w:lvlText w:val="%5."/>
      <w:lvlJc w:val="left"/>
      <w:pPr>
        <w:ind w:left="3600" w:hanging="360"/>
      </w:pPr>
    </w:lvl>
    <w:lvl w:ilvl="5" w:tplc="75664586" w:tentative="1">
      <w:start w:val="1"/>
      <w:numFmt w:val="lowerRoman"/>
      <w:lvlText w:val="%6."/>
      <w:lvlJc w:val="right"/>
      <w:pPr>
        <w:ind w:left="4320" w:hanging="180"/>
      </w:pPr>
    </w:lvl>
    <w:lvl w:ilvl="6" w:tplc="75664586" w:tentative="1">
      <w:start w:val="1"/>
      <w:numFmt w:val="decimal"/>
      <w:lvlText w:val="%7."/>
      <w:lvlJc w:val="left"/>
      <w:pPr>
        <w:ind w:left="5040" w:hanging="360"/>
      </w:pPr>
    </w:lvl>
    <w:lvl w:ilvl="7" w:tplc="75664586" w:tentative="1">
      <w:start w:val="1"/>
      <w:numFmt w:val="lowerLetter"/>
      <w:lvlText w:val="%8."/>
      <w:lvlJc w:val="left"/>
      <w:pPr>
        <w:ind w:left="5760" w:hanging="360"/>
      </w:pPr>
    </w:lvl>
    <w:lvl w:ilvl="8" w:tplc="756645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31107"/>
    <w:multiLevelType w:val="hybridMultilevel"/>
    <w:tmpl w:val="D7CAFA1A"/>
    <w:lvl w:ilvl="0" w:tplc="48050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F550782"/>
    <w:multiLevelType w:val="hybridMultilevel"/>
    <w:tmpl w:val="4F62D76A"/>
    <w:lvl w:ilvl="0" w:tplc="81990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D6A32"/>
    <w:multiLevelType w:val="hybridMultilevel"/>
    <w:tmpl w:val="99025524"/>
    <w:lvl w:ilvl="0" w:tplc="53420230">
      <w:start w:val="1"/>
      <w:numFmt w:val="decimal"/>
      <w:lvlText w:val="%1."/>
      <w:lvlJc w:val="left"/>
      <w:pPr>
        <w:ind w:left="720" w:hanging="360"/>
      </w:pPr>
    </w:lvl>
    <w:lvl w:ilvl="1" w:tplc="53420230" w:tentative="1">
      <w:start w:val="1"/>
      <w:numFmt w:val="lowerLetter"/>
      <w:lvlText w:val="%2."/>
      <w:lvlJc w:val="left"/>
      <w:pPr>
        <w:ind w:left="1440" w:hanging="360"/>
      </w:pPr>
    </w:lvl>
    <w:lvl w:ilvl="2" w:tplc="53420230" w:tentative="1">
      <w:start w:val="1"/>
      <w:numFmt w:val="lowerRoman"/>
      <w:lvlText w:val="%3."/>
      <w:lvlJc w:val="right"/>
      <w:pPr>
        <w:ind w:left="2160" w:hanging="180"/>
      </w:pPr>
    </w:lvl>
    <w:lvl w:ilvl="3" w:tplc="53420230" w:tentative="1">
      <w:start w:val="1"/>
      <w:numFmt w:val="decimal"/>
      <w:lvlText w:val="%4."/>
      <w:lvlJc w:val="left"/>
      <w:pPr>
        <w:ind w:left="2880" w:hanging="360"/>
      </w:pPr>
    </w:lvl>
    <w:lvl w:ilvl="4" w:tplc="53420230" w:tentative="1">
      <w:start w:val="1"/>
      <w:numFmt w:val="lowerLetter"/>
      <w:lvlText w:val="%5."/>
      <w:lvlJc w:val="left"/>
      <w:pPr>
        <w:ind w:left="3600" w:hanging="360"/>
      </w:pPr>
    </w:lvl>
    <w:lvl w:ilvl="5" w:tplc="53420230" w:tentative="1">
      <w:start w:val="1"/>
      <w:numFmt w:val="lowerRoman"/>
      <w:lvlText w:val="%6."/>
      <w:lvlJc w:val="right"/>
      <w:pPr>
        <w:ind w:left="4320" w:hanging="180"/>
      </w:pPr>
    </w:lvl>
    <w:lvl w:ilvl="6" w:tplc="53420230" w:tentative="1">
      <w:start w:val="1"/>
      <w:numFmt w:val="decimal"/>
      <w:lvlText w:val="%7."/>
      <w:lvlJc w:val="left"/>
      <w:pPr>
        <w:ind w:left="5040" w:hanging="360"/>
      </w:pPr>
    </w:lvl>
    <w:lvl w:ilvl="7" w:tplc="53420230" w:tentative="1">
      <w:start w:val="1"/>
      <w:numFmt w:val="lowerLetter"/>
      <w:lvlText w:val="%8."/>
      <w:lvlJc w:val="left"/>
      <w:pPr>
        <w:ind w:left="5760" w:hanging="360"/>
      </w:pPr>
    </w:lvl>
    <w:lvl w:ilvl="8" w:tplc="534202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52E4D"/>
    <w:multiLevelType w:val="hybridMultilevel"/>
    <w:tmpl w:val="0A3E2E3E"/>
    <w:lvl w:ilvl="0" w:tplc="84975724">
      <w:start w:val="1"/>
      <w:numFmt w:val="decimal"/>
      <w:lvlText w:val="%1."/>
      <w:lvlJc w:val="left"/>
      <w:pPr>
        <w:ind w:left="720" w:hanging="360"/>
      </w:pPr>
    </w:lvl>
    <w:lvl w:ilvl="1" w:tplc="84975724" w:tentative="1">
      <w:start w:val="1"/>
      <w:numFmt w:val="lowerLetter"/>
      <w:lvlText w:val="%2."/>
      <w:lvlJc w:val="left"/>
      <w:pPr>
        <w:ind w:left="1440" w:hanging="360"/>
      </w:pPr>
    </w:lvl>
    <w:lvl w:ilvl="2" w:tplc="84975724" w:tentative="1">
      <w:start w:val="1"/>
      <w:numFmt w:val="lowerRoman"/>
      <w:lvlText w:val="%3."/>
      <w:lvlJc w:val="right"/>
      <w:pPr>
        <w:ind w:left="2160" w:hanging="180"/>
      </w:pPr>
    </w:lvl>
    <w:lvl w:ilvl="3" w:tplc="84975724" w:tentative="1">
      <w:start w:val="1"/>
      <w:numFmt w:val="decimal"/>
      <w:lvlText w:val="%4."/>
      <w:lvlJc w:val="left"/>
      <w:pPr>
        <w:ind w:left="2880" w:hanging="360"/>
      </w:pPr>
    </w:lvl>
    <w:lvl w:ilvl="4" w:tplc="84975724" w:tentative="1">
      <w:start w:val="1"/>
      <w:numFmt w:val="lowerLetter"/>
      <w:lvlText w:val="%5."/>
      <w:lvlJc w:val="left"/>
      <w:pPr>
        <w:ind w:left="3600" w:hanging="360"/>
      </w:pPr>
    </w:lvl>
    <w:lvl w:ilvl="5" w:tplc="84975724" w:tentative="1">
      <w:start w:val="1"/>
      <w:numFmt w:val="lowerRoman"/>
      <w:lvlText w:val="%6."/>
      <w:lvlJc w:val="right"/>
      <w:pPr>
        <w:ind w:left="4320" w:hanging="180"/>
      </w:pPr>
    </w:lvl>
    <w:lvl w:ilvl="6" w:tplc="84975724" w:tentative="1">
      <w:start w:val="1"/>
      <w:numFmt w:val="decimal"/>
      <w:lvlText w:val="%7."/>
      <w:lvlJc w:val="left"/>
      <w:pPr>
        <w:ind w:left="5040" w:hanging="360"/>
      </w:pPr>
    </w:lvl>
    <w:lvl w:ilvl="7" w:tplc="84975724" w:tentative="1">
      <w:start w:val="1"/>
      <w:numFmt w:val="lowerLetter"/>
      <w:lvlText w:val="%8."/>
      <w:lvlJc w:val="left"/>
      <w:pPr>
        <w:ind w:left="5760" w:hanging="360"/>
      </w:pPr>
    </w:lvl>
    <w:lvl w:ilvl="8" w:tplc="849757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340B7"/>
    <w:multiLevelType w:val="hybridMultilevel"/>
    <w:tmpl w:val="C58C2192"/>
    <w:lvl w:ilvl="0" w:tplc="9631074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8555D"/>
    <w:multiLevelType w:val="hybridMultilevel"/>
    <w:tmpl w:val="378EAA08"/>
    <w:lvl w:ilvl="0" w:tplc="78285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22F75"/>
    <w:multiLevelType w:val="hybridMultilevel"/>
    <w:tmpl w:val="C166225E"/>
    <w:lvl w:ilvl="0" w:tplc="21802223">
      <w:start w:val="1"/>
      <w:numFmt w:val="decimal"/>
      <w:lvlText w:val="%1."/>
      <w:lvlJc w:val="left"/>
      <w:pPr>
        <w:ind w:left="720" w:hanging="360"/>
      </w:pPr>
    </w:lvl>
    <w:lvl w:ilvl="1" w:tplc="21802223" w:tentative="1">
      <w:start w:val="1"/>
      <w:numFmt w:val="lowerLetter"/>
      <w:lvlText w:val="%2."/>
      <w:lvlJc w:val="left"/>
      <w:pPr>
        <w:ind w:left="1440" w:hanging="360"/>
      </w:pPr>
    </w:lvl>
    <w:lvl w:ilvl="2" w:tplc="21802223" w:tentative="1">
      <w:start w:val="1"/>
      <w:numFmt w:val="lowerRoman"/>
      <w:lvlText w:val="%3."/>
      <w:lvlJc w:val="right"/>
      <w:pPr>
        <w:ind w:left="2160" w:hanging="180"/>
      </w:pPr>
    </w:lvl>
    <w:lvl w:ilvl="3" w:tplc="21802223" w:tentative="1">
      <w:start w:val="1"/>
      <w:numFmt w:val="decimal"/>
      <w:lvlText w:val="%4."/>
      <w:lvlJc w:val="left"/>
      <w:pPr>
        <w:ind w:left="2880" w:hanging="360"/>
      </w:pPr>
    </w:lvl>
    <w:lvl w:ilvl="4" w:tplc="21802223" w:tentative="1">
      <w:start w:val="1"/>
      <w:numFmt w:val="lowerLetter"/>
      <w:lvlText w:val="%5."/>
      <w:lvlJc w:val="left"/>
      <w:pPr>
        <w:ind w:left="3600" w:hanging="360"/>
      </w:pPr>
    </w:lvl>
    <w:lvl w:ilvl="5" w:tplc="21802223" w:tentative="1">
      <w:start w:val="1"/>
      <w:numFmt w:val="lowerRoman"/>
      <w:lvlText w:val="%6."/>
      <w:lvlJc w:val="right"/>
      <w:pPr>
        <w:ind w:left="4320" w:hanging="180"/>
      </w:pPr>
    </w:lvl>
    <w:lvl w:ilvl="6" w:tplc="21802223" w:tentative="1">
      <w:start w:val="1"/>
      <w:numFmt w:val="decimal"/>
      <w:lvlText w:val="%7."/>
      <w:lvlJc w:val="left"/>
      <w:pPr>
        <w:ind w:left="5040" w:hanging="360"/>
      </w:pPr>
    </w:lvl>
    <w:lvl w:ilvl="7" w:tplc="21802223" w:tentative="1">
      <w:start w:val="1"/>
      <w:numFmt w:val="lowerLetter"/>
      <w:lvlText w:val="%8."/>
      <w:lvlJc w:val="left"/>
      <w:pPr>
        <w:ind w:left="5760" w:hanging="360"/>
      </w:pPr>
    </w:lvl>
    <w:lvl w:ilvl="8" w:tplc="218022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96334"/>
    <w:multiLevelType w:val="hybridMultilevel"/>
    <w:tmpl w:val="09C89C4E"/>
    <w:lvl w:ilvl="0" w:tplc="22432265">
      <w:start w:val="1"/>
      <w:numFmt w:val="decimal"/>
      <w:lvlText w:val="%1."/>
      <w:lvlJc w:val="left"/>
      <w:pPr>
        <w:ind w:left="720" w:hanging="360"/>
      </w:pPr>
    </w:lvl>
    <w:lvl w:ilvl="1" w:tplc="22432265" w:tentative="1">
      <w:start w:val="1"/>
      <w:numFmt w:val="lowerLetter"/>
      <w:lvlText w:val="%2."/>
      <w:lvlJc w:val="left"/>
      <w:pPr>
        <w:ind w:left="1440" w:hanging="360"/>
      </w:pPr>
    </w:lvl>
    <w:lvl w:ilvl="2" w:tplc="22432265" w:tentative="1">
      <w:start w:val="1"/>
      <w:numFmt w:val="lowerRoman"/>
      <w:lvlText w:val="%3."/>
      <w:lvlJc w:val="right"/>
      <w:pPr>
        <w:ind w:left="2160" w:hanging="180"/>
      </w:pPr>
    </w:lvl>
    <w:lvl w:ilvl="3" w:tplc="22432265" w:tentative="1">
      <w:start w:val="1"/>
      <w:numFmt w:val="decimal"/>
      <w:lvlText w:val="%4."/>
      <w:lvlJc w:val="left"/>
      <w:pPr>
        <w:ind w:left="2880" w:hanging="360"/>
      </w:pPr>
    </w:lvl>
    <w:lvl w:ilvl="4" w:tplc="22432265" w:tentative="1">
      <w:start w:val="1"/>
      <w:numFmt w:val="lowerLetter"/>
      <w:lvlText w:val="%5."/>
      <w:lvlJc w:val="left"/>
      <w:pPr>
        <w:ind w:left="3600" w:hanging="360"/>
      </w:pPr>
    </w:lvl>
    <w:lvl w:ilvl="5" w:tplc="22432265" w:tentative="1">
      <w:start w:val="1"/>
      <w:numFmt w:val="lowerRoman"/>
      <w:lvlText w:val="%6."/>
      <w:lvlJc w:val="right"/>
      <w:pPr>
        <w:ind w:left="4320" w:hanging="180"/>
      </w:pPr>
    </w:lvl>
    <w:lvl w:ilvl="6" w:tplc="22432265" w:tentative="1">
      <w:start w:val="1"/>
      <w:numFmt w:val="decimal"/>
      <w:lvlText w:val="%7."/>
      <w:lvlJc w:val="left"/>
      <w:pPr>
        <w:ind w:left="5040" w:hanging="360"/>
      </w:pPr>
    </w:lvl>
    <w:lvl w:ilvl="7" w:tplc="22432265" w:tentative="1">
      <w:start w:val="1"/>
      <w:numFmt w:val="lowerLetter"/>
      <w:lvlText w:val="%8."/>
      <w:lvlJc w:val="left"/>
      <w:pPr>
        <w:ind w:left="5760" w:hanging="360"/>
      </w:pPr>
    </w:lvl>
    <w:lvl w:ilvl="8" w:tplc="2243226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8349D"/>
    <w:multiLevelType w:val="hybridMultilevel"/>
    <w:tmpl w:val="6F88481C"/>
    <w:lvl w:ilvl="0" w:tplc="50883196">
      <w:start w:val="1"/>
      <w:numFmt w:val="decimal"/>
      <w:lvlText w:val="%1."/>
      <w:lvlJc w:val="left"/>
      <w:pPr>
        <w:ind w:left="720" w:hanging="360"/>
      </w:pPr>
    </w:lvl>
    <w:lvl w:ilvl="1" w:tplc="50883196" w:tentative="1">
      <w:start w:val="1"/>
      <w:numFmt w:val="lowerLetter"/>
      <w:lvlText w:val="%2."/>
      <w:lvlJc w:val="left"/>
      <w:pPr>
        <w:ind w:left="1440" w:hanging="360"/>
      </w:pPr>
    </w:lvl>
    <w:lvl w:ilvl="2" w:tplc="50883196" w:tentative="1">
      <w:start w:val="1"/>
      <w:numFmt w:val="lowerRoman"/>
      <w:lvlText w:val="%3."/>
      <w:lvlJc w:val="right"/>
      <w:pPr>
        <w:ind w:left="2160" w:hanging="180"/>
      </w:pPr>
    </w:lvl>
    <w:lvl w:ilvl="3" w:tplc="50883196" w:tentative="1">
      <w:start w:val="1"/>
      <w:numFmt w:val="decimal"/>
      <w:lvlText w:val="%4."/>
      <w:lvlJc w:val="left"/>
      <w:pPr>
        <w:ind w:left="2880" w:hanging="360"/>
      </w:pPr>
    </w:lvl>
    <w:lvl w:ilvl="4" w:tplc="50883196" w:tentative="1">
      <w:start w:val="1"/>
      <w:numFmt w:val="lowerLetter"/>
      <w:lvlText w:val="%5."/>
      <w:lvlJc w:val="left"/>
      <w:pPr>
        <w:ind w:left="3600" w:hanging="360"/>
      </w:pPr>
    </w:lvl>
    <w:lvl w:ilvl="5" w:tplc="50883196" w:tentative="1">
      <w:start w:val="1"/>
      <w:numFmt w:val="lowerRoman"/>
      <w:lvlText w:val="%6."/>
      <w:lvlJc w:val="right"/>
      <w:pPr>
        <w:ind w:left="4320" w:hanging="180"/>
      </w:pPr>
    </w:lvl>
    <w:lvl w:ilvl="6" w:tplc="50883196" w:tentative="1">
      <w:start w:val="1"/>
      <w:numFmt w:val="decimal"/>
      <w:lvlText w:val="%7."/>
      <w:lvlJc w:val="left"/>
      <w:pPr>
        <w:ind w:left="5040" w:hanging="360"/>
      </w:pPr>
    </w:lvl>
    <w:lvl w:ilvl="7" w:tplc="50883196" w:tentative="1">
      <w:start w:val="1"/>
      <w:numFmt w:val="lowerLetter"/>
      <w:lvlText w:val="%8."/>
      <w:lvlJc w:val="left"/>
      <w:pPr>
        <w:ind w:left="5760" w:hanging="360"/>
      </w:pPr>
    </w:lvl>
    <w:lvl w:ilvl="8" w:tplc="50883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15D2513"/>
    <w:multiLevelType w:val="hybridMultilevel"/>
    <w:tmpl w:val="FD3C7972"/>
    <w:lvl w:ilvl="0" w:tplc="227530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02FA8"/>
    <w:multiLevelType w:val="hybridMultilevel"/>
    <w:tmpl w:val="DBB2CDF4"/>
    <w:lvl w:ilvl="0" w:tplc="36677172">
      <w:start w:val="1"/>
      <w:numFmt w:val="decimal"/>
      <w:lvlText w:val="%1."/>
      <w:lvlJc w:val="left"/>
      <w:pPr>
        <w:ind w:left="720" w:hanging="360"/>
      </w:pPr>
    </w:lvl>
    <w:lvl w:ilvl="1" w:tplc="36677172" w:tentative="1">
      <w:start w:val="1"/>
      <w:numFmt w:val="lowerLetter"/>
      <w:lvlText w:val="%2."/>
      <w:lvlJc w:val="left"/>
      <w:pPr>
        <w:ind w:left="1440" w:hanging="360"/>
      </w:pPr>
    </w:lvl>
    <w:lvl w:ilvl="2" w:tplc="36677172" w:tentative="1">
      <w:start w:val="1"/>
      <w:numFmt w:val="lowerRoman"/>
      <w:lvlText w:val="%3."/>
      <w:lvlJc w:val="right"/>
      <w:pPr>
        <w:ind w:left="2160" w:hanging="180"/>
      </w:pPr>
    </w:lvl>
    <w:lvl w:ilvl="3" w:tplc="36677172" w:tentative="1">
      <w:start w:val="1"/>
      <w:numFmt w:val="decimal"/>
      <w:lvlText w:val="%4."/>
      <w:lvlJc w:val="left"/>
      <w:pPr>
        <w:ind w:left="2880" w:hanging="360"/>
      </w:pPr>
    </w:lvl>
    <w:lvl w:ilvl="4" w:tplc="36677172" w:tentative="1">
      <w:start w:val="1"/>
      <w:numFmt w:val="lowerLetter"/>
      <w:lvlText w:val="%5."/>
      <w:lvlJc w:val="left"/>
      <w:pPr>
        <w:ind w:left="3600" w:hanging="360"/>
      </w:pPr>
    </w:lvl>
    <w:lvl w:ilvl="5" w:tplc="36677172" w:tentative="1">
      <w:start w:val="1"/>
      <w:numFmt w:val="lowerRoman"/>
      <w:lvlText w:val="%6."/>
      <w:lvlJc w:val="right"/>
      <w:pPr>
        <w:ind w:left="4320" w:hanging="180"/>
      </w:pPr>
    </w:lvl>
    <w:lvl w:ilvl="6" w:tplc="36677172" w:tentative="1">
      <w:start w:val="1"/>
      <w:numFmt w:val="decimal"/>
      <w:lvlText w:val="%7."/>
      <w:lvlJc w:val="left"/>
      <w:pPr>
        <w:ind w:left="5040" w:hanging="360"/>
      </w:pPr>
    </w:lvl>
    <w:lvl w:ilvl="7" w:tplc="36677172" w:tentative="1">
      <w:start w:val="1"/>
      <w:numFmt w:val="lowerLetter"/>
      <w:lvlText w:val="%8."/>
      <w:lvlJc w:val="left"/>
      <w:pPr>
        <w:ind w:left="5760" w:hanging="360"/>
      </w:pPr>
    </w:lvl>
    <w:lvl w:ilvl="8" w:tplc="366771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64448"/>
    <w:multiLevelType w:val="hybridMultilevel"/>
    <w:tmpl w:val="A274C228"/>
    <w:lvl w:ilvl="0" w:tplc="24973249">
      <w:start w:val="1"/>
      <w:numFmt w:val="decimal"/>
      <w:lvlText w:val="%1."/>
      <w:lvlJc w:val="left"/>
      <w:pPr>
        <w:ind w:left="720" w:hanging="360"/>
      </w:pPr>
    </w:lvl>
    <w:lvl w:ilvl="1" w:tplc="24973249" w:tentative="1">
      <w:start w:val="1"/>
      <w:numFmt w:val="lowerLetter"/>
      <w:lvlText w:val="%2."/>
      <w:lvlJc w:val="left"/>
      <w:pPr>
        <w:ind w:left="1440" w:hanging="360"/>
      </w:pPr>
    </w:lvl>
    <w:lvl w:ilvl="2" w:tplc="24973249" w:tentative="1">
      <w:start w:val="1"/>
      <w:numFmt w:val="lowerRoman"/>
      <w:lvlText w:val="%3."/>
      <w:lvlJc w:val="right"/>
      <w:pPr>
        <w:ind w:left="2160" w:hanging="180"/>
      </w:pPr>
    </w:lvl>
    <w:lvl w:ilvl="3" w:tplc="24973249" w:tentative="1">
      <w:start w:val="1"/>
      <w:numFmt w:val="decimal"/>
      <w:lvlText w:val="%4."/>
      <w:lvlJc w:val="left"/>
      <w:pPr>
        <w:ind w:left="2880" w:hanging="360"/>
      </w:pPr>
    </w:lvl>
    <w:lvl w:ilvl="4" w:tplc="24973249" w:tentative="1">
      <w:start w:val="1"/>
      <w:numFmt w:val="lowerLetter"/>
      <w:lvlText w:val="%5."/>
      <w:lvlJc w:val="left"/>
      <w:pPr>
        <w:ind w:left="3600" w:hanging="360"/>
      </w:pPr>
    </w:lvl>
    <w:lvl w:ilvl="5" w:tplc="24973249" w:tentative="1">
      <w:start w:val="1"/>
      <w:numFmt w:val="lowerRoman"/>
      <w:lvlText w:val="%6."/>
      <w:lvlJc w:val="right"/>
      <w:pPr>
        <w:ind w:left="4320" w:hanging="180"/>
      </w:pPr>
    </w:lvl>
    <w:lvl w:ilvl="6" w:tplc="24973249" w:tentative="1">
      <w:start w:val="1"/>
      <w:numFmt w:val="decimal"/>
      <w:lvlText w:val="%7."/>
      <w:lvlJc w:val="left"/>
      <w:pPr>
        <w:ind w:left="5040" w:hanging="360"/>
      </w:pPr>
    </w:lvl>
    <w:lvl w:ilvl="7" w:tplc="24973249" w:tentative="1">
      <w:start w:val="1"/>
      <w:numFmt w:val="lowerLetter"/>
      <w:lvlText w:val="%8."/>
      <w:lvlJc w:val="left"/>
      <w:pPr>
        <w:ind w:left="5760" w:hanging="360"/>
      </w:pPr>
    </w:lvl>
    <w:lvl w:ilvl="8" w:tplc="2497324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0B25382"/>
    <w:multiLevelType w:val="hybridMultilevel"/>
    <w:tmpl w:val="D4DE00FE"/>
    <w:lvl w:ilvl="0" w:tplc="93235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322CB"/>
    <w:multiLevelType w:val="hybridMultilevel"/>
    <w:tmpl w:val="E288187C"/>
    <w:lvl w:ilvl="0" w:tplc="59296906">
      <w:start w:val="1"/>
      <w:numFmt w:val="decimal"/>
      <w:lvlText w:val="%1."/>
      <w:lvlJc w:val="left"/>
      <w:pPr>
        <w:ind w:left="720" w:hanging="360"/>
      </w:pPr>
    </w:lvl>
    <w:lvl w:ilvl="1" w:tplc="59296906" w:tentative="1">
      <w:start w:val="1"/>
      <w:numFmt w:val="lowerLetter"/>
      <w:lvlText w:val="%2."/>
      <w:lvlJc w:val="left"/>
      <w:pPr>
        <w:ind w:left="1440" w:hanging="360"/>
      </w:pPr>
    </w:lvl>
    <w:lvl w:ilvl="2" w:tplc="59296906" w:tentative="1">
      <w:start w:val="1"/>
      <w:numFmt w:val="lowerRoman"/>
      <w:lvlText w:val="%3."/>
      <w:lvlJc w:val="right"/>
      <w:pPr>
        <w:ind w:left="2160" w:hanging="180"/>
      </w:pPr>
    </w:lvl>
    <w:lvl w:ilvl="3" w:tplc="59296906" w:tentative="1">
      <w:start w:val="1"/>
      <w:numFmt w:val="decimal"/>
      <w:lvlText w:val="%4."/>
      <w:lvlJc w:val="left"/>
      <w:pPr>
        <w:ind w:left="2880" w:hanging="360"/>
      </w:pPr>
    </w:lvl>
    <w:lvl w:ilvl="4" w:tplc="59296906" w:tentative="1">
      <w:start w:val="1"/>
      <w:numFmt w:val="lowerLetter"/>
      <w:lvlText w:val="%5."/>
      <w:lvlJc w:val="left"/>
      <w:pPr>
        <w:ind w:left="3600" w:hanging="360"/>
      </w:pPr>
    </w:lvl>
    <w:lvl w:ilvl="5" w:tplc="59296906" w:tentative="1">
      <w:start w:val="1"/>
      <w:numFmt w:val="lowerRoman"/>
      <w:lvlText w:val="%6."/>
      <w:lvlJc w:val="right"/>
      <w:pPr>
        <w:ind w:left="4320" w:hanging="180"/>
      </w:pPr>
    </w:lvl>
    <w:lvl w:ilvl="6" w:tplc="59296906" w:tentative="1">
      <w:start w:val="1"/>
      <w:numFmt w:val="decimal"/>
      <w:lvlText w:val="%7."/>
      <w:lvlJc w:val="left"/>
      <w:pPr>
        <w:ind w:left="5040" w:hanging="360"/>
      </w:pPr>
    </w:lvl>
    <w:lvl w:ilvl="7" w:tplc="59296906" w:tentative="1">
      <w:start w:val="1"/>
      <w:numFmt w:val="lowerLetter"/>
      <w:lvlText w:val="%8."/>
      <w:lvlJc w:val="left"/>
      <w:pPr>
        <w:ind w:left="5760" w:hanging="360"/>
      </w:pPr>
    </w:lvl>
    <w:lvl w:ilvl="8" w:tplc="592969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7510B"/>
    <w:multiLevelType w:val="hybridMultilevel"/>
    <w:tmpl w:val="CF00DE32"/>
    <w:lvl w:ilvl="0" w:tplc="91146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6125D"/>
    <w:multiLevelType w:val="hybridMultilevel"/>
    <w:tmpl w:val="5AF27CB4"/>
    <w:lvl w:ilvl="0" w:tplc="95252497">
      <w:start w:val="1"/>
      <w:numFmt w:val="decimal"/>
      <w:lvlText w:val="%1."/>
      <w:lvlJc w:val="left"/>
      <w:pPr>
        <w:ind w:left="720" w:hanging="360"/>
      </w:pPr>
    </w:lvl>
    <w:lvl w:ilvl="1" w:tplc="95252497" w:tentative="1">
      <w:start w:val="1"/>
      <w:numFmt w:val="lowerLetter"/>
      <w:lvlText w:val="%2."/>
      <w:lvlJc w:val="left"/>
      <w:pPr>
        <w:ind w:left="1440" w:hanging="360"/>
      </w:pPr>
    </w:lvl>
    <w:lvl w:ilvl="2" w:tplc="95252497" w:tentative="1">
      <w:start w:val="1"/>
      <w:numFmt w:val="lowerRoman"/>
      <w:lvlText w:val="%3."/>
      <w:lvlJc w:val="right"/>
      <w:pPr>
        <w:ind w:left="2160" w:hanging="180"/>
      </w:pPr>
    </w:lvl>
    <w:lvl w:ilvl="3" w:tplc="95252497" w:tentative="1">
      <w:start w:val="1"/>
      <w:numFmt w:val="decimal"/>
      <w:lvlText w:val="%4."/>
      <w:lvlJc w:val="left"/>
      <w:pPr>
        <w:ind w:left="2880" w:hanging="360"/>
      </w:pPr>
    </w:lvl>
    <w:lvl w:ilvl="4" w:tplc="95252497" w:tentative="1">
      <w:start w:val="1"/>
      <w:numFmt w:val="lowerLetter"/>
      <w:lvlText w:val="%5."/>
      <w:lvlJc w:val="left"/>
      <w:pPr>
        <w:ind w:left="3600" w:hanging="360"/>
      </w:pPr>
    </w:lvl>
    <w:lvl w:ilvl="5" w:tplc="95252497" w:tentative="1">
      <w:start w:val="1"/>
      <w:numFmt w:val="lowerRoman"/>
      <w:lvlText w:val="%6."/>
      <w:lvlJc w:val="right"/>
      <w:pPr>
        <w:ind w:left="4320" w:hanging="180"/>
      </w:pPr>
    </w:lvl>
    <w:lvl w:ilvl="6" w:tplc="95252497" w:tentative="1">
      <w:start w:val="1"/>
      <w:numFmt w:val="decimal"/>
      <w:lvlText w:val="%7."/>
      <w:lvlJc w:val="left"/>
      <w:pPr>
        <w:ind w:left="5040" w:hanging="360"/>
      </w:pPr>
    </w:lvl>
    <w:lvl w:ilvl="7" w:tplc="95252497" w:tentative="1">
      <w:start w:val="1"/>
      <w:numFmt w:val="lowerLetter"/>
      <w:lvlText w:val="%8."/>
      <w:lvlJc w:val="left"/>
      <w:pPr>
        <w:ind w:left="5760" w:hanging="360"/>
      </w:pPr>
    </w:lvl>
    <w:lvl w:ilvl="8" w:tplc="9525249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91D97"/>
    <w:multiLevelType w:val="hybridMultilevel"/>
    <w:tmpl w:val="B43E3794"/>
    <w:lvl w:ilvl="0" w:tplc="86239281">
      <w:start w:val="1"/>
      <w:numFmt w:val="decimal"/>
      <w:lvlText w:val="%1."/>
      <w:lvlJc w:val="left"/>
      <w:pPr>
        <w:ind w:left="720" w:hanging="360"/>
      </w:pPr>
    </w:lvl>
    <w:lvl w:ilvl="1" w:tplc="86239281" w:tentative="1">
      <w:start w:val="1"/>
      <w:numFmt w:val="lowerLetter"/>
      <w:lvlText w:val="%2."/>
      <w:lvlJc w:val="left"/>
      <w:pPr>
        <w:ind w:left="1440" w:hanging="360"/>
      </w:pPr>
    </w:lvl>
    <w:lvl w:ilvl="2" w:tplc="86239281" w:tentative="1">
      <w:start w:val="1"/>
      <w:numFmt w:val="lowerRoman"/>
      <w:lvlText w:val="%3."/>
      <w:lvlJc w:val="right"/>
      <w:pPr>
        <w:ind w:left="2160" w:hanging="180"/>
      </w:pPr>
    </w:lvl>
    <w:lvl w:ilvl="3" w:tplc="86239281" w:tentative="1">
      <w:start w:val="1"/>
      <w:numFmt w:val="decimal"/>
      <w:lvlText w:val="%4."/>
      <w:lvlJc w:val="left"/>
      <w:pPr>
        <w:ind w:left="2880" w:hanging="360"/>
      </w:pPr>
    </w:lvl>
    <w:lvl w:ilvl="4" w:tplc="86239281" w:tentative="1">
      <w:start w:val="1"/>
      <w:numFmt w:val="lowerLetter"/>
      <w:lvlText w:val="%5."/>
      <w:lvlJc w:val="left"/>
      <w:pPr>
        <w:ind w:left="3600" w:hanging="360"/>
      </w:pPr>
    </w:lvl>
    <w:lvl w:ilvl="5" w:tplc="86239281" w:tentative="1">
      <w:start w:val="1"/>
      <w:numFmt w:val="lowerRoman"/>
      <w:lvlText w:val="%6."/>
      <w:lvlJc w:val="right"/>
      <w:pPr>
        <w:ind w:left="4320" w:hanging="180"/>
      </w:pPr>
    </w:lvl>
    <w:lvl w:ilvl="6" w:tplc="86239281" w:tentative="1">
      <w:start w:val="1"/>
      <w:numFmt w:val="decimal"/>
      <w:lvlText w:val="%7."/>
      <w:lvlJc w:val="left"/>
      <w:pPr>
        <w:ind w:left="5040" w:hanging="360"/>
      </w:pPr>
    </w:lvl>
    <w:lvl w:ilvl="7" w:tplc="86239281" w:tentative="1">
      <w:start w:val="1"/>
      <w:numFmt w:val="lowerLetter"/>
      <w:lvlText w:val="%8."/>
      <w:lvlJc w:val="left"/>
      <w:pPr>
        <w:ind w:left="5760" w:hanging="360"/>
      </w:pPr>
    </w:lvl>
    <w:lvl w:ilvl="8" w:tplc="862392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F127E"/>
    <w:multiLevelType w:val="hybridMultilevel"/>
    <w:tmpl w:val="54628E26"/>
    <w:lvl w:ilvl="0" w:tplc="922904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56A62"/>
    <w:multiLevelType w:val="hybridMultilevel"/>
    <w:tmpl w:val="24AC5638"/>
    <w:lvl w:ilvl="0" w:tplc="211732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84A08"/>
    <w:multiLevelType w:val="hybridMultilevel"/>
    <w:tmpl w:val="B234FE80"/>
    <w:lvl w:ilvl="0" w:tplc="79366753">
      <w:start w:val="1"/>
      <w:numFmt w:val="decimal"/>
      <w:lvlText w:val="%1."/>
      <w:lvlJc w:val="left"/>
      <w:pPr>
        <w:ind w:left="720" w:hanging="360"/>
      </w:pPr>
    </w:lvl>
    <w:lvl w:ilvl="1" w:tplc="79366753" w:tentative="1">
      <w:start w:val="1"/>
      <w:numFmt w:val="lowerLetter"/>
      <w:lvlText w:val="%2."/>
      <w:lvlJc w:val="left"/>
      <w:pPr>
        <w:ind w:left="1440" w:hanging="360"/>
      </w:pPr>
    </w:lvl>
    <w:lvl w:ilvl="2" w:tplc="79366753" w:tentative="1">
      <w:start w:val="1"/>
      <w:numFmt w:val="lowerRoman"/>
      <w:lvlText w:val="%3."/>
      <w:lvlJc w:val="right"/>
      <w:pPr>
        <w:ind w:left="2160" w:hanging="180"/>
      </w:pPr>
    </w:lvl>
    <w:lvl w:ilvl="3" w:tplc="79366753" w:tentative="1">
      <w:start w:val="1"/>
      <w:numFmt w:val="decimal"/>
      <w:lvlText w:val="%4."/>
      <w:lvlJc w:val="left"/>
      <w:pPr>
        <w:ind w:left="2880" w:hanging="360"/>
      </w:pPr>
    </w:lvl>
    <w:lvl w:ilvl="4" w:tplc="79366753" w:tentative="1">
      <w:start w:val="1"/>
      <w:numFmt w:val="lowerLetter"/>
      <w:lvlText w:val="%5."/>
      <w:lvlJc w:val="left"/>
      <w:pPr>
        <w:ind w:left="3600" w:hanging="360"/>
      </w:pPr>
    </w:lvl>
    <w:lvl w:ilvl="5" w:tplc="79366753" w:tentative="1">
      <w:start w:val="1"/>
      <w:numFmt w:val="lowerRoman"/>
      <w:lvlText w:val="%6."/>
      <w:lvlJc w:val="right"/>
      <w:pPr>
        <w:ind w:left="4320" w:hanging="180"/>
      </w:pPr>
    </w:lvl>
    <w:lvl w:ilvl="6" w:tplc="79366753" w:tentative="1">
      <w:start w:val="1"/>
      <w:numFmt w:val="decimal"/>
      <w:lvlText w:val="%7."/>
      <w:lvlJc w:val="left"/>
      <w:pPr>
        <w:ind w:left="5040" w:hanging="360"/>
      </w:pPr>
    </w:lvl>
    <w:lvl w:ilvl="7" w:tplc="79366753" w:tentative="1">
      <w:start w:val="1"/>
      <w:numFmt w:val="lowerLetter"/>
      <w:lvlText w:val="%8."/>
      <w:lvlJc w:val="left"/>
      <w:pPr>
        <w:ind w:left="5760" w:hanging="360"/>
      </w:pPr>
    </w:lvl>
    <w:lvl w:ilvl="8" w:tplc="79366753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969730">
    <w:abstractNumId w:val="19"/>
  </w:num>
  <w:num w:numId="2" w16cid:durableId="1020811391">
    <w:abstractNumId w:val="21"/>
  </w:num>
  <w:num w:numId="3" w16cid:durableId="836068945">
    <w:abstractNumId w:val="24"/>
  </w:num>
  <w:num w:numId="4" w16cid:durableId="181671061">
    <w:abstractNumId w:val="20"/>
  </w:num>
  <w:num w:numId="5" w16cid:durableId="1589120966">
    <w:abstractNumId w:val="8"/>
  </w:num>
  <w:num w:numId="6" w16cid:durableId="1477457077">
    <w:abstractNumId w:val="5"/>
  </w:num>
  <w:num w:numId="7" w16cid:durableId="220555209">
    <w:abstractNumId w:val="17"/>
  </w:num>
  <w:num w:numId="8" w16cid:durableId="159321662">
    <w:abstractNumId w:val="30"/>
  </w:num>
  <w:num w:numId="9" w16cid:durableId="64887741">
    <w:abstractNumId w:val="6"/>
  </w:num>
  <w:num w:numId="10" w16cid:durableId="1894462302">
    <w:abstractNumId w:val="3"/>
  </w:num>
  <w:num w:numId="11" w16cid:durableId="1735009848">
    <w:abstractNumId w:val="14"/>
  </w:num>
  <w:num w:numId="12" w16cid:durableId="156044232">
    <w:abstractNumId w:val="0"/>
  </w:num>
  <w:num w:numId="13" w16cid:durableId="1403990460">
    <w:abstractNumId w:val="28"/>
  </w:num>
  <w:num w:numId="14" w16cid:durableId="270166595">
    <w:abstractNumId w:val="7"/>
  </w:num>
  <w:num w:numId="15" w16cid:durableId="589045999">
    <w:abstractNumId w:val="11"/>
  </w:num>
  <w:num w:numId="16" w16cid:durableId="1582444557">
    <w:abstractNumId w:val="25"/>
  </w:num>
  <w:num w:numId="17" w16cid:durableId="730469632">
    <w:abstractNumId w:val="26"/>
  </w:num>
  <w:num w:numId="18" w16cid:durableId="62724660">
    <w:abstractNumId w:val="27"/>
  </w:num>
  <w:num w:numId="19" w16cid:durableId="1932156290">
    <w:abstractNumId w:val="32"/>
  </w:num>
  <w:num w:numId="20" w16cid:durableId="53816385">
    <w:abstractNumId w:val="9"/>
  </w:num>
  <w:num w:numId="21" w16cid:durableId="1004941760">
    <w:abstractNumId w:val="10"/>
  </w:num>
  <w:num w:numId="22" w16cid:durableId="832570659">
    <w:abstractNumId w:val="2"/>
  </w:num>
  <w:num w:numId="23" w16cid:durableId="525292084">
    <w:abstractNumId w:val="16"/>
  </w:num>
  <w:num w:numId="24" w16cid:durableId="1837846097">
    <w:abstractNumId w:val="12"/>
  </w:num>
  <w:num w:numId="25" w16cid:durableId="1228031641">
    <w:abstractNumId w:val="29"/>
  </w:num>
  <w:num w:numId="26" w16cid:durableId="1883784665">
    <w:abstractNumId w:val="4"/>
  </w:num>
  <w:num w:numId="27" w16cid:durableId="1436250682">
    <w:abstractNumId w:val="22"/>
  </w:num>
  <w:num w:numId="28" w16cid:durableId="1721663400">
    <w:abstractNumId w:val="18"/>
  </w:num>
  <w:num w:numId="29" w16cid:durableId="7949091">
    <w:abstractNumId w:val="1"/>
  </w:num>
  <w:num w:numId="30" w16cid:durableId="2054185117">
    <w:abstractNumId w:val="31"/>
  </w:num>
  <w:num w:numId="31" w16cid:durableId="2033991766">
    <w:abstractNumId w:val="15"/>
  </w:num>
  <w:num w:numId="32" w16cid:durableId="980890070">
    <w:abstractNumId w:val="13"/>
  </w:num>
  <w:num w:numId="33" w16cid:durableId="18923065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AE8"/>
    <w:rsid w:val="00001BF8"/>
    <w:rsid w:val="00002524"/>
    <w:rsid w:val="000034F7"/>
    <w:rsid w:val="00003705"/>
    <w:rsid w:val="00003797"/>
    <w:rsid w:val="000041F5"/>
    <w:rsid w:val="0000639A"/>
    <w:rsid w:val="000063F5"/>
    <w:rsid w:val="0000671F"/>
    <w:rsid w:val="00006BB2"/>
    <w:rsid w:val="00006C83"/>
    <w:rsid w:val="000078F0"/>
    <w:rsid w:val="00007AA9"/>
    <w:rsid w:val="00007FA2"/>
    <w:rsid w:val="00011771"/>
    <w:rsid w:val="00016F37"/>
    <w:rsid w:val="000170E5"/>
    <w:rsid w:val="00020B65"/>
    <w:rsid w:val="0003018E"/>
    <w:rsid w:val="00030CEA"/>
    <w:rsid w:val="00031F1C"/>
    <w:rsid w:val="00032260"/>
    <w:rsid w:val="00033B51"/>
    <w:rsid w:val="00033BC7"/>
    <w:rsid w:val="00034D5B"/>
    <w:rsid w:val="00034E79"/>
    <w:rsid w:val="000355C7"/>
    <w:rsid w:val="000358D2"/>
    <w:rsid w:val="00035B4D"/>
    <w:rsid w:val="0003630B"/>
    <w:rsid w:val="000370FF"/>
    <w:rsid w:val="00041659"/>
    <w:rsid w:val="00041853"/>
    <w:rsid w:val="000426FF"/>
    <w:rsid w:val="00043B0D"/>
    <w:rsid w:val="00043FFA"/>
    <w:rsid w:val="000459FF"/>
    <w:rsid w:val="00047475"/>
    <w:rsid w:val="00047A54"/>
    <w:rsid w:val="00050005"/>
    <w:rsid w:val="000504DA"/>
    <w:rsid w:val="000517DF"/>
    <w:rsid w:val="00051ABF"/>
    <w:rsid w:val="00053244"/>
    <w:rsid w:val="00053F9E"/>
    <w:rsid w:val="00055D67"/>
    <w:rsid w:val="00057443"/>
    <w:rsid w:val="000600D4"/>
    <w:rsid w:val="00060146"/>
    <w:rsid w:val="00060B88"/>
    <w:rsid w:val="00062F95"/>
    <w:rsid w:val="00063A04"/>
    <w:rsid w:val="00064AE8"/>
    <w:rsid w:val="00065457"/>
    <w:rsid w:val="0007030F"/>
    <w:rsid w:val="00072944"/>
    <w:rsid w:val="00072A5A"/>
    <w:rsid w:val="00073E6E"/>
    <w:rsid w:val="00075E1E"/>
    <w:rsid w:val="00084CF7"/>
    <w:rsid w:val="00085214"/>
    <w:rsid w:val="00085379"/>
    <w:rsid w:val="00086E3C"/>
    <w:rsid w:val="0008705A"/>
    <w:rsid w:val="000913AE"/>
    <w:rsid w:val="000915D3"/>
    <w:rsid w:val="00093928"/>
    <w:rsid w:val="00093D4E"/>
    <w:rsid w:val="000964F2"/>
    <w:rsid w:val="00096BD4"/>
    <w:rsid w:val="00097393"/>
    <w:rsid w:val="000974D4"/>
    <w:rsid w:val="000A03BC"/>
    <w:rsid w:val="000A0A8F"/>
    <w:rsid w:val="000A181F"/>
    <w:rsid w:val="000A205E"/>
    <w:rsid w:val="000A3135"/>
    <w:rsid w:val="000A4290"/>
    <w:rsid w:val="000A4625"/>
    <w:rsid w:val="000A50C9"/>
    <w:rsid w:val="000A627A"/>
    <w:rsid w:val="000B0A42"/>
    <w:rsid w:val="000B1D69"/>
    <w:rsid w:val="000B2A6D"/>
    <w:rsid w:val="000B3199"/>
    <w:rsid w:val="000B3AE0"/>
    <w:rsid w:val="000B6351"/>
    <w:rsid w:val="000B6EBA"/>
    <w:rsid w:val="000B6F8B"/>
    <w:rsid w:val="000B7E67"/>
    <w:rsid w:val="000C0A38"/>
    <w:rsid w:val="000C0D92"/>
    <w:rsid w:val="000C20BB"/>
    <w:rsid w:val="000C5DA4"/>
    <w:rsid w:val="000C5ED8"/>
    <w:rsid w:val="000C7907"/>
    <w:rsid w:val="000C797B"/>
    <w:rsid w:val="000C7C4F"/>
    <w:rsid w:val="000D0871"/>
    <w:rsid w:val="000D0EBE"/>
    <w:rsid w:val="000D1243"/>
    <w:rsid w:val="000D1B9F"/>
    <w:rsid w:val="000D1D3D"/>
    <w:rsid w:val="000D27D6"/>
    <w:rsid w:val="000D48F3"/>
    <w:rsid w:val="000D4FE4"/>
    <w:rsid w:val="000E185F"/>
    <w:rsid w:val="000E1FE1"/>
    <w:rsid w:val="000E4ED6"/>
    <w:rsid w:val="000E525F"/>
    <w:rsid w:val="000E5BC2"/>
    <w:rsid w:val="000E5D22"/>
    <w:rsid w:val="000E5DC1"/>
    <w:rsid w:val="000E6C49"/>
    <w:rsid w:val="000E7A74"/>
    <w:rsid w:val="000E7EAF"/>
    <w:rsid w:val="000F1AC7"/>
    <w:rsid w:val="000F2E5D"/>
    <w:rsid w:val="000F3166"/>
    <w:rsid w:val="000F32C3"/>
    <w:rsid w:val="000F5B36"/>
    <w:rsid w:val="000F6A26"/>
    <w:rsid w:val="000F7BCB"/>
    <w:rsid w:val="0010002E"/>
    <w:rsid w:val="00101089"/>
    <w:rsid w:val="00103090"/>
    <w:rsid w:val="00106682"/>
    <w:rsid w:val="00106F25"/>
    <w:rsid w:val="0011087C"/>
    <w:rsid w:val="00112692"/>
    <w:rsid w:val="00113EB9"/>
    <w:rsid w:val="0011477F"/>
    <w:rsid w:val="0011503E"/>
    <w:rsid w:val="0011587E"/>
    <w:rsid w:val="0011590B"/>
    <w:rsid w:val="0011685C"/>
    <w:rsid w:val="00117470"/>
    <w:rsid w:val="00121892"/>
    <w:rsid w:val="00121B04"/>
    <w:rsid w:val="00121E25"/>
    <w:rsid w:val="0012235D"/>
    <w:rsid w:val="00123341"/>
    <w:rsid w:val="00123F18"/>
    <w:rsid w:val="0012481A"/>
    <w:rsid w:val="00124B85"/>
    <w:rsid w:val="00127641"/>
    <w:rsid w:val="00130CA9"/>
    <w:rsid w:val="00135751"/>
    <w:rsid w:val="001376FA"/>
    <w:rsid w:val="0014026D"/>
    <w:rsid w:val="00140387"/>
    <w:rsid w:val="001405A7"/>
    <w:rsid w:val="00141405"/>
    <w:rsid w:val="0014339A"/>
    <w:rsid w:val="00143D37"/>
    <w:rsid w:val="001455E7"/>
    <w:rsid w:val="001463D8"/>
    <w:rsid w:val="001463F0"/>
    <w:rsid w:val="00146C8A"/>
    <w:rsid w:val="00146D68"/>
    <w:rsid w:val="001471C4"/>
    <w:rsid w:val="001510CD"/>
    <w:rsid w:val="0015587F"/>
    <w:rsid w:val="00155D2F"/>
    <w:rsid w:val="001572F7"/>
    <w:rsid w:val="00157746"/>
    <w:rsid w:val="001603F4"/>
    <w:rsid w:val="00161B3A"/>
    <w:rsid w:val="00164460"/>
    <w:rsid w:val="001657BE"/>
    <w:rsid w:val="001658C3"/>
    <w:rsid w:val="001659AB"/>
    <w:rsid w:val="001664B4"/>
    <w:rsid w:val="001669F7"/>
    <w:rsid w:val="00173BBF"/>
    <w:rsid w:val="00173F09"/>
    <w:rsid w:val="001762F1"/>
    <w:rsid w:val="00181CE4"/>
    <w:rsid w:val="00181DD8"/>
    <w:rsid w:val="00182C3E"/>
    <w:rsid w:val="00183255"/>
    <w:rsid w:val="0018336B"/>
    <w:rsid w:val="001864F9"/>
    <w:rsid w:val="0018684F"/>
    <w:rsid w:val="001911F3"/>
    <w:rsid w:val="001918B0"/>
    <w:rsid w:val="00192F6D"/>
    <w:rsid w:val="001931D0"/>
    <w:rsid w:val="00193FB2"/>
    <w:rsid w:val="00194015"/>
    <w:rsid w:val="00194F15"/>
    <w:rsid w:val="00196104"/>
    <w:rsid w:val="00197552"/>
    <w:rsid w:val="001A0D3C"/>
    <w:rsid w:val="001A1CF0"/>
    <w:rsid w:val="001A1FD2"/>
    <w:rsid w:val="001A3A2C"/>
    <w:rsid w:val="001A3A9C"/>
    <w:rsid w:val="001A4220"/>
    <w:rsid w:val="001A4E06"/>
    <w:rsid w:val="001A53D6"/>
    <w:rsid w:val="001A6D15"/>
    <w:rsid w:val="001A6DEC"/>
    <w:rsid w:val="001A6EC8"/>
    <w:rsid w:val="001B3E5A"/>
    <w:rsid w:val="001B4604"/>
    <w:rsid w:val="001B54E0"/>
    <w:rsid w:val="001B6840"/>
    <w:rsid w:val="001B7C3D"/>
    <w:rsid w:val="001B7E31"/>
    <w:rsid w:val="001C04B8"/>
    <w:rsid w:val="001C08D8"/>
    <w:rsid w:val="001C0CBC"/>
    <w:rsid w:val="001C1C73"/>
    <w:rsid w:val="001C2BDA"/>
    <w:rsid w:val="001C2E10"/>
    <w:rsid w:val="001C340A"/>
    <w:rsid w:val="001C34F2"/>
    <w:rsid w:val="001C3DD4"/>
    <w:rsid w:val="001C635A"/>
    <w:rsid w:val="001C76FD"/>
    <w:rsid w:val="001D0CF2"/>
    <w:rsid w:val="001D3D01"/>
    <w:rsid w:val="001D79B1"/>
    <w:rsid w:val="001D7E62"/>
    <w:rsid w:val="001E2CDD"/>
    <w:rsid w:val="001E335E"/>
    <w:rsid w:val="001E4A47"/>
    <w:rsid w:val="001E50FF"/>
    <w:rsid w:val="001E59FB"/>
    <w:rsid w:val="001E6BC6"/>
    <w:rsid w:val="001E7DE9"/>
    <w:rsid w:val="001F2468"/>
    <w:rsid w:val="001F2D84"/>
    <w:rsid w:val="001F2DD7"/>
    <w:rsid w:val="001F5845"/>
    <w:rsid w:val="001F5997"/>
    <w:rsid w:val="001F5AD4"/>
    <w:rsid w:val="001F6366"/>
    <w:rsid w:val="001F7F17"/>
    <w:rsid w:val="00200123"/>
    <w:rsid w:val="002005F9"/>
    <w:rsid w:val="00200FA5"/>
    <w:rsid w:val="002018F0"/>
    <w:rsid w:val="00202D74"/>
    <w:rsid w:val="00203604"/>
    <w:rsid w:val="00205DE0"/>
    <w:rsid w:val="00206240"/>
    <w:rsid w:val="00206B47"/>
    <w:rsid w:val="002108B8"/>
    <w:rsid w:val="002134D0"/>
    <w:rsid w:val="00213A3B"/>
    <w:rsid w:val="0021442A"/>
    <w:rsid w:val="00214459"/>
    <w:rsid w:val="00214D43"/>
    <w:rsid w:val="00216AF9"/>
    <w:rsid w:val="00220D92"/>
    <w:rsid w:val="002221BF"/>
    <w:rsid w:val="0022243B"/>
    <w:rsid w:val="002225C1"/>
    <w:rsid w:val="00224392"/>
    <w:rsid w:val="002248FF"/>
    <w:rsid w:val="00224C05"/>
    <w:rsid w:val="00225383"/>
    <w:rsid w:val="00225B33"/>
    <w:rsid w:val="00226C29"/>
    <w:rsid w:val="00226D8A"/>
    <w:rsid w:val="002270EA"/>
    <w:rsid w:val="002270F6"/>
    <w:rsid w:val="002302CC"/>
    <w:rsid w:val="002303C5"/>
    <w:rsid w:val="002309F2"/>
    <w:rsid w:val="00230EB2"/>
    <w:rsid w:val="002321EC"/>
    <w:rsid w:val="0023234D"/>
    <w:rsid w:val="00232AEB"/>
    <w:rsid w:val="002346E6"/>
    <w:rsid w:val="002374A3"/>
    <w:rsid w:val="00237F2A"/>
    <w:rsid w:val="002407C9"/>
    <w:rsid w:val="002416AC"/>
    <w:rsid w:val="0024171B"/>
    <w:rsid w:val="0024343F"/>
    <w:rsid w:val="0024367C"/>
    <w:rsid w:val="00243B31"/>
    <w:rsid w:val="00244152"/>
    <w:rsid w:val="00250205"/>
    <w:rsid w:val="00252195"/>
    <w:rsid w:val="00252F1C"/>
    <w:rsid w:val="0025310F"/>
    <w:rsid w:val="00253A1E"/>
    <w:rsid w:val="002558A9"/>
    <w:rsid w:val="00257EC3"/>
    <w:rsid w:val="00260157"/>
    <w:rsid w:val="002625A3"/>
    <w:rsid w:val="0026554B"/>
    <w:rsid w:val="002657AC"/>
    <w:rsid w:val="00265D25"/>
    <w:rsid w:val="00266371"/>
    <w:rsid w:val="0026682C"/>
    <w:rsid w:val="00270289"/>
    <w:rsid w:val="002711CA"/>
    <w:rsid w:val="002713F4"/>
    <w:rsid w:val="002724EF"/>
    <w:rsid w:val="00273301"/>
    <w:rsid w:val="00274037"/>
    <w:rsid w:val="00276010"/>
    <w:rsid w:val="0027638F"/>
    <w:rsid w:val="002764E5"/>
    <w:rsid w:val="0027769B"/>
    <w:rsid w:val="002776CB"/>
    <w:rsid w:val="00282483"/>
    <w:rsid w:val="00283701"/>
    <w:rsid w:val="00283B4E"/>
    <w:rsid w:val="00283C84"/>
    <w:rsid w:val="00283DFD"/>
    <w:rsid w:val="0028738A"/>
    <w:rsid w:val="00287AAD"/>
    <w:rsid w:val="00290354"/>
    <w:rsid w:val="0029136E"/>
    <w:rsid w:val="0029388E"/>
    <w:rsid w:val="00293C88"/>
    <w:rsid w:val="00297001"/>
    <w:rsid w:val="002A0B56"/>
    <w:rsid w:val="002A2085"/>
    <w:rsid w:val="002A2DFE"/>
    <w:rsid w:val="002A48D9"/>
    <w:rsid w:val="002A5D0D"/>
    <w:rsid w:val="002A7A30"/>
    <w:rsid w:val="002A7D20"/>
    <w:rsid w:val="002B1474"/>
    <w:rsid w:val="002B169C"/>
    <w:rsid w:val="002B59CB"/>
    <w:rsid w:val="002B6A06"/>
    <w:rsid w:val="002C0640"/>
    <w:rsid w:val="002C09AC"/>
    <w:rsid w:val="002C0B00"/>
    <w:rsid w:val="002C5D85"/>
    <w:rsid w:val="002C64FC"/>
    <w:rsid w:val="002C7EF1"/>
    <w:rsid w:val="002C7F93"/>
    <w:rsid w:val="002D0466"/>
    <w:rsid w:val="002D10C7"/>
    <w:rsid w:val="002D2588"/>
    <w:rsid w:val="002D66EE"/>
    <w:rsid w:val="002D7A1E"/>
    <w:rsid w:val="002E03C5"/>
    <w:rsid w:val="002E0A1B"/>
    <w:rsid w:val="002E0A26"/>
    <w:rsid w:val="002E396F"/>
    <w:rsid w:val="002E64AE"/>
    <w:rsid w:val="002F17FC"/>
    <w:rsid w:val="002F1CFA"/>
    <w:rsid w:val="002F2335"/>
    <w:rsid w:val="002F30ED"/>
    <w:rsid w:val="002F4789"/>
    <w:rsid w:val="002F5985"/>
    <w:rsid w:val="002F598C"/>
    <w:rsid w:val="003017C5"/>
    <w:rsid w:val="0030449D"/>
    <w:rsid w:val="00305AB8"/>
    <w:rsid w:val="003063B2"/>
    <w:rsid w:val="00306F07"/>
    <w:rsid w:val="003103D9"/>
    <w:rsid w:val="00310511"/>
    <w:rsid w:val="0031140B"/>
    <w:rsid w:val="00312A18"/>
    <w:rsid w:val="00312A43"/>
    <w:rsid w:val="00312D75"/>
    <w:rsid w:val="00312DEA"/>
    <w:rsid w:val="00315BE1"/>
    <w:rsid w:val="00316E5A"/>
    <w:rsid w:val="00317214"/>
    <w:rsid w:val="00317E36"/>
    <w:rsid w:val="003221C9"/>
    <w:rsid w:val="00322DCE"/>
    <w:rsid w:val="00324E11"/>
    <w:rsid w:val="0032541B"/>
    <w:rsid w:val="003260CE"/>
    <w:rsid w:val="00326DA1"/>
    <w:rsid w:val="003271A2"/>
    <w:rsid w:val="00327415"/>
    <w:rsid w:val="00332284"/>
    <w:rsid w:val="003328BD"/>
    <w:rsid w:val="003346F3"/>
    <w:rsid w:val="00335235"/>
    <w:rsid w:val="00335506"/>
    <w:rsid w:val="0033656B"/>
    <w:rsid w:val="00336F37"/>
    <w:rsid w:val="003376C4"/>
    <w:rsid w:val="00340125"/>
    <w:rsid w:val="00340E76"/>
    <w:rsid w:val="0034367B"/>
    <w:rsid w:val="0034609B"/>
    <w:rsid w:val="00346DE6"/>
    <w:rsid w:val="003509DF"/>
    <w:rsid w:val="00352453"/>
    <w:rsid w:val="00352C90"/>
    <w:rsid w:val="0035481D"/>
    <w:rsid w:val="00354DC2"/>
    <w:rsid w:val="00355A9E"/>
    <w:rsid w:val="003569C6"/>
    <w:rsid w:val="00356A0D"/>
    <w:rsid w:val="003577A9"/>
    <w:rsid w:val="00357DC7"/>
    <w:rsid w:val="00357DCF"/>
    <w:rsid w:val="003609DE"/>
    <w:rsid w:val="00360DEE"/>
    <w:rsid w:val="00361B03"/>
    <w:rsid w:val="00363547"/>
    <w:rsid w:val="00364AF3"/>
    <w:rsid w:val="003653AD"/>
    <w:rsid w:val="0036584C"/>
    <w:rsid w:val="00366A6B"/>
    <w:rsid w:val="003741BA"/>
    <w:rsid w:val="00374AEE"/>
    <w:rsid w:val="00375602"/>
    <w:rsid w:val="00375AD6"/>
    <w:rsid w:val="003763D0"/>
    <w:rsid w:val="0037748B"/>
    <w:rsid w:val="00383157"/>
    <w:rsid w:val="00384A02"/>
    <w:rsid w:val="00386F61"/>
    <w:rsid w:val="00391370"/>
    <w:rsid w:val="00391802"/>
    <w:rsid w:val="00391903"/>
    <w:rsid w:val="00391978"/>
    <w:rsid w:val="003920D9"/>
    <w:rsid w:val="00392B73"/>
    <w:rsid w:val="0039365C"/>
    <w:rsid w:val="0039368E"/>
    <w:rsid w:val="00393E18"/>
    <w:rsid w:val="0039491A"/>
    <w:rsid w:val="00394F8A"/>
    <w:rsid w:val="0039517E"/>
    <w:rsid w:val="00395BDD"/>
    <w:rsid w:val="003966C9"/>
    <w:rsid w:val="0039729F"/>
    <w:rsid w:val="00397CE3"/>
    <w:rsid w:val="003A10C0"/>
    <w:rsid w:val="003A18BA"/>
    <w:rsid w:val="003A1B65"/>
    <w:rsid w:val="003A3031"/>
    <w:rsid w:val="003A354F"/>
    <w:rsid w:val="003A396A"/>
    <w:rsid w:val="003A3C72"/>
    <w:rsid w:val="003A5EB8"/>
    <w:rsid w:val="003A7F58"/>
    <w:rsid w:val="003B00F2"/>
    <w:rsid w:val="003B0830"/>
    <w:rsid w:val="003B10B9"/>
    <w:rsid w:val="003B2118"/>
    <w:rsid w:val="003B2272"/>
    <w:rsid w:val="003B3639"/>
    <w:rsid w:val="003B6DD0"/>
    <w:rsid w:val="003B7390"/>
    <w:rsid w:val="003B781F"/>
    <w:rsid w:val="003B7F84"/>
    <w:rsid w:val="003C0FFD"/>
    <w:rsid w:val="003C2E93"/>
    <w:rsid w:val="003C3850"/>
    <w:rsid w:val="003C3AB1"/>
    <w:rsid w:val="003C56D1"/>
    <w:rsid w:val="003C73A3"/>
    <w:rsid w:val="003D1AF7"/>
    <w:rsid w:val="003D1CFD"/>
    <w:rsid w:val="003D23F2"/>
    <w:rsid w:val="003D3F4F"/>
    <w:rsid w:val="003D4BE8"/>
    <w:rsid w:val="003D4E73"/>
    <w:rsid w:val="003E11DE"/>
    <w:rsid w:val="003E2655"/>
    <w:rsid w:val="003E27D0"/>
    <w:rsid w:val="003E2C9A"/>
    <w:rsid w:val="003E2F82"/>
    <w:rsid w:val="003E36AF"/>
    <w:rsid w:val="003E52E3"/>
    <w:rsid w:val="003E5D0F"/>
    <w:rsid w:val="003F1659"/>
    <w:rsid w:val="003F16BA"/>
    <w:rsid w:val="003F1DDA"/>
    <w:rsid w:val="003F3244"/>
    <w:rsid w:val="003F32BB"/>
    <w:rsid w:val="003F4933"/>
    <w:rsid w:val="003F66CC"/>
    <w:rsid w:val="003F6A0F"/>
    <w:rsid w:val="0040141B"/>
    <w:rsid w:val="00401795"/>
    <w:rsid w:val="00402BCB"/>
    <w:rsid w:val="004048DD"/>
    <w:rsid w:val="00404A56"/>
    <w:rsid w:val="00406DC5"/>
    <w:rsid w:val="0040733A"/>
    <w:rsid w:val="00410241"/>
    <w:rsid w:val="00410688"/>
    <w:rsid w:val="00410961"/>
    <w:rsid w:val="00410B48"/>
    <w:rsid w:val="00414975"/>
    <w:rsid w:val="00414B31"/>
    <w:rsid w:val="00415910"/>
    <w:rsid w:val="00420F23"/>
    <w:rsid w:val="00421652"/>
    <w:rsid w:val="00421E32"/>
    <w:rsid w:val="004220BA"/>
    <w:rsid w:val="00422B4D"/>
    <w:rsid w:val="00422C84"/>
    <w:rsid w:val="004238D7"/>
    <w:rsid w:val="00427B80"/>
    <w:rsid w:val="00430384"/>
    <w:rsid w:val="004313B7"/>
    <w:rsid w:val="00431A14"/>
    <w:rsid w:val="00436158"/>
    <w:rsid w:val="00440838"/>
    <w:rsid w:val="00441392"/>
    <w:rsid w:val="00441C60"/>
    <w:rsid w:val="00442415"/>
    <w:rsid w:val="0044276C"/>
    <w:rsid w:val="00447855"/>
    <w:rsid w:val="004500C9"/>
    <w:rsid w:val="00450DD3"/>
    <w:rsid w:val="0045308E"/>
    <w:rsid w:val="004531BC"/>
    <w:rsid w:val="00454230"/>
    <w:rsid w:val="004561D7"/>
    <w:rsid w:val="00456CD5"/>
    <w:rsid w:val="00457295"/>
    <w:rsid w:val="00462C90"/>
    <w:rsid w:val="004637DC"/>
    <w:rsid w:val="00465D5E"/>
    <w:rsid w:val="0046610E"/>
    <w:rsid w:val="004669AA"/>
    <w:rsid w:val="00467387"/>
    <w:rsid w:val="004674B7"/>
    <w:rsid w:val="004706DD"/>
    <w:rsid w:val="00472856"/>
    <w:rsid w:val="00472FD8"/>
    <w:rsid w:val="004731AD"/>
    <w:rsid w:val="00474360"/>
    <w:rsid w:val="004756B3"/>
    <w:rsid w:val="00475864"/>
    <w:rsid w:val="00476DBC"/>
    <w:rsid w:val="0047712B"/>
    <w:rsid w:val="004806DB"/>
    <w:rsid w:val="00483FDC"/>
    <w:rsid w:val="00484FE5"/>
    <w:rsid w:val="004868EA"/>
    <w:rsid w:val="00490778"/>
    <w:rsid w:val="004911FE"/>
    <w:rsid w:val="004912C8"/>
    <w:rsid w:val="004922C1"/>
    <w:rsid w:val="004938D7"/>
    <w:rsid w:val="004977CB"/>
    <w:rsid w:val="004A028A"/>
    <w:rsid w:val="004A055D"/>
    <w:rsid w:val="004A060E"/>
    <w:rsid w:val="004A4CB3"/>
    <w:rsid w:val="004A736E"/>
    <w:rsid w:val="004A7D58"/>
    <w:rsid w:val="004B11C9"/>
    <w:rsid w:val="004B272F"/>
    <w:rsid w:val="004B678D"/>
    <w:rsid w:val="004C0AD5"/>
    <w:rsid w:val="004C2BFD"/>
    <w:rsid w:val="004C4217"/>
    <w:rsid w:val="004C4944"/>
    <w:rsid w:val="004C508B"/>
    <w:rsid w:val="004C5A4F"/>
    <w:rsid w:val="004C644D"/>
    <w:rsid w:val="004C678F"/>
    <w:rsid w:val="004C732E"/>
    <w:rsid w:val="004D055A"/>
    <w:rsid w:val="004D0CCA"/>
    <w:rsid w:val="004D151B"/>
    <w:rsid w:val="004D153C"/>
    <w:rsid w:val="004D19ED"/>
    <w:rsid w:val="004D1B26"/>
    <w:rsid w:val="004D2C3A"/>
    <w:rsid w:val="004D34D3"/>
    <w:rsid w:val="004D36AD"/>
    <w:rsid w:val="004D4D70"/>
    <w:rsid w:val="004D6FDE"/>
    <w:rsid w:val="004E0CFE"/>
    <w:rsid w:val="004E1221"/>
    <w:rsid w:val="004E1382"/>
    <w:rsid w:val="004E221E"/>
    <w:rsid w:val="004E28D3"/>
    <w:rsid w:val="004E6CF1"/>
    <w:rsid w:val="004E7DC1"/>
    <w:rsid w:val="004F0946"/>
    <w:rsid w:val="004F116C"/>
    <w:rsid w:val="004F2781"/>
    <w:rsid w:val="004F4AFF"/>
    <w:rsid w:val="004F65DF"/>
    <w:rsid w:val="0050068B"/>
    <w:rsid w:val="0050221D"/>
    <w:rsid w:val="00502A2B"/>
    <w:rsid w:val="0050359B"/>
    <w:rsid w:val="00505D02"/>
    <w:rsid w:val="00510D50"/>
    <w:rsid w:val="00512975"/>
    <w:rsid w:val="0051319D"/>
    <w:rsid w:val="00513787"/>
    <w:rsid w:val="0051382B"/>
    <w:rsid w:val="005139D5"/>
    <w:rsid w:val="00520F9E"/>
    <w:rsid w:val="00521E97"/>
    <w:rsid w:val="0052561B"/>
    <w:rsid w:val="00531339"/>
    <w:rsid w:val="00531C16"/>
    <w:rsid w:val="00532707"/>
    <w:rsid w:val="005345F0"/>
    <w:rsid w:val="005347E3"/>
    <w:rsid w:val="00535B2E"/>
    <w:rsid w:val="00537CBB"/>
    <w:rsid w:val="00541CD3"/>
    <w:rsid w:val="005423D3"/>
    <w:rsid w:val="00543C8F"/>
    <w:rsid w:val="00544B34"/>
    <w:rsid w:val="00545059"/>
    <w:rsid w:val="005455CA"/>
    <w:rsid w:val="00545C45"/>
    <w:rsid w:val="00547707"/>
    <w:rsid w:val="005522F4"/>
    <w:rsid w:val="00552B7B"/>
    <w:rsid w:val="00553D05"/>
    <w:rsid w:val="00554597"/>
    <w:rsid w:val="00554FB9"/>
    <w:rsid w:val="005567F6"/>
    <w:rsid w:val="005572BA"/>
    <w:rsid w:val="0055754D"/>
    <w:rsid w:val="00560086"/>
    <w:rsid w:val="00561984"/>
    <w:rsid w:val="005632EB"/>
    <w:rsid w:val="005639CF"/>
    <w:rsid w:val="00570A62"/>
    <w:rsid w:val="005719D2"/>
    <w:rsid w:val="0057211E"/>
    <w:rsid w:val="005741D9"/>
    <w:rsid w:val="00574958"/>
    <w:rsid w:val="005777B1"/>
    <w:rsid w:val="00580F8A"/>
    <w:rsid w:val="005823D3"/>
    <w:rsid w:val="00583D5C"/>
    <w:rsid w:val="00584C70"/>
    <w:rsid w:val="00584D67"/>
    <w:rsid w:val="00586BD3"/>
    <w:rsid w:val="005879B3"/>
    <w:rsid w:val="005917FE"/>
    <w:rsid w:val="005935AA"/>
    <w:rsid w:val="00596A77"/>
    <w:rsid w:val="00597D77"/>
    <w:rsid w:val="005A14D4"/>
    <w:rsid w:val="005A1B47"/>
    <w:rsid w:val="005A1CA4"/>
    <w:rsid w:val="005A1E7B"/>
    <w:rsid w:val="005A2496"/>
    <w:rsid w:val="005A2968"/>
    <w:rsid w:val="005A31FB"/>
    <w:rsid w:val="005A394A"/>
    <w:rsid w:val="005A448C"/>
    <w:rsid w:val="005A656A"/>
    <w:rsid w:val="005A7445"/>
    <w:rsid w:val="005B0916"/>
    <w:rsid w:val="005B095F"/>
    <w:rsid w:val="005B2F96"/>
    <w:rsid w:val="005B32BD"/>
    <w:rsid w:val="005B3C8A"/>
    <w:rsid w:val="005B41C2"/>
    <w:rsid w:val="005B4299"/>
    <w:rsid w:val="005B4551"/>
    <w:rsid w:val="005B4C28"/>
    <w:rsid w:val="005B54C7"/>
    <w:rsid w:val="005B68AF"/>
    <w:rsid w:val="005B7AA3"/>
    <w:rsid w:val="005C05EF"/>
    <w:rsid w:val="005C2328"/>
    <w:rsid w:val="005C3353"/>
    <w:rsid w:val="005C405F"/>
    <w:rsid w:val="005C4CE3"/>
    <w:rsid w:val="005C68BE"/>
    <w:rsid w:val="005C6DF5"/>
    <w:rsid w:val="005C75B2"/>
    <w:rsid w:val="005D176E"/>
    <w:rsid w:val="005D47DD"/>
    <w:rsid w:val="005D5B7E"/>
    <w:rsid w:val="005D6C50"/>
    <w:rsid w:val="005D7336"/>
    <w:rsid w:val="005E17AF"/>
    <w:rsid w:val="005E1826"/>
    <w:rsid w:val="005E7A53"/>
    <w:rsid w:val="005F05E0"/>
    <w:rsid w:val="005F0992"/>
    <w:rsid w:val="005F47C2"/>
    <w:rsid w:val="005F537B"/>
    <w:rsid w:val="00600BBD"/>
    <w:rsid w:val="00601498"/>
    <w:rsid w:val="00601E10"/>
    <w:rsid w:val="0060223C"/>
    <w:rsid w:val="006026DC"/>
    <w:rsid w:val="00603E79"/>
    <w:rsid w:val="006040A1"/>
    <w:rsid w:val="006048A4"/>
    <w:rsid w:val="00604957"/>
    <w:rsid w:val="006064B0"/>
    <w:rsid w:val="00606654"/>
    <w:rsid w:val="00610AA4"/>
    <w:rsid w:val="00611A20"/>
    <w:rsid w:val="00611B4C"/>
    <w:rsid w:val="006120E5"/>
    <w:rsid w:val="00612952"/>
    <w:rsid w:val="00613662"/>
    <w:rsid w:val="0061489A"/>
    <w:rsid w:val="00615B97"/>
    <w:rsid w:val="00617434"/>
    <w:rsid w:val="00620189"/>
    <w:rsid w:val="0062142F"/>
    <w:rsid w:val="006245D2"/>
    <w:rsid w:val="0062476F"/>
    <w:rsid w:val="00625511"/>
    <w:rsid w:val="006266E9"/>
    <w:rsid w:val="00626F29"/>
    <w:rsid w:val="00627436"/>
    <w:rsid w:val="00631EE1"/>
    <w:rsid w:val="0063230C"/>
    <w:rsid w:val="006331DC"/>
    <w:rsid w:val="006332D5"/>
    <w:rsid w:val="00634CB3"/>
    <w:rsid w:val="00635800"/>
    <w:rsid w:val="006359E9"/>
    <w:rsid w:val="006364C3"/>
    <w:rsid w:val="006370E7"/>
    <w:rsid w:val="00637512"/>
    <w:rsid w:val="00637538"/>
    <w:rsid w:val="00644C56"/>
    <w:rsid w:val="00644EC1"/>
    <w:rsid w:val="00647773"/>
    <w:rsid w:val="006478E7"/>
    <w:rsid w:val="00651813"/>
    <w:rsid w:val="00651D43"/>
    <w:rsid w:val="00651FD7"/>
    <w:rsid w:val="006521BD"/>
    <w:rsid w:val="00653083"/>
    <w:rsid w:val="00653C14"/>
    <w:rsid w:val="006549D4"/>
    <w:rsid w:val="00654A87"/>
    <w:rsid w:val="00654DD8"/>
    <w:rsid w:val="00661010"/>
    <w:rsid w:val="00661575"/>
    <w:rsid w:val="006624D4"/>
    <w:rsid w:val="006631FF"/>
    <w:rsid w:val="00664D54"/>
    <w:rsid w:val="0066543C"/>
    <w:rsid w:val="006661E6"/>
    <w:rsid w:val="0066796B"/>
    <w:rsid w:val="00672E68"/>
    <w:rsid w:val="00673848"/>
    <w:rsid w:val="00673E22"/>
    <w:rsid w:val="00674E68"/>
    <w:rsid w:val="00675699"/>
    <w:rsid w:val="00675B29"/>
    <w:rsid w:val="006764F3"/>
    <w:rsid w:val="0067676B"/>
    <w:rsid w:val="00677118"/>
    <w:rsid w:val="00677FFA"/>
    <w:rsid w:val="00680E28"/>
    <w:rsid w:val="006823BB"/>
    <w:rsid w:val="00684EDC"/>
    <w:rsid w:val="00685584"/>
    <w:rsid w:val="00685F6D"/>
    <w:rsid w:val="006866ED"/>
    <w:rsid w:val="00687CE4"/>
    <w:rsid w:val="006915B7"/>
    <w:rsid w:val="00691DA6"/>
    <w:rsid w:val="006943E5"/>
    <w:rsid w:val="0069627C"/>
    <w:rsid w:val="006A24D6"/>
    <w:rsid w:val="006A3B3F"/>
    <w:rsid w:val="006A3C4D"/>
    <w:rsid w:val="006A5B4A"/>
    <w:rsid w:val="006A5CE0"/>
    <w:rsid w:val="006A6339"/>
    <w:rsid w:val="006B0263"/>
    <w:rsid w:val="006B0E06"/>
    <w:rsid w:val="006B0EE6"/>
    <w:rsid w:val="006B26D3"/>
    <w:rsid w:val="006B2FE3"/>
    <w:rsid w:val="006B3ED6"/>
    <w:rsid w:val="006B66BD"/>
    <w:rsid w:val="006B6F4B"/>
    <w:rsid w:val="006B712B"/>
    <w:rsid w:val="006B712C"/>
    <w:rsid w:val="006C0336"/>
    <w:rsid w:val="006C2181"/>
    <w:rsid w:val="006C3DF7"/>
    <w:rsid w:val="006C4196"/>
    <w:rsid w:val="006C4946"/>
    <w:rsid w:val="006C517F"/>
    <w:rsid w:val="006C5959"/>
    <w:rsid w:val="006C731B"/>
    <w:rsid w:val="006C7923"/>
    <w:rsid w:val="006C7F2A"/>
    <w:rsid w:val="006D0018"/>
    <w:rsid w:val="006D14BA"/>
    <w:rsid w:val="006D14DA"/>
    <w:rsid w:val="006D1591"/>
    <w:rsid w:val="006D3A1C"/>
    <w:rsid w:val="006D4F04"/>
    <w:rsid w:val="006D77EC"/>
    <w:rsid w:val="006D7F50"/>
    <w:rsid w:val="006E0517"/>
    <w:rsid w:val="006E1FE1"/>
    <w:rsid w:val="006E21FA"/>
    <w:rsid w:val="006E32A7"/>
    <w:rsid w:val="006E391D"/>
    <w:rsid w:val="006E70AF"/>
    <w:rsid w:val="006E7E39"/>
    <w:rsid w:val="006F0D21"/>
    <w:rsid w:val="006F1A44"/>
    <w:rsid w:val="006F216B"/>
    <w:rsid w:val="006F474C"/>
    <w:rsid w:val="006F5E1B"/>
    <w:rsid w:val="006F6447"/>
    <w:rsid w:val="006F70A5"/>
    <w:rsid w:val="007001B7"/>
    <w:rsid w:val="007008E2"/>
    <w:rsid w:val="00701624"/>
    <w:rsid w:val="00701EEC"/>
    <w:rsid w:val="00702BBF"/>
    <w:rsid w:val="00702D07"/>
    <w:rsid w:val="00703221"/>
    <w:rsid w:val="00704CEC"/>
    <w:rsid w:val="0070563C"/>
    <w:rsid w:val="00705740"/>
    <w:rsid w:val="007057EF"/>
    <w:rsid w:val="00705DBC"/>
    <w:rsid w:val="00706C16"/>
    <w:rsid w:val="007071DE"/>
    <w:rsid w:val="00707315"/>
    <w:rsid w:val="00707925"/>
    <w:rsid w:val="0071054A"/>
    <w:rsid w:val="00710FA6"/>
    <w:rsid w:val="0071258D"/>
    <w:rsid w:val="007133F3"/>
    <w:rsid w:val="00713523"/>
    <w:rsid w:val="00713CFD"/>
    <w:rsid w:val="00713F0A"/>
    <w:rsid w:val="0071473C"/>
    <w:rsid w:val="00716F9D"/>
    <w:rsid w:val="007172C4"/>
    <w:rsid w:val="00720B5F"/>
    <w:rsid w:val="0072160A"/>
    <w:rsid w:val="00721DFB"/>
    <w:rsid w:val="007238B1"/>
    <w:rsid w:val="00725209"/>
    <w:rsid w:val="00733B70"/>
    <w:rsid w:val="00733DE2"/>
    <w:rsid w:val="00734083"/>
    <w:rsid w:val="00734A7A"/>
    <w:rsid w:val="00735BD3"/>
    <w:rsid w:val="007402FA"/>
    <w:rsid w:val="00740CFD"/>
    <w:rsid w:val="00740E99"/>
    <w:rsid w:val="00742318"/>
    <w:rsid w:val="0074284B"/>
    <w:rsid w:val="0074359C"/>
    <w:rsid w:val="00750D29"/>
    <w:rsid w:val="007522AE"/>
    <w:rsid w:val="007528FB"/>
    <w:rsid w:val="00754515"/>
    <w:rsid w:val="00754FA9"/>
    <w:rsid w:val="007554E5"/>
    <w:rsid w:val="007563CC"/>
    <w:rsid w:val="007564ED"/>
    <w:rsid w:val="00757A60"/>
    <w:rsid w:val="00760C6A"/>
    <w:rsid w:val="0076112E"/>
    <w:rsid w:val="00761FC5"/>
    <w:rsid w:val="007624A5"/>
    <w:rsid w:val="0076327E"/>
    <w:rsid w:val="007645F7"/>
    <w:rsid w:val="007656C7"/>
    <w:rsid w:val="007660E8"/>
    <w:rsid w:val="007665B5"/>
    <w:rsid w:val="00767002"/>
    <w:rsid w:val="00767C3B"/>
    <w:rsid w:val="007703F3"/>
    <w:rsid w:val="00770601"/>
    <w:rsid w:val="007712A0"/>
    <w:rsid w:val="00771CB3"/>
    <w:rsid w:val="00772539"/>
    <w:rsid w:val="0077517B"/>
    <w:rsid w:val="0077716F"/>
    <w:rsid w:val="00777ABC"/>
    <w:rsid w:val="00790630"/>
    <w:rsid w:val="00791685"/>
    <w:rsid w:val="00791A29"/>
    <w:rsid w:val="00791B75"/>
    <w:rsid w:val="0079376B"/>
    <w:rsid w:val="007A295F"/>
    <w:rsid w:val="007A2A1A"/>
    <w:rsid w:val="007A3215"/>
    <w:rsid w:val="007A34E4"/>
    <w:rsid w:val="007A35BC"/>
    <w:rsid w:val="007A3B57"/>
    <w:rsid w:val="007A50D8"/>
    <w:rsid w:val="007A5601"/>
    <w:rsid w:val="007A6339"/>
    <w:rsid w:val="007A686F"/>
    <w:rsid w:val="007B0A83"/>
    <w:rsid w:val="007B0BBB"/>
    <w:rsid w:val="007B217D"/>
    <w:rsid w:val="007B3D23"/>
    <w:rsid w:val="007B5085"/>
    <w:rsid w:val="007B5223"/>
    <w:rsid w:val="007B5945"/>
    <w:rsid w:val="007B667F"/>
    <w:rsid w:val="007B6B46"/>
    <w:rsid w:val="007B6B97"/>
    <w:rsid w:val="007B7014"/>
    <w:rsid w:val="007B7900"/>
    <w:rsid w:val="007C1AA6"/>
    <w:rsid w:val="007C2991"/>
    <w:rsid w:val="007C5337"/>
    <w:rsid w:val="007C7F03"/>
    <w:rsid w:val="007D05CA"/>
    <w:rsid w:val="007D110F"/>
    <w:rsid w:val="007D12B6"/>
    <w:rsid w:val="007D1D3B"/>
    <w:rsid w:val="007D42CF"/>
    <w:rsid w:val="007D4C6D"/>
    <w:rsid w:val="007D6967"/>
    <w:rsid w:val="007D6C65"/>
    <w:rsid w:val="007D7380"/>
    <w:rsid w:val="007D7B2B"/>
    <w:rsid w:val="007D7C59"/>
    <w:rsid w:val="007D7E59"/>
    <w:rsid w:val="007D7F70"/>
    <w:rsid w:val="007E2362"/>
    <w:rsid w:val="007E249A"/>
    <w:rsid w:val="007E326D"/>
    <w:rsid w:val="007E3ECB"/>
    <w:rsid w:val="007E3F56"/>
    <w:rsid w:val="007E4878"/>
    <w:rsid w:val="007E5A56"/>
    <w:rsid w:val="007E62C9"/>
    <w:rsid w:val="007E66B1"/>
    <w:rsid w:val="007E73E2"/>
    <w:rsid w:val="007E764B"/>
    <w:rsid w:val="007F2026"/>
    <w:rsid w:val="007F3F60"/>
    <w:rsid w:val="007F6296"/>
    <w:rsid w:val="007F660F"/>
    <w:rsid w:val="00800280"/>
    <w:rsid w:val="00800342"/>
    <w:rsid w:val="00800704"/>
    <w:rsid w:val="00800B4E"/>
    <w:rsid w:val="00801950"/>
    <w:rsid w:val="00803381"/>
    <w:rsid w:val="0080472D"/>
    <w:rsid w:val="00804C79"/>
    <w:rsid w:val="00805C79"/>
    <w:rsid w:val="00805E03"/>
    <w:rsid w:val="008060A7"/>
    <w:rsid w:val="008060B0"/>
    <w:rsid w:val="00806381"/>
    <w:rsid w:val="00806F60"/>
    <w:rsid w:val="008119B9"/>
    <w:rsid w:val="00812674"/>
    <w:rsid w:val="00813381"/>
    <w:rsid w:val="008147D9"/>
    <w:rsid w:val="008168A6"/>
    <w:rsid w:val="00817227"/>
    <w:rsid w:val="0081734D"/>
    <w:rsid w:val="0081735B"/>
    <w:rsid w:val="00821B31"/>
    <w:rsid w:val="00821B91"/>
    <w:rsid w:val="008223BF"/>
    <w:rsid w:val="008224D2"/>
    <w:rsid w:val="00823446"/>
    <w:rsid w:val="008239B5"/>
    <w:rsid w:val="00825F50"/>
    <w:rsid w:val="00827AEE"/>
    <w:rsid w:val="00830EEE"/>
    <w:rsid w:val="00831B7A"/>
    <w:rsid w:val="00835110"/>
    <w:rsid w:val="00835348"/>
    <w:rsid w:val="0083748F"/>
    <w:rsid w:val="0084145B"/>
    <w:rsid w:val="008418EE"/>
    <w:rsid w:val="00842868"/>
    <w:rsid w:val="00842CF8"/>
    <w:rsid w:val="00842EC8"/>
    <w:rsid w:val="00844271"/>
    <w:rsid w:val="008451D7"/>
    <w:rsid w:val="00845B3F"/>
    <w:rsid w:val="0084630B"/>
    <w:rsid w:val="00847059"/>
    <w:rsid w:val="008475A6"/>
    <w:rsid w:val="00851F0E"/>
    <w:rsid w:val="00852AEE"/>
    <w:rsid w:val="00853ECB"/>
    <w:rsid w:val="008543C6"/>
    <w:rsid w:val="0085681D"/>
    <w:rsid w:val="00856AA2"/>
    <w:rsid w:val="0085756F"/>
    <w:rsid w:val="00860D62"/>
    <w:rsid w:val="0086141E"/>
    <w:rsid w:val="00864A7F"/>
    <w:rsid w:val="00864B24"/>
    <w:rsid w:val="008657F5"/>
    <w:rsid w:val="008676C3"/>
    <w:rsid w:val="00871AE8"/>
    <w:rsid w:val="00871D27"/>
    <w:rsid w:val="0087325F"/>
    <w:rsid w:val="008732EF"/>
    <w:rsid w:val="0087500E"/>
    <w:rsid w:val="008755A4"/>
    <w:rsid w:val="0087589A"/>
    <w:rsid w:val="00875F9B"/>
    <w:rsid w:val="0087700E"/>
    <w:rsid w:val="00880B70"/>
    <w:rsid w:val="00882098"/>
    <w:rsid w:val="0088247E"/>
    <w:rsid w:val="00883206"/>
    <w:rsid w:val="00884A6A"/>
    <w:rsid w:val="00884AE3"/>
    <w:rsid w:val="00884FAE"/>
    <w:rsid w:val="008876D6"/>
    <w:rsid w:val="00887B99"/>
    <w:rsid w:val="008927E0"/>
    <w:rsid w:val="00893733"/>
    <w:rsid w:val="00893C1D"/>
    <w:rsid w:val="00894AAA"/>
    <w:rsid w:val="00894D3A"/>
    <w:rsid w:val="008963C6"/>
    <w:rsid w:val="00897AEE"/>
    <w:rsid w:val="00897EB7"/>
    <w:rsid w:val="008A42E7"/>
    <w:rsid w:val="008A6D7B"/>
    <w:rsid w:val="008A730D"/>
    <w:rsid w:val="008A7602"/>
    <w:rsid w:val="008B0DE0"/>
    <w:rsid w:val="008B1400"/>
    <w:rsid w:val="008B2DFA"/>
    <w:rsid w:val="008B3D7E"/>
    <w:rsid w:val="008B4D2D"/>
    <w:rsid w:val="008B59FA"/>
    <w:rsid w:val="008B5E0F"/>
    <w:rsid w:val="008B6AA1"/>
    <w:rsid w:val="008B7252"/>
    <w:rsid w:val="008B78D8"/>
    <w:rsid w:val="008C008A"/>
    <w:rsid w:val="008C0E6C"/>
    <w:rsid w:val="008C1124"/>
    <w:rsid w:val="008C27DA"/>
    <w:rsid w:val="008C2A6F"/>
    <w:rsid w:val="008C2EE1"/>
    <w:rsid w:val="008C67C2"/>
    <w:rsid w:val="008C7212"/>
    <w:rsid w:val="008C77AC"/>
    <w:rsid w:val="008C7D6B"/>
    <w:rsid w:val="008D39F1"/>
    <w:rsid w:val="008D3A97"/>
    <w:rsid w:val="008D4A73"/>
    <w:rsid w:val="008D6669"/>
    <w:rsid w:val="008D6E96"/>
    <w:rsid w:val="008D74B1"/>
    <w:rsid w:val="008D791A"/>
    <w:rsid w:val="008D7C77"/>
    <w:rsid w:val="008E1843"/>
    <w:rsid w:val="008E1C51"/>
    <w:rsid w:val="008E1EF0"/>
    <w:rsid w:val="008E3333"/>
    <w:rsid w:val="008E3B08"/>
    <w:rsid w:val="008E44F7"/>
    <w:rsid w:val="008E551A"/>
    <w:rsid w:val="008E581D"/>
    <w:rsid w:val="008E5DFE"/>
    <w:rsid w:val="008E6802"/>
    <w:rsid w:val="008E7F6F"/>
    <w:rsid w:val="008F3903"/>
    <w:rsid w:val="008F3997"/>
    <w:rsid w:val="008F6485"/>
    <w:rsid w:val="00900CBB"/>
    <w:rsid w:val="00901440"/>
    <w:rsid w:val="00902111"/>
    <w:rsid w:val="00903C41"/>
    <w:rsid w:val="00904D57"/>
    <w:rsid w:val="00906121"/>
    <w:rsid w:val="009076AC"/>
    <w:rsid w:val="00910C31"/>
    <w:rsid w:val="009144F9"/>
    <w:rsid w:val="009146CF"/>
    <w:rsid w:val="00915BCB"/>
    <w:rsid w:val="00915E25"/>
    <w:rsid w:val="00917C96"/>
    <w:rsid w:val="00920940"/>
    <w:rsid w:val="0092108A"/>
    <w:rsid w:val="00922C0C"/>
    <w:rsid w:val="00923DBB"/>
    <w:rsid w:val="009249AB"/>
    <w:rsid w:val="009252F4"/>
    <w:rsid w:val="0092638D"/>
    <w:rsid w:val="009277E0"/>
    <w:rsid w:val="00927F3C"/>
    <w:rsid w:val="009311DB"/>
    <w:rsid w:val="00934E44"/>
    <w:rsid w:val="00937461"/>
    <w:rsid w:val="00937EB8"/>
    <w:rsid w:val="00940B78"/>
    <w:rsid w:val="009410D6"/>
    <w:rsid w:val="00941E10"/>
    <w:rsid w:val="00942213"/>
    <w:rsid w:val="009425B6"/>
    <w:rsid w:val="00943BBF"/>
    <w:rsid w:val="00950BCF"/>
    <w:rsid w:val="0095455C"/>
    <w:rsid w:val="009564D7"/>
    <w:rsid w:val="00957230"/>
    <w:rsid w:val="0095797C"/>
    <w:rsid w:val="009625A9"/>
    <w:rsid w:val="0096595F"/>
    <w:rsid w:val="00965B46"/>
    <w:rsid w:val="009668F3"/>
    <w:rsid w:val="00966BB5"/>
    <w:rsid w:val="0096724A"/>
    <w:rsid w:val="00967FA1"/>
    <w:rsid w:val="00970447"/>
    <w:rsid w:val="00970CE5"/>
    <w:rsid w:val="00972F3C"/>
    <w:rsid w:val="00972F8B"/>
    <w:rsid w:val="0097471C"/>
    <w:rsid w:val="00977901"/>
    <w:rsid w:val="009803D7"/>
    <w:rsid w:val="0098249F"/>
    <w:rsid w:val="0098262B"/>
    <w:rsid w:val="00982B6A"/>
    <w:rsid w:val="00982B89"/>
    <w:rsid w:val="00983198"/>
    <w:rsid w:val="0098393F"/>
    <w:rsid w:val="009841C4"/>
    <w:rsid w:val="00984B96"/>
    <w:rsid w:val="00984BF2"/>
    <w:rsid w:val="00985720"/>
    <w:rsid w:val="00987249"/>
    <w:rsid w:val="00987BE0"/>
    <w:rsid w:val="00991F75"/>
    <w:rsid w:val="009941B5"/>
    <w:rsid w:val="00994751"/>
    <w:rsid w:val="0099557D"/>
    <w:rsid w:val="009971AF"/>
    <w:rsid w:val="0099759C"/>
    <w:rsid w:val="00997E4F"/>
    <w:rsid w:val="009A12C2"/>
    <w:rsid w:val="009A1442"/>
    <w:rsid w:val="009A2368"/>
    <w:rsid w:val="009A2982"/>
    <w:rsid w:val="009A36F0"/>
    <w:rsid w:val="009A46BF"/>
    <w:rsid w:val="009A66C4"/>
    <w:rsid w:val="009B004F"/>
    <w:rsid w:val="009B1619"/>
    <w:rsid w:val="009B2BDE"/>
    <w:rsid w:val="009B3A7C"/>
    <w:rsid w:val="009B3C01"/>
    <w:rsid w:val="009B4DB0"/>
    <w:rsid w:val="009B54DD"/>
    <w:rsid w:val="009B6788"/>
    <w:rsid w:val="009B7849"/>
    <w:rsid w:val="009B7D42"/>
    <w:rsid w:val="009C2646"/>
    <w:rsid w:val="009C4178"/>
    <w:rsid w:val="009C549A"/>
    <w:rsid w:val="009C6A1D"/>
    <w:rsid w:val="009C78AC"/>
    <w:rsid w:val="009D014D"/>
    <w:rsid w:val="009D0BDD"/>
    <w:rsid w:val="009D0C75"/>
    <w:rsid w:val="009D0E15"/>
    <w:rsid w:val="009D1F5A"/>
    <w:rsid w:val="009D7D61"/>
    <w:rsid w:val="009E024D"/>
    <w:rsid w:val="009E0627"/>
    <w:rsid w:val="009E09C8"/>
    <w:rsid w:val="009E1CA9"/>
    <w:rsid w:val="009E3D4F"/>
    <w:rsid w:val="009E5F6A"/>
    <w:rsid w:val="009E66CB"/>
    <w:rsid w:val="009F0013"/>
    <w:rsid w:val="009F069C"/>
    <w:rsid w:val="009F095A"/>
    <w:rsid w:val="009F225C"/>
    <w:rsid w:val="009F2574"/>
    <w:rsid w:val="009F2E19"/>
    <w:rsid w:val="009F76A8"/>
    <w:rsid w:val="00A0051B"/>
    <w:rsid w:val="00A01A0A"/>
    <w:rsid w:val="00A04EFA"/>
    <w:rsid w:val="00A079D0"/>
    <w:rsid w:val="00A10035"/>
    <w:rsid w:val="00A101F8"/>
    <w:rsid w:val="00A12926"/>
    <w:rsid w:val="00A136FE"/>
    <w:rsid w:val="00A13CF6"/>
    <w:rsid w:val="00A140E9"/>
    <w:rsid w:val="00A14344"/>
    <w:rsid w:val="00A1611B"/>
    <w:rsid w:val="00A1739E"/>
    <w:rsid w:val="00A202A1"/>
    <w:rsid w:val="00A209DE"/>
    <w:rsid w:val="00A222C0"/>
    <w:rsid w:val="00A26A2C"/>
    <w:rsid w:val="00A2772F"/>
    <w:rsid w:val="00A27DB3"/>
    <w:rsid w:val="00A302A6"/>
    <w:rsid w:val="00A31532"/>
    <w:rsid w:val="00A31650"/>
    <w:rsid w:val="00A31CAB"/>
    <w:rsid w:val="00A32677"/>
    <w:rsid w:val="00A32C6A"/>
    <w:rsid w:val="00A360DC"/>
    <w:rsid w:val="00A377F8"/>
    <w:rsid w:val="00A41AA7"/>
    <w:rsid w:val="00A41CF7"/>
    <w:rsid w:val="00A41E4F"/>
    <w:rsid w:val="00A4252D"/>
    <w:rsid w:val="00A42961"/>
    <w:rsid w:val="00A42B4C"/>
    <w:rsid w:val="00A44909"/>
    <w:rsid w:val="00A457A5"/>
    <w:rsid w:val="00A47107"/>
    <w:rsid w:val="00A4744F"/>
    <w:rsid w:val="00A50843"/>
    <w:rsid w:val="00A5132E"/>
    <w:rsid w:val="00A51359"/>
    <w:rsid w:val="00A51D40"/>
    <w:rsid w:val="00A51F23"/>
    <w:rsid w:val="00A53AA0"/>
    <w:rsid w:val="00A54D6A"/>
    <w:rsid w:val="00A57D75"/>
    <w:rsid w:val="00A6130B"/>
    <w:rsid w:val="00A616ED"/>
    <w:rsid w:val="00A62E53"/>
    <w:rsid w:val="00A63F58"/>
    <w:rsid w:val="00A65046"/>
    <w:rsid w:val="00A66B95"/>
    <w:rsid w:val="00A67626"/>
    <w:rsid w:val="00A6795E"/>
    <w:rsid w:val="00A709A7"/>
    <w:rsid w:val="00A7289C"/>
    <w:rsid w:val="00A7605E"/>
    <w:rsid w:val="00A76295"/>
    <w:rsid w:val="00A771D4"/>
    <w:rsid w:val="00A81EDE"/>
    <w:rsid w:val="00A83D18"/>
    <w:rsid w:val="00A85260"/>
    <w:rsid w:val="00A86504"/>
    <w:rsid w:val="00A86747"/>
    <w:rsid w:val="00A86C51"/>
    <w:rsid w:val="00A8794F"/>
    <w:rsid w:val="00A90809"/>
    <w:rsid w:val="00A909BA"/>
    <w:rsid w:val="00A90BF0"/>
    <w:rsid w:val="00A914B9"/>
    <w:rsid w:val="00A91A04"/>
    <w:rsid w:val="00A92842"/>
    <w:rsid w:val="00A938BF"/>
    <w:rsid w:val="00A9398C"/>
    <w:rsid w:val="00A93A22"/>
    <w:rsid w:val="00A9477B"/>
    <w:rsid w:val="00A94B1A"/>
    <w:rsid w:val="00A95B5E"/>
    <w:rsid w:val="00A976D8"/>
    <w:rsid w:val="00AA1265"/>
    <w:rsid w:val="00AA29DF"/>
    <w:rsid w:val="00AA3790"/>
    <w:rsid w:val="00AA56DA"/>
    <w:rsid w:val="00AA5F0D"/>
    <w:rsid w:val="00AA70D6"/>
    <w:rsid w:val="00AA7B2B"/>
    <w:rsid w:val="00AB1469"/>
    <w:rsid w:val="00AB17F7"/>
    <w:rsid w:val="00AB3DEB"/>
    <w:rsid w:val="00AB4910"/>
    <w:rsid w:val="00AB4B60"/>
    <w:rsid w:val="00AB4BB4"/>
    <w:rsid w:val="00AB4D36"/>
    <w:rsid w:val="00AB5052"/>
    <w:rsid w:val="00AB6086"/>
    <w:rsid w:val="00AB70DF"/>
    <w:rsid w:val="00AB72FD"/>
    <w:rsid w:val="00AB747C"/>
    <w:rsid w:val="00AB7B38"/>
    <w:rsid w:val="00AB7CC2"/>
    <w:rsid w:val="00AC15D2"/>
    <w:rsid w:val="00AC1FAE"/>
    <w:rsid w:val="00AC3374"/>
    <w:rsid w:val="00AC3D1B"/>
    <w:rsid w:val="00AC5AA8"/>
    <w:rsid w:val="00AC708E"/>
    <w:rsid w:val="00AC7DAA"/>
    <w:rsid w:val="00AD0129"/>
    <w:rsid w:val="00AD1AFC"/>
    <w:rsid w:val="00AD27B8"/>
    <w:rsid w:val="00AD2844"/>
    <w:rsid w:val="00AD2881"/>
    <w:rsid w:val="00AD6ACC"/>
    <w:rsid w:val="00AE1875"/>
    <w:rsid w:val="00AE2402"/>
    <w:rsid w:val="00AE3CE1"/>
    <w:rsid w:val="00AE419C"/>
    <w:rsid w:val="00AE4794"/>
    <w:rsid w:val="00AE521E"/>
    <w:rsid w:val="00AE61A2"/>
    <w:rsid w:val="00AE6451"/>
    <w:rsid w:val="00AE6C07"/>
    <w:rsid w:val="00AF11A8"/>
    <w:rsid w:val="00AF12AA"/>
    <w:rsid w:val="00AF2311"/>
    <w:rsid w:val="00AF2557"/>
    <w:rsid w:val="00AF348F"/>
    <w:rsid w:val="00AF385A"/>
    <w:rsid w:val="00AF3945"/>
    <w:rsid w:val="00AF4FE4"/>
    <w:rsid w:val="00AF52FA"/>
    <w:rsid w:val="00AF5A5E"/>
    <w:rsid w:val="00B00161"/>
    <w:rsid w:val="00B0253D"/>
    <w:rsid w:val="00B03131"/>
    <w:rsid w:val="00B03E3B"/>
    <w:rsid w:val="00B06B6C"/>
    <w:rsid w:val="00B0704C"/>
    <w:rsid w:val="00B1229A"/>
    <w:rsid w:val="00B13DF4"/>
    <w:rsid w:val="00B15175"/>
    <w:rsid w:val="00B15FB2"/>
    <w:rsid w:val="00B20682"/>
    <w:rsid w:val="00B23198"/>
    <w:rsid w:val="00B245DC"/>
    <w:rsid w:val="00B26B9F"/>
    <w:rsid w:val="00B26D8B"/>
    <w:rsid w:val="00B2722F"/>
    <w:rsid w:val="00B31053"/>
    <w:rsid w:val="00B32703"/>
    <w:rsid w:val="00B34DDD"/>
    <w:rsid w:val="00B36B74"/>
    <w:rsid w:val="00B403EB"/>
    <w:rsid w:val="00B405E3"/>
    <w:rsid w:val="00B4083D"/>
    <w:rsid w:val="00B42C33"/>
    <w:rsid w:val="00B4534E"/>
    <w:rsid w:val="00B4580E"/>
    <w:rsid w:val="00B460FA"/>
    <w:rsid w:val="00B510E0"/>
    <w:rsid w:val="00B52E8E"/>
    <w:rsid w:val="00B5325F"/>
    <w:rsid w:val="00B53A62"/>
    <w:rsid w:val="00B53AEF"/>
    <w:rsid w:val="00B54B3B"/>
    <w:rsid w:val="00B56951"/>
    <w:rsid w:val="00B60562"/>
    <w:rsid w:val="00B60BD2"/>
    <w:rsid w:val="00B6120D"/>
    <w:rsid w:val="00B653D2"/>
    <w:rsid w:val="00B6760D"/>
    <w:rsid w:val="00B676C0"/>
    <w:rsid w:val="00B6780A"/>
    <w:rsid w:val="00B7190C"/>
    <w:rsid w:val="00B72224"/>
    <w:rsid w:val="00B722CB"/>
    <w:rsid w:val="00B73760"/>
    <w:rsid w:val="00B80F79"/>
    <w:rsid w:val="00B84779"/>
    <w:rsid w:val="00B84F82"/>
    <w:rsid w:val="00B85662"/>
    <w:rsid w:val="00B85F52"/>
    <w:rsid w:val="00B8600A"/>
    <w:rsid w:val="00B87090"/>
    <w:rsid w:val="00B9074B"/>
    <w:rsid w:val="00B9152B"/>
    <w:rsid w:val="00B929CF"/>
    <w:rsid w:val="00B92E1D"/>
    <w:rsid w:val="00B94683"/>
    <w:rsid w:val="00B949C0"/>
    <w:rsid w:val="00B94E1B"/>
    <w:rsid w:val="00BA0735"/>
    <w:rsid w:val="00BA09E3"/>
    <w:rsid w:val="00BA0DC7"/>
    <w:rsid w:val="00BA1557"/>
    <w:rsid w:val="00BA31D7"/>
    <w:rsid w:val="00BA3D02"/>
    <w:rsid w:val="00BA4F2B"/>
    <w:rsid w:val="00BA5ECD"/>
    <w:rsid w:val="00BA67C5"/>
    <w:rsid w:val="00BA6B92"/>
    <w:rsid w:val="00BA6D3B"/>
    <w:rsid w:val="00BA7F2D"/>
    <w:rsid w:val="00BB01BB"/>
    <w:rsid w:val="00BB1081"/>
    <w:rsid w:val="00BB1781"/>
    <w:rsid w:val="00BB35A9"/>
    <w:rsid w:val="00BB3BFC"/>
    <w:rsid w:val="00BB512D"/>
    <w:rsid w:val="00BB5865"/>
    <w:rsid w:val="00BB60B5"/>
    <w:rsid w:val="00BB68AB"/>
    <w:rsid w:val="00BC05B9"/>
    <w:rsid w:val="00BC0F4B"/>
    <w:rsid w:val="00BC100F"/>
    <w:rsid w:val="00BC1517"/>
    <w:rsid w:val="00BC2751"/>
    <w:rsid w:val="00BC3E24"/>
    <w:rsid w:val="00BC5693"/>
    <w:rsid w:val="00BC75FB"/>
    <w:rsid w:val="00BD0A46"/>
    <w:rsid w:val="00BD3BE1"/>
    <w:rsid w:val="00BD3FB9"/>
    <w:rsid w:val="00BD498D"/>
    <w:rsid w:val="00BD4A84"/>
    <w:rsid w:val="00BD7C08"/>
    <w:rsid w:val="00BE16C1"/>
    <w:rsid w:val="00BE1D3C"/>
    <w:rsid w:val="00BE2DE8"/>
    <w:rsid w:val="00BE37B2"/>
    <w:rsid w:val="00BE3C1D"/>
    <w:rsid w:val="00BE3CF7"/>
    <w:rsid w:val="00BE3EB3"/>
    <w:rsid w:val="00BE56CC"/>
    <w:rsid w:val="00BE58EA"/>
    <w:rsid w:val="00BE67F7"/>
    <w:rsid w:val="00BF0405"/>
    <w:rsid w:val="00BF06F7"/>
    <w:rsid w:val="00BF0813"/>
    <w:rsid w:val="00BF2A31"/>
    <w:rsid w:val="00BF393D"/>
    <w:rsid w:val="00BF47AC"/>
    <w:rsid w:val="00BF6476"/>
    <w:rsid w:val="00BF72F8"/>
    <w:rsid w:val="00BF7690"/>
    <w:rsid w:val="00BF7B05"/>
    <w:rsid w:val="00BF7D7D"/>
    <w:rsid w:val="00C0166E"/>
    <w:rsid w:val="00C0356F"/>
    <w:rsid w:val="00C050DC"/>
    <w:rsid w:val="00C05755"/>
    <w:rsid w:val="00C06EF7"/>
    <w:rsid w:val="00C06F99"/>
    <w:rsid w:val="00C0701D"/>
    <w:rsid w:val="00C07638"/>
    <w:rsid w:val="00C11A2B"/>
    <w:rsid w:val="00C1276A"/>
    <w:rsid w:val="00C1309F"/>
    <w:rsid w:val="00C13708"/>
    <w:rsid w:val="00C13A51"/>
    <w:rsid w:val="00C151C3"/>
    <w:rsid w:val="00C15A31"/>
    <w:rsid w:val="00C16168"/>
    <w:rsid w:val="00C16A52"/>
    <w:rsid w:val="00C16A80"/>
    <w:rsid w:val="00C17258"/>
    <w:rsid w:val="00C20464"/>
    <w:rsid w:val="00C21B6F"/>
    <w:rsid w:val="00C22255"/>
    <w:rsid w:val="00C22A40"/>
    <w:rsid w:val="00C231D1"/>
    <w:rsid w:val="00C24A4E"/>
    <w:rsid w:val="00C2514C"/>
    <w:rsid w:val="00C262BF"/>
    <w:rsid w:val="00C264B8"/>
    <w:rsid w:val="00C2752A"/>
    <w:rsid w:val="00C30946"/>
    <w:rsid w:val="00C30C5F"/>
    <w:rsid w:val="00C32262"/>
    <w:rsid w:val="00C32585"/>
    <w:rsid w:val="00C326EA"/>
    <w:rsid w:val="00C32A5C"/>
    <w:rsid w:val="00C32D55"/>
    <w:rsid w:val="00C32F18"/>
    <w:rsid w:val="00C350CF"/>
    <w:rsid w:val="00C37184"/>
    <w:rsid w:val="00C37D5E"/>
    <w:rsid w:val="00C37FB1"/>
    <w:rsid w:val="00C44485"/>
    <w:rsid w:val="00C4612C"/>
    <w:rsid w:val="00C462FF"/>
    <w:rsid w:val="00C469DB"/>
    <w:rsid w:val="00C51452"/>
    <w:rsid w:val="00C55911"/>
    <w:rsid w:val="00C56D06"/>
    <w:rsid w:val="00C57083"/>
    <w:rsid w:val="00C57905"/>
    <w:rsid w:val="00C60583"/>
    <w:rsid w:val="00C616CD"/>
    <w:rsid w:val="00C6312F"/>
    <w:rsid w:val="00C64604"/>
    <w:rsid w:val="00C6568B"/>
    <w:rsid w:val="00C726B8"/>
    <w:rsid w:val="00C734A6"/>
    <w:rsid w:val="00C73C04"/>
    <w:rsid w:val="00C74870"/>
    <w:rsid w:val="00C769DD"/>
    <w:rsid w:val="00C80D4E"/>
    <w:rsid w:val="00C81AE5"/>
    <w:rsid w:val="00C825EE"/>
    <w:rsid w:val="00C82B52"/>
    <w:rsid w:val="00C85107"/>
    <w:rsid w:val="00C86B1C"/>
    <w:rsid w:val="00C86EE6"/>
    <w:rsid w:val="00C86FC0"/>
    <w:rsid w:val="00C93482"/>
    <w:rsid w:val="00C93E9D"/>
    <w:rsid w:val="00C9405B"/>
    <w:rsid w:val="00C96C35"/>
    <w:rsid w:val="00CA0CB1"/>
    <w:rsid w:val="00CA4051"/>
    <w:rsid w:val="00CA4706"/>
    <w:rsid w:val="00CA5F76"/>
    <w:rsid w:val="00CB023F"/>
    <w:rsid w:val="00CB4213"/>
    <w:rsid w:val="00CB4E45"/>
    <w:rsid w:val="00CB5D38"/>
    <w:rsid w:val="00CB7571"/>
    <w:rsid w:val="00CC12A5"/>
    <w:rsid w:val="00CC29DC"/>
    <w:rsid w:val="00CC32E5"/>
    <w:rsid w:val="00CC6E09"/>
    <w:rsid w:val="00CC7E11"/>
    <w:rsid w:val="00CC7FB7"/>
    <w:rsid w:val="00CD0F8B"/>
    <w:rsid w:val="00CD29CC"/>
    <w:rsid w:val="00CD4338"/>
    <w:rsid w:val="00CD43A1"/>
    <w:rsid w:val="00CD4D7D"/>
    <w:rsid w:val="00CD4E2B"/>
    <w:rsid w:val="00CD54D2"/>
    <w:rsid w:val="00CD650E"/>
    <w:rsid w:val="00CE0C15"/>
    <w:rsid w:val="00CE0F02"/>
    <w:rsid w:val="00CE393B"/>
    <w:rsid w:val="00CE437D"/>
    <w:rsid w:val="00CE46CE"/>
    <w:rsid w:val="00CF04F7"/>
    <w:rsid w:val="00CF0EDB"/>
    <w:rsid w:val="00CF15CD"/>
    <w:rsid w:val="00CF2BF7"/>
    <w:rsid w:val="00CF73C0"/>
    <w:rsid w:val="00CF7643"/>
    <w:rsid w:val="00D00155"/>
    <w:rsid w:val="00D01AC2"/>
    <w:rsid w:val="00D01CE4"/>
    <w:rsid w:val="00D03ED1"/>
    <w:rsid w:val="00D059AD"/>
    <w:rsid w:val="00D07D7E"/>
    <w:rsid w:val="00D1127C"/>
    <w:rsid w:val="00D11F0B"/>
    <w:rsid w:val="00D12115"/>
    <w:rsid w:val="00D12364"/>
    <w:rsid w:val="00D126B0"/>
    <w:rsid w:val="00D12B4A"/>
    <w:rsid w:val="00D12E5B"/>
    <w:rsid w:val="00D13602"/>
    <w:rsid w:val="00D14587"/>
    <w:rsid w:val="00D14C17"/>
    <w:rsid w:val="00D16C65"/>
    <w:rsid w:val="00D16DD9"/>
    <w:rsid w:val="00D16FBF"/>
    <w:rsid w:val="00D17BB5"/>
    <w:rsid w:val="00D17D3A"/>
    <w:rsid w:val="00D214B2"/>
    <w:rsid w:val="00D21DD8"/>
    <w:rsid w:val="00D230AE"/>
    <w:rsid w:val="00D24B72"/>
    <w:rsid w:val="00D25304"/>
    <w:rsid w:val="00D2610F"/>
    <w:rsid w:val="00D27C0E"/>
    <w:rsid w:val="00D27E46"/>
    <w:rsid w:val="00D31259"/>
    <w:rsid w:val="00D3296B"/>
    <w:rsid w:val="00D32E2A"/>
    <w:rsid w:val="00D33673"/>
    <w:rsid w:val="00D35151"/>
    <w:rsid w:val="00D370CA"/>
    <w:rsid w:val="00D41400"/>
    <w:rsid w:val="00D41775"/>
    <w:rsid w:val="00D41824"/>
    <w:rsid w:val="00D43380"/>
    <w:rsid w:val="00D465FE"/>
    <w:rsid w:val="00D509B0"/>
    <w:rsid w:val="00D50CAF"/>
    <w:rsid w:val="00D51844"/>
    <w:rsid w:val="00D550D6"/>
    <w:rsid w:val="00D56BF5"/>
    <w:rsid w:val="00D60440"/>
    <w:rsid w:val="00D62A85"/>
    <w:rsid w:val="00D644AF"/>
    <w:rsid w:val="00D65A87"/>
    <w:rsid w:val="00D65F7A"/>
    <w:rsid w:val="00D6612D"/>
    <w:rsid w:val="00D66358"/>
    <w:rsid w:val="00D725D2"/>
    <w:rsid w:val="00D734DA"/>
    <w:rsid w:val="00D73E69"/>
    <w:rsid w:val="00D80470"/>
    <w:rsid w:val="00D81367"/>
    <w:rsid w:val="00D8191B"/>
    <w:rsid w:val="00D82C7B"/>
    <w:rsid w:val="00D82CB8"/>
    <w:rsid w:val="00D82E58"/>
    <w:rsid w:val="00D82FFE"/>
    <w:rsid w:val="00D83491"/>
    <w:rsid w:val="00D83C11"/>
    <w:rsid w:val="00D87EE0"/>
    <w:rsid w:val="00D92E99"/>
    <w:rsid w:val="00D94230"/>
    <w:rsid w:val="00D95F1D"/>
    <w:rsid w:val="00D97D1B"/>
    <w:rsid w:val="00DA1629"/>
    <w:rsid w:val="00DA1A87"/>
    <w:rsid w:val="00DA3504"/>
    <w:rsid w:val="00DA36DA"/>
    <w:rsid w:val="00DA56C4"/>
    <w:rsid w:val="00DA6630"/>
    <w:rsid w:val="00DA6841"/>
    <w:rsid w:val="00DA7551"/>
    <w:rsid w:val="00DA7D6A"/>
    <w:rsid w:val="00DB0875"/>
    <w:rsid w:val="00DB08F8"/>
    <w:rsid w:val="00DB0FF1"/>
    <w:rsid w:val="00DB1204"/>
    <w:rsid w:val="00DB135F"/>
    <w:rsid w:val="00DB1474"/>
    <w:rsid w:val="00DB1C5B"/>
    <w:rsid w:val="00DB3242"/>
    <w:rsid w:val="00DB327D"/>
    <w:rsid w:val="00DB44D6"/>
    <w:rsid w:val="00DB4C47"/>
    <w:rsid w:val="00DB4E00"/>
    <w:rsid w:val="00DB74D9"/>
    <w:rsid w:val="00DC1D5D"/>
    <w:rsid w:val="00DC23FC"/>
    <w:rsid w:val="00DC317D"/>
    <w:rsid w:val="00DC40CC"/>
    <w:rsid w:val="00DC43C7"/>
    <w:rsid w:val="00DC488C"/>
    <w:rsid w:val="00DD0489"/>
    <w:rsid w:val="00DD12C2"/>
    <w:rsid w:val="00DD299B"/>
    <w:rsid w:val="00DD389D"/>
    <w:rsid w:val="00DD51A3"/>
    <w:rsid w:val="00DD5D2A"/>
    <w:rsid w:val="00DD61EB"/>
    <w:rsid w:val="00DD66F3"/>
    <w:rsid w:val="00DD74FE"/>
    <w:rsid w:val="00DD781D"/>
    <w:rsid w:val="00DE0F8E"/>
    <w:rsid w:val="00DE2AFA"/>
    <w:rsid w:val="00DE45E6"/>
    <w:rsid w:val="00DE4EF5"/>
    <w:rsid w:val="00DE70DA"/>
    <w:rsid w:val="00DF00DD"/>
    <w:rsid w:val="00DF041F"/>
    <w:rsid w:val="00DF0798"/>
    <w:rsid w:val="00DF2239"/>
    <w:rsid w:val="00DF2355"/>
    <w:rsid w:val="00DF3356"/>
    <w:rsid w:val="00DF356F"/>
    <w:rsid w:val="00DF359D"/>
    <w:rsid w:val="00DF3DFC"/>
    <w:rsid w:val="00DF49F4"/>
    <w:rsid w:val="00DF52CF"/>
    <w:rsid w:val="00DF5E17"/>
    <w:rsid w:val="00DF6178"/>
    <w:rsid w:val="00DF6802"/>
    <w:rsid w:val="00DF69AF"/>
    <w:rsid w:val="00E00F56"/>
    <w:rsid w:val="00E0110C"/>
    <w:rsid w:val="00E01C69"/>
    <w:rsid w:val="00E02C30"/>
    <w:rsid w:val="00E03B95"/>
    <w:rsid w:val="00E04CF6"/>
    <w:rsid w:val="00E0589D"/>
    <w:rsid w:val="00E05C18"/>
    <w:rsid w:val="00E07982"/>
    <w:rsid w:val="00E12019"/>
    <w:rsid w:val="00E1320E"/>
    <w:rsid w:val="00E150FA"/>
    <w:rsid w:val="00E155D1"/>
    <w:rsid w:val="00E156FB"/>
    <w:rsid w:val="00E15919"/>
    <w:rsid w:val="00E15FF2"/>
    <w:rsid w:val="00E204F8"/>
    <w:rsid w:val="00E22631"/>
    <w:rsid w:val="00E23F2D"/>
    <w:rsid w:val="00E31294"/>
    <w:rsid w:val="00E3159B"/>
    <w:rsid w:val="00E322E9"/>
    <w:rsid w:val="00E32DDF"/>
    <w:rsid w:val="00E33010"/>
    <w:rsid w:val="00E334D2"/>
    <w:rsid w:val="00E34CA2"/>
    <w:rsid w:val="00E36D96"/>
    <w:rsid w:val="00E375EF"/>
    <w:rsid w:val="00E41CF6"/>
    <w:rsid w:val="00E42C96"/>
    <w:rsid w:val="00E43153"/>
    <w:rsid w:val="00E4316C"/>
    <w:rsid w:val="00E44173"/>
    <w:rsid w:val="00E4514B"/>
    <w:rsid w:val="00E45587"/>
    <w:rsid w:val="00E45CE2"/>
    <w:rsid w:val="00E46697"/>
    <w:rsid w:val="00E50920"/>
    <w:rsid w:val="00E53CE9"/>
    <w:rsid w:val="00E551CF"/>
    <w:rsid w:val="00E5530F"/>
    <w:rsid w:val="00E56302"/>
    <w:rsid w:val="00E56903"/>
    <w:rsid w:val="00E57187"/>
    <w:rsid w:val="00E575E6"/>
    <w:rsid w:val="00E604FB"/>
    <w:rsid w:val="00E6098E"/>
    <w:rsid w:val="00E60C91"/>
    <w:rsid w:val="00E62709"/>
    <w:rsid w:val="00E630F2"/>
    <w:rsid w:val="00E64C0C"/>
    <w:rsid w:val="00E64FA4"/>
    <w:rsid w:val="00E65AF6"/>
    <w:rsid w:val="00E66CFD"/>
    <w:rsid w:val="00E67B4A"/>
    <w:rsid w:val="00E67ECD"/>
    <w:rsid w:val="00E67EE3"/>
    <w:rsid w:val="00E705F2"/>
    <w:rsid w:val="00E72C7A"/>
    <w:rsid w:val="00E72E71"/>
    <w:rsid w:val="00E731C3"/>
    <w:rsid w:val="00E740A8"/>
    <w:rsid w:val="00E74204"/>
    <w:rsid w:val="00E742C5"/>
    <w:rsid w:val="00E7497C"/>
    <w:rsid w:val="00E807FC"/>
    <w:rsid w:val="00E8308F"/>
    <w:rsid w:val="00E83A68"/>
    <w:rsid w:val="00E83EEE"/>
    <w:rsid w:val="00E84741"/>
    <w:rsid w:val="00E84836"/>
    <w:rsid w:val="00E85671"/>
    <w:rsid w:val="00E85BA2"/>
    <w:rsid w:val="00E85BD7"/>
    <w:rsid w:val="00E85DD6"/>
    <w:rsid w:val="00E877BB"/>
    <w:rsid w:val="00E87CFD"/>
    <w:rsid w:val="00E906CF"/>
    <w:rsid w:val="00E90766"/>
    <w:rsid w:val="00E91F1E"/>
    <w:rsid w:val="00E95A6B"/>
    <w:rsid w:val="00E95CDB"/>
    <w:rsid w:val="00E96C80"/>
    <w:rsid w:val="00E971F8"/>
    <w:rsid w:val="00E97F93"/>
    <w:rsid w:val="00EA1746"/>
    <w:rsid w:val="00EA2569"/>
    <w:rsid w:val="00EA27D8"/>
    <w:rsid w:val="00EA4F6F"/>
    <w:rsid w:val="00EA60B8"/>
    <w:rsid w:val="00EA6F85"/>
    <w:rsid w:val="00EA71FA"/>
    <w:rsid w:val="00EA77BB"/>
    <w:rsid w:val="00EA797D"/>
    <w:rsid w:val="00EB10F2"/>
    <w:rsid w:val="00EB114F"/>
    <w:rsid w:val="00EB1191"/>
    <w:rsid w:val="00EB1C79"/>
    <w:rsid w:val="00EB26B3"/>
    <w:rsid w:val="00EB3E33"/>
    <w:rsid w:val="00EB54E0"/>
    <w:rsid w:val="00EB6067"/>
    <w:rsid w:val="00EB6AD7"/>
    <w:rsid w:val="00EB6DF3"/>
    <w:rsid w:val="00EB7DE7"/>
    <w:rsid w:val="00EC13BD"/>
    <w:rsid w:val="00EC202F"/>
    <w:rsid w:val="00EC26CC"/>
    <w:rsid w:val="00EC3350"/>
    <w:rsid w:val="00EC490D"/>
    <w:rsid w:val="00EC51C5"/>
    <w:rsid w:val="00EC5D41"/>
    <w:rsid w:val="00EC6655"/>
    <w:rsid w:val="00EC73A9"/>
    <w:rsid w:val="00ED37D7"/>
    <w:rsid w:val="00ED4EDB"/>
    <w:rsid w:val="00ED61D4"/>
    <w:rsid w:val="00ED626E"/>
    <w:rsid w:val="00ED6EFB"/>
    <w:rsid w:val="00ED6F62"/>
    <w:rsid w:val="00ED7442"/>
    <w:rsid w:val="00ED7EF0"/>
    <w:rsid w:val="00EE005B"/>
    <w:rsid w:val="00EE02E5"/>
    <w:rsid w:val="00EE049C"/>
    <w:rsid w:val="00EE1366"/>
    <w:rsid w:val="00EE3224"/>
    <w:rsid w:val="00EE550F"/>
    <w:rsid w:val="00EE5881"/>
    <w:rsid w:val="00EE6407"/>
    <w:rsid w:val="00EE7CD8"/>
    <w:rsid w:val="00EF3654"/>
    <w:rsid w:val="00EF3DB8"/>
    <w:rsid w:val="00EF46C5"/>
    <w:rsid w:val="00EF573A"/>
    <w:rsid w:val="00EF5ADA"/>
    <w:rsid w:val="00F013B9"/>
    <w:rsid w:val="00F014FD"/>
    <w:rsid w:val="00F01BED"/>
    <w:rsid w:val="00F02BAA"/>
    <w:rsid w:val="00F02DF4"/>
    <w:rsid w:val="00F02F08"/>
    <w:rsid w:val="00F038EF"/>
    <w:rsid w:val="00F04466"/>
    <w:rsid w:val="00F059C8"/>
    <w:rsid w:val="00F05BEB"/>
    <w:rsid w:val="00F061B8"/>
    <w:rsid w:val="00F0709A"/>
    <w:rsid w:val="00F126C0"/>
    <w:rsid w:val="00F13792"/>
    <w:rsid w:val="00F143A0"/>
    <w:rsid w:val="00F15857"/>
    <w:rsid w:val="00F1632D"/>
    <w:rsid w:val="00F16AD0"/>
    <w:rsid w:val="00F16D36"/>
    <w:rsid w:val="00F203C7"/>
    <w:rsid w:val="00F211C8"/>
    <w:rsid w:val="00F214F1"/>
    <w:rsid w:val="00F21602"/>
    <w:rsid w:val="00F225AD"/>
    <w:rsid w:val="00F27A94"/>
    <w:rsid w:val="00F27C68"/>
    <w:rsid w:val="00F31A48"/>
    <w:rsid w:val="00F3323B"/>
    <w:rsid w:val="00F40E9B"/>
    <w:rsid w:val="00F41E8E"/>
    <w:rsid w:val="00F450B8"/>
    <w:rsid w:val="00F452B1"/>
    <w:rsid w:val="00F533AE"/>
    <w:rsid w:val="00F546D0"/>
    <w:rsid w:val="00F5647E"/>
    <w:rsid w:val="00F575CC"/>
    <w:rsid w:val="00F61F49"/>
    <w:rsid w:val="00F64518"/>
    <w:rsid w:val="00F649C3"/>
    <w:rsid w:val="00F64B74"/>
    <w:rsid w:val="00F653F4"/>
    <w:rsid w:val="00F66821"/>
    <w:rsid w:val="00F67188"/>
    <w:rsid w:val="00F707D0"/>
    <w:rsid w:val="00F70CC4"/>
    <w:rsid w:val="00F71F7F"/>
    <w:rsid w:val="00F7271B"/>
    <w:rsid w:val="00F733C2"/>
    <w:rsid w:val="00F7474D"/>
    <w:rsid w:val="00F76A2D"/>
    <w:rsid w:val="00F76DF2"/>
    <w:rsid w:val="00F77752"/>
    <w:rsid w:val="00F80BC4"/>
    <w:rsid w:val="00F80F30"/>
    <w:rsid w:val="00F814FE"/>
    <w:rsid w:val="00F81535"/>
    <w:rsid w:val="00F82EBB"/>
    <w:rsid w:val="00F83B28"/>
    <w:rsid w:val="00F90CAA"/>
    <w:rsid w:val="00F91279"/>
    <w:rsid w:val="00F91D6F"/>
    <w:rsid w:val="00F93270"/>
    <w:rsid w:val="00F935B3"/>
    <w:rsid w:val="00F93FFF"/>
    <w:rsid w:val="00F9422A"/>
    <w:rsid w:val="00F944B2"/>
    <w:rsid w:val="00F94D6B"/>
    <w:rsid w:val="00F962CC"/>
    <w:rsid w:val="00F96D29"/>
    <w:rsid w:val="00F97985"/>
    <w:rsid w:val="00FA02D4"/>
    <w:rsid w:val="00FA116F"/>
    <w:rsid w:val="00FA130E"/>
    <w:rsid w:val="00FA3BF8"/>
    <w:rsid w:val="00FA4525"/>
    <w:rsid w:val="00FA4909"/>
    <w:rsid w:val="00FA4B2E"/>
    <w:rsid w:val="00FA63E6"/>
    <w:rsid w:val="00FA6C26"/>
    <w:rsid w:val="00FB254D"/>
    <w:rsid w:val="00FB3FDC"/>
    <w:rsid w:val="00FB411D"/>
    <w:rsid w:val="00FB46FE"/>
    <w:rsid w:val="00FB5358"/>
    <w:rsid w:val="00FB61B3"/>
    <w:rsid w:val="00FB6A29"/>
    <w:rsid w:val="00FB71BB"/>
    <w:rsid w:val="00FC0AF5"/>
    <w:rsid w:val="00FC0C8D"/>
    <w:rsid w:val="00FC25BC"/>
    <w:rsid w:val="00FC2C17"/>
    <w:rsid w:val="00FC423F"/>
    <w:rsid w:val="00FC4290"/>
    <w:rsid w:val="00FC57BB"/>
    <w:rsid w:val="00FC691C"/>
    <w:rsid w:val="00FD0D84"/>
    <w:rsid w:val="00FD25C9"/>
    <w:rsid w:val="00FD2853"/>
    <w:rsid w:val="00FD380E"/>
    <w:rsid w:val="00FD4EC8"/>
    <w:rsid w:val="00FD4FC5"/>
    <w:rsid w:val="00FD51E8"/>
    <w:rsid w:val="00FD562C"/>
    <w:rsid w:val="00FD5939"/>
    <w:rsid w:val="00FE1BBD"/>
    <w:rsid w:val="00FE389B"/>
    <w:rsid w:val="00FE45EC"/>
    <w:rsid w:val="00FE59DD"/>
    <w:rsid w:val="00FE77A6"/>
    <w:rsid w:val="00FE7DA5"/>
    <w:rsid w:val="00FE7FF6"/>
    <w:rsid w:val="00FF0019"/>
    <w:rsid w:val="00FF20F9"/>
    <w:rsid w:val="00FF3D87"/>
    <w:rsid w:val="00FF46AB"/>
    <w:rsid w:val="00FF4CDA"/>
    <w:rsid w:val="00FF5D17"/>
    <w:rsid w:val="00FF6DAE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72704"/>
  <w15:docId w15:val="{49E591DD-544B-4E64-8A28-4F4D5E71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AE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71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AE8"/>
  </w:style>
  <w:style w:type="paragraph" w:styleId="Pieddepage">
    <w:name w:val="footer"/>
    <w:basedOn w:val="Normal"/>
    <w:link w:val="PieddepageCar"/>
    <w:uiPriority w:val="99"/>
    <w:unhideWhenUsed/>
    <w:rsid w:val="00871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AE8"/>
  </w:style>
  <w:style w:type="character" w:styleId="Lienhypertexte">
    <w:name w:val="Hyperlink"/>
    <w:basedOn w:val="Policepardfaut"/>
    <w:uiPriority w:val="99"/>
    <w:unhideWhenUsed/>
    <w:rsid w:val="00871AE8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871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traitcorpsdetexte">
    <w:name w:val="Body Text Indent"/>
    <w:basedOn w:val="Normal"/>
    <w:link w:val="RetraitcorpsdetexteCar"/>
    <w:semiHidden/>
    <w:rsid w:val="0092108A"/>
    <w:pPr>
      <w:tabs>
        <w:tab w:val="left" w:pos="1701"/>
      </w:tabs>
      <w:spacing w:after="0" w:line="240" w:lineRule="auto"/>
      <w:ind w:left="1416" w:hanging="1416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92108A"/>
    <w:rPr>
      <w:rFonts w:ascii="Times New Roman" w:eastAsia="Times New Roman" w:hAnsi="Times New Roman" w:cs="Times New Roman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D7C77"/>
    <w:pPr>
      <w:ind w:left="720"/>
      <w:contextualSpacing/>
    </w:p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BC75F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BC75FB"/>
  </w:style>
  <w:style w:type="paragraph" w:customStyle="1" w:styleId="Standard">
    <w:name w:val="Standard"/>
    <w:rsid w:val="005A296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9A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lev">
    <w:name w:val="Strong"/>
    <w:basedOn w:val="Policepardfaut"/>
    <w:uiPriority w:val="22"/>
    <w:qFormat/>
    <w:rsid w:val="00F94D6B"/>
    <w:rPr>
      <w:b/>
      <w:bCs/>
    </w:rPr>
  </w:style>
  <w:style w:type="paragraph" w:customStyle="1" w:styleId="Default">
    <w:name w:val="Default"/>
    <w:rsid w:val="00A222C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943B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89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4284B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54DD8"/>
    <w:rPr>
      <w:color w:val="605E5C"/>
      <w:shd w:val="clear" w:color="auto" w:fill="E1DFDD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0">
    <w:name w:val="Title Car PHPDOCX"/>
    <w:basedOn w:val="DefaultParagraphFont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0">
    <w:name w:val="Subtitle Car PHPDOCX"/>
    <w:basedOn w:val="DefaultParagraphFont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0">
    <w:name w:val="Comment Text Char PHPDOCX"/>
    <w:basedOn w:val="DefaultParagraphFon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0">
    <w:name w:val="Comment Subject Char PHPDOCX"/>
    <w:basedOn w:val="CommentTextCharPHPDOCX0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0">
    <w:name w:val="Balloon Text Char PHPDOCX"/>
    <w:basedOn w:val="DefaultParagraphFon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0">
    <w:name w:val="foot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0">
    <w:name w:val="end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0">
    <w:name w:val="Default Paragraph Font PHPDOCX"/>
    <w:uiPriority w:val="1"/>
    <w:semiHidden/>
    <w:unhideWhenUsed/>
  </w:style>
  <w:style w:type="paragraph" w:customStyle="1" w:styleId="ListParagraphPHPDOCX0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0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1">
    <w:name w:val="Title Car PHPDOCX"/>
    <w:basedOn w:val="DefaultParagraphFontPHPDOCX0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0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1">
    <w:name w:val="Subtitle Car PHPDOCX"/>
    <w:basedOn w:val="DefaultParagraphFontPHPDOCX0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0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0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0">
    <w:name w:val="annotation reference PHPDOCX"/>
    <w:basedOn w:val="DefaultParagraphFontPHPDOCX0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0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1">
    <w:name w:val="Comment Text Char PHPDOCX"/>
    <w:basedOn w:val="DefaultParagraphFontPHPDOCX0"/>
    <w:uiPriority w:val="99"/>
    <w:semiHidden/>
    <w:rsid w:val="00E139EA"/>
    <w:rPr>
      <w:sz w:val="20"/>
      <w:szCs w:val="20"/>
    </w:rPr>
  </w:style>
  <w:style w:type="paragraph" w:customStyle="1" w:styleId="annotationsubjectPHPDOCX0">
    <w:name w:val="annotation subject PHPDOCX"/>
    <w:basedOn w:val="annotationtextPHPDOCX0"/>
    <w:next w:val="annotationtextPHPDOCX0"/>
    <w:uiPriority w:val="99"/>
    <w:semiHidden/>
    <w:unhideWhenUsed/>
    <w:rsid w:val="00E139EA"/>
    <w:rPr>
      <w:b/>
      <w:bCs/>
    </w:rPr>
  </w:style>
  <w:style w:type="character" w:customStyle="1" w:styleId="CommentSubjectCharPHPDOCX1">
    <w:name w:val="Comment Subject Char PHPDOCX"/>
    <w:basedOn w:val="CommentTextCharPHPDOCX1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0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1">
    <w:name w:val="Balloon Text Char PHPDOCX"/>
    <w:basedOn w:val="DefaultParagraphFontPHPDOCX0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0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1">
    <w:name w:val="foot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footnoteReferencePHPDOCX0">
    <w:name w:val="foot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paragraph" w:customStyle="1" w:styleId="endnoteTextPHPDOCX0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1">
    <w:name w:val="end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endnoteReferencePHPDOCX0">
    <w:name w:val="end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character" w:customStyle="1" w:styleId="DefaultParagraphFontPHPDOCX1">
    <w:name w:val="Default Paragraph Font PHPDOCX"/>
    <w:uiPriority w:val="1"/>
    <w:semiHidden/>
    <w:unhideWhenUsed/>
  </w:style>
  <w:style w:type="paragraph" w:customStyle="1" w:styleId="ListParagraphPHPDOCX1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1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2">
    <w:name w:val="Title Car PHPDOCX"/>
    <w:basedOn w:val="DefaultParagraphFontPHPDOCX1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1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2">
    <w:name w:val="Subtitle Car PHPDOCX"/>
    <w:basedOn w:val="DefaultParagraphFontPHPDOCX1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1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1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1">
    <w:name w:val="annotation reference PHPDOCX"/>
    <w:basedOn w:val="DefaultParagraphFontPHPDOCX1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1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2">
    <w:name w:val="Comment Text Char PHPDOCX"/>
    <w:basedOn w:val="DefaultParagraphFontPHPDOCX1"/>
    <w:uiPriority w:val="99"/>
    <w:semiHidden/>
    <w:rsid w:val="00E139EA"/>
    <w:rPr>
      <w:sz w:val="20"/>
      <w:szCs w:val="20"/>
    </w:rPr>
  </w:style>
  <w:style w:type="paragraph" w:customStyle="1" w:styleId="annotationsubjectPHPDOCX1">
    <w:name w:val="annotation subject PHPDOCX"/>
    <w:basedOn w:val="annotationtextPHPDOCX1"/>
    <w:next w:val="annotationtextPHPDOCX1"/>
    <w:uiPriority w:val="99"/>
    <w:semiHidden/>
    <w:unhideWhenUsed/>
    <w:rsid w:val="00E139EA"/>
    <w:rPr>
      <w:b/>
      <w:bCs/>
    </w:rPr>
  </w:style>
  <w:style w:type="character" w:customStyle="1" w:styleId="CommentSubjectCharPHPDOCX2">
    <w:name w:val="Comment Subject Char PHPDOCX"/>
    <w:basedOn w:val="CommentTextCharPHPDOCX2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1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2">
    <w:name w:val="Balloon Text Char PHPDOCX"/>
    <w:basedOn w:val="DefaultParagraphFontPHPDOCX1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1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2">
    <w:name w:val="footnote Text Car PHPDOCX"/>
    <w:basedOn w:val="DefaultParagraphFontPHPDOCX1"/>
    <w:uiPriority w:val="99"/>
    <w:semiHidden/>
    <w:rsid w:val="006E0FDA"/>
    <w:rPr>
      <w:sz w:val="20"/>
      <w:szCs w:val="20"/>
    </w:rPr>
  </w:style>
  <w:style w:type="character" w:customStyle="1" w:styleId="footnoteReferencePHPDOCX1">
    <w:name w:val="footnote Reference PHPDOCX"/>
    <w:basedOn w:val="DefaultParagraphFontPHPDOCX1"/>
    <w:uiPriority w:val="99"/>
    <w:semiHidden/>
    <w:unhideWhenUsed/>
    <w:rsid w:val="006E0FDA"/>
    <w:rPr>
      <w:vertAlign w:val="superscript"/>
    </w:rPr>
  </w:style>
  <w:style w:type="paragraph" w:customStyle="1" w:styleId="endnoteTextPHPDOCX1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2">
    <w:name w:val="endnote Text Car PHPDOCX"/>
    <w:basedOn w:val="DefaultParagraphFontPHPDOCX1"/>
    <w:uiPriority w:val="99"/>
    <w:semiHidden/>
    <w:rsid w:val="006E0FDA"/>
    <w:rPr>
      <w:sz w:val="20"/>
      <w:szCs w:val="20"/>
    </w:rPr>
  </w:style>
  <w:style w:type="character" w:customStyle="1" w:styleId="endnoteReferencePHPDOCX1">
    <w:name w:val="endnote Reference PHPDOCX"/>
    <w:basedOn w:val="DefaultParagraphFontPHPDOCX1"/>
    <w:uiPriority w:val="99"/>
    <w:semiHidden/>
    <w:unhideWhenUsed/>
    <w:rsid w:val="006E0FDA"/>
    <w:rPr>
      <w:vertAlign w:val="superscript"/>
    </w:rPr>
  </w:style>
  <w:style w:type="character" w:customStyle="1" w:styleId="DefaultParagraphFontPHPDOCX2">
    <w:name w:val="Default Paragraph Font PHPDOCX"/>
    <w:uiPriority w:val="1"/>
    <w:semiHidden/>
    <w:unhideWhenUsed/>
  </w:style>
  <w:style w:type="paragraph" w:customStyle="1" w:styleId="ListParagraphPHPDOCX2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2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3">
    <w:name w:val="Title Car PHPDOCX"/>
    <w:basedOn w:val="DefaultParagraphFontPHPDOCX2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2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3">
    <w:name w:val="Subtitle Car PHPDOCX"/>
    <w:basedOn w:val="DefaultParagraphFontPHPDOCX2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2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2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2">
    <w:name w:val="annotation reference PHPDOCX"/>
    <w:basedOn w:val="DefaultParagraphFontPHPDOCX2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2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3">
    <w:name w:val="Comment Text Char PHPDOCX"/>
    <w:basedOn w:val="DefaultParagraphFontPHPDOCX2"/>
    <w:uiPriority w:val="99"/>
    <w:semiHidden/>
    <w:rsid w:val="00E139EA"/>
    <w:rPr>
      <w:sz w:val="20"/>
      <w:szCs w:val="20"/>
    </w:rPr>
  </w:style>
  <w:style w:type="paragraph" w:customStyle="1" w:styleId="annotationsubjectPHPDOCX2">
    <w:name w:val="annotation subject PHPDOCX"/>
    <w:basedOn w:val="annotationtextPHPDOCX2"/>
    <w:next w:val="annotationtextPHPDOCX2"/>
    <w:uiPriority w:val="99"/>
    <w:semiHidden/>
    <w:unhideWhenUsed/>
    <w:rsid w:val="00E139EA"/>
    <w:rPr>
      <w:b/>
      <w:bCs/>
    </w:rPr>
  </w:style>
  <w:style w:type="character" w:customStyle="1" w:styleId="CommentSubjectCharPHPDOCX3">
    <w:name w:val="Comment Subject Char PHPDOCX"/>
    <w:basedOn w:val="CommentTextCharPHPDOCX3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2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3">
    <w:name w:val="Balloon Text Char PHPDOCX"/>
    <w:basedOn w:val="DefaultParagraphFontPHPDOCX2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2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3">
    <w:name w:val="footnote Text Car PHPDOCX"/>
    <w:basedOn w:val="DefaultParagraphFontPHPDOCX2"/>
    <w:uiPriority w:val="99"/>
    <w:semiHidden/>
    <w:rsid w:val="006E0FDA"/>
    <w:rPr>
      <w:sz w:val="20"/>
      <w:szCs w:val="20"/>
    </w:rPr>
  </w:style>
  <w:style w:type="character" w:customStyle="1" w:styleId="footnoteReferencePHPDOCX2">
    <w:name w:val="footnote Reference PHPDOCX"/>
    <w:basedOn w:val="DefaultParagraphFontPHPDOCX2"/>
    <w:uiPriority w:val="99"/>
    <w:semiHidden/>
    <w:unhideWhenUsed/>
    <w:rsid w:val="006E0FDA"/>
    <w:rPr>
      <w:vertAlign w:val="superscript"/>
    </w:rPr>
  </w:style>
  <w:style w:type="paragraph" w:customStyle="1" w:styleId="endnoteTextPHPDOCX2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3">
    <w:name w:val="endnote Text Car PHPDOCX"/>
    <w:basedOn w:val="DefaultParagraphFontPHPDOCX2"/>
    <w:uiPriority w:val="99"/>
    <w:semiHidden/>
    <w:rsid w:val="006E0FDA"/>
    <w:rPr>
      <w:sz w:val="20"/>
      <w:szCs w:val="20"/>
    </w:rPr>
  </w:style>
  <w:style w:type="character" w:customStyle="1" w:styleId="endnoteReferencePHPDOCX2">
    <w:name w:val="endnote Reference PHPDOCX"/>
    <w:basedOn w:val="DefaultParagraphFontPHPDOCX2"/>
    <w:uiPriority w:val="99"/>
    <w:semiHidden/>
    <w:unhideWhenUsed/>
    <w:rsid w:val="006E0FDA"/>
    <w:rPr>
      <w:vertAlign w:val="superscript"/>
    </w:rPr>
  </w:style>
  <w:style w:type="character" w:customStyle="1" w:styleId="DefaultParagraphFontPHPDOCX3">
    <w:name w:val="Default Paragraph Font PHPDOCX"/>
    <w:uiPriority w:val="1"/>
    <w:semiHidden/>
    <w:unhideWhenUsed/>
  </w:style>
  <w:style w:type="paragraph" w:customStyle="1" w:styleId="ListParagraphPHPDOCX3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3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4">
    <w:name w:val="Title Car PHPDOCX"/>
    <w:basedOn w:val="DefaultParagraphFontPHPDOCX3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3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4">
    <w:name w:val="Subtitle Car PHPDOCX"/>
    <w:basedOn w:val="DefaultParagraphFontPHPDOCX3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3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3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3">
    <w:name w:val="annotation reference PHPDOCX"/>
    <w:basedOn w:val="DefaultParagraphFontPHPDOCX3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3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4">
    <w:name w:val="Comment Text Char PHPDOCX"/>
    <w:basedOn w:val="DefaultParagraphFontPHPDOCX3"/>
    <w:uiPriority w:val="99"/>
    <w:semiHidden/>
    <w:rsid w:val="00E139EA"/>
    <w:rPr>
      <w:sz w:val="20"/>
      <w:szCs w:val="20"/>
    </w:rPr>
  </w:style>
  <w:style w:type="paragraph" w:customStyle="1" w:styleId="annotationsubjectPHPDOCX3">
    <w:name w:val="annotation subject PHPDOCX"/>
    <w:basedOn w:val="annotationtextPHPDOCX3"/>
    <w:next w:val="annotationtextPHPDOCX3"/>
    <w:uiPriority w:val="99"/>
    <w:semiHidden/>
    <w:unhideWhenUsed/>
    <w:rsid w:val="00E139EA"/>
    <w:rPr>
      <w:b/>
      <w:bCs/>
    </w:rPr>
  </w:style>
  <w:style w:type="character" w:customStyle="1" w:styleId="CommentSubjectCharPHPDOCX4">
    <w:name w:val="Comment Subject Char PHPDOCX"/>
    <w:basedOn w:val="CommentTextCharPHPDOCX4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3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4">
    <w:name w:val="Balloon Text Char PHPDOCX"/>
    <w:basedOn w:val="DefaultParagraphFontPHPDOCX3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3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4">
    <w:name w:val="footnote Text Car PHPDOCX"/>
    <w:basedOn w:val="DefaultParagraphFontPHPDOCX3"/>
    <w:uiPriority w:val="99"/>
    <w:semiHidden/>
    <w:rsid w:val="006E0FDA"/>
    <w:rPr>
      <w:sz w:val="20"/>
      <w:szCs w:val="20"/>
    </w:rPr>
  </w:style>
  <w:style w:type="character" w:customStyle="1" w:styleId="footnoteReferencePHPDOCX3">
    <w:name w:val="footnote Reference PHPDOCX"/>
    <w:basedOn w:val="DefaultParagraphFontPHPDOCX3"/>
    <w:uiPriority w:val="99"/>
    <w:semiHidden/>
    <w:unhideWhenUsed/>
    <w:rsid w:val="006E0FDA"/>
    <w:rPr>
      <w:vertAlign w:val="superscript"/>
    </w:rPr>
  </w:style>
  <w:style w:type="paragraph" w:customStyle="1" w:styleId="endnoteTextPHPDOCX3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4">
    <w:name w:val="endnote Text Car PHPDOCX"/>
    <w:basedOn w:val="DefaultParagraphFontPHPDOCX3"/>
    <w:uiPriority w:val="99"/>
    <w:semiHidden/>
    <w:rsid w:val="006E0FDA"/>
    <w:rPr>
      <w:sz w:val="20"/>
      <w:szCs w:val="20"/>
    </w:rPr>
  </w:style>
  <w:style w:type="character" w:customStyle="1" w:styleId="endnoteReferencePHPDOCX3">
    <w:name w:val="endnote Reference PHPDOCX"/>
    <w:basedOn w:val="DefaultParagraphFontPHPDOCX3"/>
    <w:uiPriority w:val="99"/>
    <w:semiHidden/>
    <w:unhideWhenUsed/>
    <w:rsid w:val="006E0FDA"/>
    <w:rPr>
      <w:vertAlign w:val="superscript"/>
    </w:rPr>
  </w:style>
  <w:style w:type="character" w:customStyle="1" w:styleId="DefaultParagraphFontPHPDOCX4">
    <w:name w:val="Default Paragraph Font PHPDOCX"/>
    <w:uiPriority w:val="1"/>
    <w:semiHidden/>
    <w:unhideWhenUsed/>
  </w:style>
  <w:style w:type="paragraph" w:customStyle="1" w:styleId="ListParagraphPHPDOCX4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4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5">
    <w:name w:val="Title Car PHPDOCX"/>
    <w:basedOn w:val="DefaultParagraphFontPHPDOCX4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4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5">
    <w:name w:val="Subtitle Car PHPDOCX"/>
    <w:basedOn w:val="DefaultParagraphFontPHPDOCX4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4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4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4">
    <w:name w:val="annotation reference PHPDOCX"/>
    <w:basedOn w:val="DefaultParagraphFontPHPDOCX4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4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5">
    <w:name w:val="Comment Text Char PHPDOCX"/>
    <w:basedOn w:val="DefaultParagraphFontPHPDOCX4"/>
    <w:uiPriority w:val="99"/>
    <w:semiHidden/>
    <w:rsid w:val="00E139EA"/>
    <w:rPr>
      <w:sz w:val="20"/>
      <w:szCs w:val="20"/>
    </w:rPr>
  </w:style>
  <w:style w:type="paragraph" w:customStyle="1" w:styleId="annotationsubjectPHPDOCX4">
    <w:name w:val="annotation subject PHPDOCX"/>
    <w:basedOn w:val="annotationtextPHPDOCX4"/>
    <w:next w:val="annotationtextPHPDOCX4"/>
    <w:uiPriority w:val="99"/>
    <w:semiHidden/>
    <w:unhideWhenUsed/>
    <w:rsid w:val="00E139EA"/>
    <w:rPr>
      <w:b/>
      <w:bCs/>
    </w:rPr>
  </w:style>
  <w:style w:type="character" w:customStyle="1" w:styleId="CommentSubjectCharPHPDOCX5">
    <w:name w:val="Comment Subject Char PHPDOCX"/>
    <w:basedOn w:val="CommentTextCharPHPDOCX5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4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5">
    <w:name w:val="Balloon Text Char PHPDOCX"/>
    <w:basedOn w:val="DefaultParagraphFontPHPDOCX4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4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5">
    <w:name w:val="footnote Text Car PHPDOCX"/>
    <w:basedOn w:val="DefaultParagraphFontPHPDOCX4"/>
    <w:uiPriority w:val="99"/>
    <w:semiHidden/>
    <w:rsid w:val="006E0FDA"/>
    <w:rPr>
      <w:sz w:val="20"/>
      <w:szCs w:val="20"/>
    </w:rPr>
  </w:style>
  <w:style w:type="character" w:customStyle="1" w:styleId="footnoteReferencePHPDOCX4">
    <w:name w:val="footnote Reference PHPDOCX"/>
    <w:basedOn w:val="DefaultParagraphFontPHPDOCX4"/>
    <w:uiPriority w:val="99"/>
    <w:semiHidden/>
    <w:unhideWhenUsed/>
    <w:rsid w:val="006E0FDA"/>
    <w:rPr>
      <w:vertAlign w:val="superscript"/>
    </w:rPr>
  </w:style>
  <w:style w:type="paragraph" w:customStyle="1" w:styleId="endnoteTextPHPDOCX4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5">
    <w:name w:val="endnote Text Car PHPDOCX"/>
    <w:basedOn w:val="DefaultParagraphFontPHPDOCX4"/>
    <w:uiPriority w:val="99"/>
    <w:semiHidden/>
    <w:rsid w:val="006E0FDA"/>
    <w:rPr>
      <w:sz w:val="20"/>
      <w:szCs w:val="20"/>
    </w:rPr>
  </w:style>
  <w:style w:type="character" w:customStyle="1" w:styleId="endnoteReferencePHPDOCX4">
    <w:name w:val="endnote Reference PHPDOCX"/>
    <w:basedOn w:val="DefaultParagraphFontPHPDOCX4"/>
    <w:uiPriority w:val="99"/>
    <w:semiHidden/>
    <w:unhideWhenUsed/>
    <w:rsid w:val="006E0FDA"/>
    <w:rPr>
      <w:vertAlign w:val="superscript"/>
    </w:rPr>
  </w:style>
  <w:style w:type="character" w:customStyle="1" w:styleId="DefaultParagraphFontPHPDOCX5">
    <w:name w:val="Default Paragraph Font PHPDOCX"/>
    <w:uiPriority w:val="1"/>
    <w:semiHidden/>
    <w:unhideWhenUsed/>
  </w:style>
  <w:style w:type="paragraph" w:customStyle="1" w:styleId="ListParagraphPHPDOCX5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5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6">
    <w:name w:val="Title Car PHPDOCX"/>
    <w:basedOn w:val="DefaultParagraphFontPHPDOCX5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5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6">
    <w:name w:val="Subtitle Car PHPDOCX"/>
    <w:basedOn w:val="DefaultParagraphFontPHPDOCX5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5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5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5">
    <w:name w:val="annotation reference PHPDOCX"/>
    <w:basedOn w:val="DefaultParagraphFontPHPDOCX5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5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6">
    <w:name w:val="Comment Text Char PHPDOCX"/>
    <w:basedOn w:val="DefaultParagraphFontPHPDOCX5"/>
    <w:uiPriority w:val="99"/>
    <w:semiHidden/>
    <w:rsid w:val="00E139EA"/>
    <w:rPr>
      <w:sz w:val="20"/>
      <w:szCs w:val="20"/>
    </w:rPr>
  </w:style>
  <w:style w:type="paragraph" w:customStyle="1" w:styleId="annotationsubjectPHPDOCX5">
    <w:name w:val="annotation subject PHPDOCX"/>
    <w:basedOn w:val="annotationtextPHPDOCX5"/>
    <w:next w:val="annotationtextPHPDOCX5"/>
    <w:uiPriority w:val="99"/>
    <w:semiHidden/>
    <w:unhideWhenUsed/>
    <w:rsid w:val="00E139EA"/>
    <w:rPr>
      <w:b/>
      <w:bCs/>
    </w:rPr>
  </w:style>
  <w:style w:type="character" w:customStyle="1" w:styleId="CommentSubjectCharPHPDOCX6">
    <w:name w:val="Comment Subject Char PHPDOCX"/>
    <w:basedOn w:val="CommentTextCharPHPDOCX6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5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6">
    <w:name w:val="Balloon Text Char PHPDOCX"/>
    <w:basedOn w:val="DefaultParagraphFontPHPDOCX5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5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6">
    <w:name w:val="footnote Text Car PHPDOCX"/>
    <w:basedOn w:val="DefaultParagraphFontPHPDOCX5"/>
    <w:uiPriority w:val="99"/>
    <w:semiHidden/>
    <w:rsid w:val="006E0FDA"/>
    <w:rPr>
      <w:sz w:val="20"/>
      <w:szCs w:val="20"/>
    </w:rPr>
  </w:style>
  <w:style w:type="character" w:customStyle="1" w:styleId="footnoteReferencePHPDOCX5">
    <w:name w:val="footnote Reference PHPDOCX"/>
    <w:basedOn w:val="DefaultParagraphFontPHPDOCX5"/>
    <w:uiPriority w:val="99"/>
    <w:semiHidden/>
    <w:unhideWhenUsed/>
    <w:rsid w:val="006E0FDA"/>
    <w:rPr>
      <w:vertAlign w:val="superscript"/>
    </w:rPr>
  </w:style>
  <w:style w:type="paragraph" w:customStyle="1" w:styleId="endnoteTextPHPDOCX5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6">
    <w:name w:val="endnote Text Car PHPDOCX"/>
    <w:basedOn w:val="DefaultParagraphFontPHPDOCX5"/>
    <w:uiPriority w:val="99"/>
    <w:semiHidden/>
    <w:rsid w:val="006E0FDA"/>
    <w:rPr>
      <w:sz w:val="20"/>
      <w:szCs w:val="20"/>
    </w:rPr>
  </w:style>
  <w:style w:type="character" w:customStyle="1" w:styleId="endnoteReferencePHPDOCX5">
    <w:name w:val="endnote Reference PHPDOCX"/>
    <w:basedOn w:val="DefaultParagraphFontPHPDOCX5"/>
    <w:uiPriority w:val="99"/>
    <w:semiHidden/>
    <w:unhideWhenUsed/>
    <w:rsid w:val="006E0FDA"/>
    <w:rPr>
      <w:vertAlign w:val="superscript"/>
    </w:rPr>
  </w:style>
  <w:style w:type="character" w:customStyle="1" w:styleId="DefaultParagraphFontPHPDOCX6">
    <w:name w:val="Default Paragraph Font PHPDOCX"/>
    <w:uiPriority w:val="1"/>
    <w:semiHidden/>
    <w:unhideWhenUsed/>
  </w:style>
  <w:style w:type="paragraph" w:customStyle="1" w:styleId="ListParagraphPHPDOCX6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6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7">
    <w:name w:val="Title Car PHPDOCX"/>
    <w:basedOn w:val="DefaultParagraphFontPHPDOCX6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6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7">
    <w:name w:val="Subtitle Car PHPDOCX"/>
    <w:basedOn w:val="DefaultParagraphFontPHPDOCX6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6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6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6">
    <w:name w:val="annotation reference PHPDOCX"/>
    <w:basedOn w:val="DefaultParagraphFontPHPDOCX6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6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7">
    <w:name w:val="Comment Text Char PHPDOCX"/>
    <w:basedOn w:val="DefaultParagraphFontPHPDOCX6"/>
    <w:uiPriority w:val="99"/>
    <w:semiHidden/>
    <w:rsid w:val="00E139EA"/>
    <w:rPr>
      <w:sz w:val="20"/>
      <w:szCs w:val="20"/>
    </w:rPr>
  </w:style>
  <w:style w:type="paragraph" w:customStyle="1" w:styleId="annotationsubjectPHPDOCX6">
    <w:name w:val="annotation subject PHPDOCX"/>
    <w:basedOn w:val="annotationtextPHPDOCX6"/>
    <w:next w:val="annotationtextPHPDOCX6"/>
    <w:uiPriority w:val="99"/>
    <w:semiHidden/>
    <w:unhideWhenUsed/>
    <w:rsid w:val="00E139EA"/>
    <w:rPr>
      <w:b/>
      <w:bCs/>
    </w:rPr>
  </w:style>
  <w:style w:type="character" w:customStyle="1" w:styleId="CommentSubjectCharPHPDOCX7">
    <w:name w:val="Comment Subject Char PHPDOCX"/>
    <w:basedOn w:val="CommentTextCharPHPDOCX7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6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7">
    <w:name w:val="Balloon Text Char PHPDOCX"/>
    <w:basedOn w:val="DefaultParagraphFontPHPDOCX6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6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7">
    <w:name w:val="footnote Text Car PHPDOCX"/>
    <w:basedOn w:val="DefaultParagraphFontPHPDOCX6"/>
    <w:uiPriority w:val="99"/>
    <w:semiHidden/>
    <w:rsid w:val="006E0FDA"/>
    <w:rPr>
      <w:sz w:val="20"/>
      <w:szCs w:val="20"/>
    </w:rPr>
  </w:style>
  <w:style w:type="character" w:customStyle="1" w:styleId="footnoteReferencePHPDOCX6">
    <w:name w:val="footnote Reference PHPDOCX"/>
    <w:basedOn w:val="DefaultParagraphFontPHPDOCX6"/>
    <w:uiPriority w:val="99"/>
    <w:semiHidden/>
    <w:unhideWhenUsed/>
    <w:rsid w:val="006E0FDA"/>
    <w:rPr>
      <w:vertAlign w:val="superscript"/>
    </w:rPr>
  </w:style>
  <w:style w:type="paragraph" w:customStyle="1" w:styleId="endnoteTextPHPDOCX6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7">
    <w:name w:val="endnote Text Car PHPDOCX"/>
    <w:basedOn w:val="DefaultParagraphFontPHPDOCX6"/>
    <w:uiPriority w:val="99"/>
    <w:semiHidden/>
    <w:rsid w:val="006E0FDA"/>
    <w:rPr>
      <w:sz w:val="20"/>
      <w:szCs w:val="20"/>
    </w:rPr>
  </w:style>
  <w:style w:type="character" w:customStyle="1" w:styleId="endnoteReferencePHPDOCX6">
    <w:name w:val="endnote Reference PHPDOCX"/>
    <w:basedOn w:val="DefaultParagraphFontPHPDOCX6"/>
    <w:uiPriority w:val="99"/>
    <w:semiHidden/>
    <w:unhideWhenUsed/>
    <w:rsid w:val="006E0FDA"/>
    <w:rPr>
      <w:vertAlign w:val="superscript"/>
    </w:rPr>
  </w:style>
  <w:style w:type="character" w:customStyle="1" w:styleId="DefaultParagraphFontPHPDOCX7">
    <w:name w:val="Default Paragraph Font PHPDOCX"/>
    <w:uiPriority w:val="1"/>
    <w:semiHidden/>
    <w:unhideWhenUsed/>
  </w:style>
  <w:style w:type="paragraph" w:customStyle="1" w:styleId="ListParagraphPHPDOCX7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7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8">
    <w:name w:val="Title Car PHPDOCX"/>
    <w:basedOn w:val="DefaultParagraphFontPHPDOCX7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7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8">
    <w:name w:val="Subtitle Car PHPDOCX"/>
    <w:basedOn w:val="DefaultParagraphFontPHPDOCX7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7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7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7">
    <w:name w:val="annotation reference PHPDOCX"/>
    <w:basedOn w:val="DefaultParagraphFontPHPDOCX7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7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8">
    <w:name w:val="Comment Text Char PHPDOCX"/>
    <w:basedOn w:val="DefaultParagraphFontPHPDOCX7"/>
    <w:uiPriority w:val="99"/>
    <w:semiHidden/>
    <w:rsid w:val="00E139EA"/>
    <w:rPr>
      <w:sz w:val="20"/>
      <w:szCs w:val="20"/>
    </w:rPr>
  </w:style>
  <w:style w:type="paragraph" w:customStyle="1" w:styleId="annotationsubjectPHPDOCX7">
    <w:name w:val="annotation subject PHPDOCX"/>
    <w:basedOn w:val="annotationtextPHPDOCX7"/>
    <w:next w:val="annotationtextPHPDOCX7"/>
    <w:uiPriority w:val="99"/>
    <w:semiHidden/>
    <w:unhideWhenUsed/>
    <w:rsid w:val="00E139EA"/>
    <w:rPr>
      <w:b/>
      <w:bCs/>
    </w:rPr>
  </w:style>
  <w:style w:type="character" w:customStyle="1" w:styleId="CommentSubjectCharPHPDOCX8">
    <w:name w:val="Comment Subject Char PHPDOCX"/>
    <w:basedOn w:val="CommentTextCharPHPDOCX8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7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8">
    <w:name w:val="Balloon Text Char PHPDOCX"/>
    <w:basedOn w:val="DefaultParagraphFontPHPDOCX7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7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8">
    <w:name w:val="footnote Text Car PHPDOCX"/>
    <w:basedOn w:val="DefaultParagraphFontPHPDOCX7"/>
    <w:uiPriority w:val="99"/>
    <w:semiHidden/>
    <w:rsid w:val="006E0FDA"/>
    <w:rPr>
      <w:sz w:val="20"/>
      <w:szCs w:val="20"/>
    </w:rPr>
  </w:style>
  <w:style w:type="character" w:customStyle="1" w:styleId="footnoteReferencePHPDOCX7">
    <w:name w:val="footnote Reference PHPDOCX"/>
    <w:basedOn w:val="DefaultParagraphFontPHPDOCX7"/>
    <w:uiPriority w:val="99"/>
    <w:semiHidden/>
    <w:unhideWhenUsed/>
    <w:rsid w:val="006E0FDA"/>
    <w:rPr>
      <w:vertAlign w:val="superscript"/>
    </w:rPr>
  </w:style>
  <w:style w:type="paragraph" w:customStyle="1" w:styleId="endnoteTextPHPDOCX7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8">
    <w:name w:val="endnote Text Car PHPDOCX"/>
    <w:basedOn w:val="DefaultParagraphFontPHPDOCX7"/>
    <w:uiPriority w:val="99"/>
    <w:semiHidden/>
    <w:rsid w:val="006E0FDA"/>
    <w:rPr>
      <w:sz w:val="20"/>
      <w:szCs w:val="20"/>
    </w:rPr>
  </w:style>
  <w:style w:type="character" w:customStyle="1" w:styleId="endnoteReferencePHPDOCX7">
    <w:name w:val="endnote Reference PHPDOCX"/>
    <w:basedOn w:val="DefaultParagraphFontPHPDOCX7"/>
    <w:uiPriority w:val="99"/>
    <w:semiHidden/>
    <w:unhideWhenUsed/>
    <w:rsid w:val="006E0FDA"/>
    <w:rPr>
      <w:vertAlign w:val="superscript"/>
    </w:rPr>
  </w:style>
  <w:style w:type="character" w:customStyle="1" w:styleId="DefaultParagraphFontPHPDOCX8">
    <w:name w:val="Default Paragraph Font PHPDOCX"/>
    <w:uiPriority w:val="1"/>
    <w:semiHidden/>
    <w:unhideWhenUsed/>
  </w:style>
  <w:style w:type="paragraph" w:customStyle="1" w:styleId="ListParagraphPHPDOCX8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8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9">
    <w:name w:val="Title Car PHPDOCX"/>
    <w:basedOn w:val="DefaultParagraphFontPHPDOCX8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8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9">
    <w:name w:val="Subtitle Car PHPDOCX"/>
    <w:basedOn w:val="DefaultParagraphFontPHPDOCX8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8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8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8">
    <w:name w:val="annotation reference PHPDOCX"/>
    <w:basedOn w:val="DefaultParagraphFontPHPDOCX8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8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9">
    <w:name w:val="Comment Text Char PHPDOCX"/>
    <w:basedOn w:val="DefaultParagraphFontPHPDOCX8"/>
    <w:uiPriority w:val="99"/>
    <w:semiHidden/>
    <w:rsid w:val="00E139EA"/>
    <w:rPr>
      <w:sz w:val="20"/>
      <w:szCs w:val="20"/>
    </w:rPr>
  </w:style>
  <w:style w:type="paragraph" w:customStyle="1" w:styleId="annotationsubjectPHPDOCX8">
    <w:name w:val="annotation subject PHPDOCX"/>
    <w:basedOn w:val="annotationtextPHPDOCX8"/>
    <w:next w:val="annotationtextPHPDOCX8"/>
    <w:uiPriority w:val="99"/>
    <w:semiHidden/>
    <w:unhideWhenUsed/>
    <w:rsid w:val="00E139EA"/>
    <w:rPr>
      <w:b/>
      <w:bCs/>
    </w:rPr>
  </w:style>
  <w:style w:type="character" w:customStyle="1" w:styleId="CommentSubjectCharPHPDOCX9">
    <w:name w:val="Comment Subject Char PHPDOCX"/>
    <w:basedOn w:val="CommentTextCharPHPDOCX9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8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9">
    <w:name w:val="Balloon Text Char PHPDOCX"/>
    <w:basedOn w:val="DefaultParagraphFontPHPDOCX8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8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9">
    <w:name w:val="footnote Text Car PHPDOCX"/>
    <w:basedOn w:val="DefaultParagraphFontPHPDOCX8"/>
    <w:uiPriority w:val="99"/>
    <w:semiHidden/>
    <w:rsid w:val="006E0FDA"/>
    <w:rPr>
      <w:sz w:val="20"/>
      <w:szCs w:val="20"/>
    </w:rPr>
  </w:style>
  <w:style w:type="character" w:customStyle="1" w:styleId="footnoteReferencePHPDOCX8">
    <w:name w:val="footnote Reference PHPDOCX"/>
    <w:basedOn w:val="DefaultParagraphFontPHPDOCX8"/>
    <w:uiPriority w:val="99"/>
    <w:semiHidden/>
    <w:unhideWhenUsed/>
    <w:rsid w:val="006E0FDA"/>
    <w:rPr>
      <w:vertAlign w:val="superscript"/>
    </w:rPr>
  </w:style>
  <w:style w:type="paragraph" w:customStyle="1" w:styleId="endnoteTextPHPDOCX8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9">
    <w:name w:val="endnote Text Car PHPDOCX"/>
    <w:basedOn w:val="DefaultParagraphFontPHPDOCX8"/>
    <w:uiPriority w:val="99"/>
    <w:semiHidden/>
    <w:rsid w:val="006E0FDA"/>
    <w:rPr>
      <w:sz w:val="20"/>
      <w:szCs w:val="20"/>
    </w:rPr>
  </w:style>
  <w:style w:type="character" w:customStyle="1" w:styleId="endnoteReferencePHPDOCX8">
    <w:name w:val="endnote Reference PHPDOCX"/>
    <w:basedOn w:val="DefaultParagraphFontPHPDOCX8"/>
    <w:uiPriority w:val="99"/>
    <w:semiHidden/>
    <w:unhideWhenUsed/>
    <w:rsid w:val="006E0FDA"/>
    <w:rPr>
      <w:vertAlign w:val="superscript"/>
    </w:rPr>
  </w:style>
  <w:style w:type="character" w:customStyle="1" w:styleId="DefaultParagraphFontPHPDOCX9">
    <w:name w:val="Default Paragraph Font PHPDOCX"/>
    <w:uiPriority w:val="1"/>
    <w:semiHidden/>
    <w:unhideWhenUsed/>
  </w:style>
  <w:style w:type="paragraph" w:customStyle="1" w:styleId="ListParagraphPHPDOCX9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9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a">
    <w:name w:val="Title Car PHPDOCX"/>
    <w:basedOn w:val="DefaultParagraphFontPHPDOCX9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9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a">
    <w:name w:val="Subtitle Car PHPDOCX"/>
    <w:basedOn w:val="DefaultParagraphFontPHPDOCX9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9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9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9">
    <w:name w:val="annotation reference PHPDOCX"/>
    <w:basedOn w:val="DefaultParagraphFontPHPDOCX9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9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a">
    <w:name w:val="Comment Text Char PHPDOCX"/>
    <w:basedOn w:val="DefaultParagraphFontPHPDOCX9"/>
    <w:uiPriority w:val="99"/>
    <w:semiHidden/>
    <w:rsid w:val="00E139EA"/>
    <w:rPr>
      <w:sz w:val="20"/>
      <w:szCs w:val="20"/>
    </w:rPr>
  </w:style>
  <w:style w:type="paragraph" w:customStyle="1" w:styleId="annotationsubjectPHPDOCX9">
    <w:name w:val="annotation subject PHPDOCX"/>
    <w:basedOn w:val="annotationtextPHPDOCX9"/>
    <w:next w:val="annotationtextPHPDOCX9"/>
    <w:uiPriority w:val="99"/>
    <w:semiHidden/>
    <w:unhideWhenUsed/>
    <w:rsid w:val="00E139EA"/>
    <w:rPr>
      <w:b/>
      <w:bCs/>
    </w:rPr>
  </w:style>
  <w:style w:type="character" w:customStyle="1" w:styleId="CommentSubjectCharPHPDOCXa">
    <w:name w:val="Comment Subject Char PHPDOCX"/>
    <w:basedOn w:val="CommentTextCharPHPDOCXa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9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a">
    <w:name w:val="Balloon Text Char PHPDOCX"/>
    <w:basedOn w:val="DefaultParagraphFontPHPDOCX9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9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a">
    <w:name w:val="footnote Text Car PHPDOCX"/>
    <w:basedOn w:val="DefaultParagraphFontPHPDOCX9"/>
    <w:uiPriority w:val="99"/>
    <w:semiHidden/>
    <w:rsid w:val="006E0FDA"/>
    <w:rPr>
      <w:sz w:val="20"/>
      <w:szCs w:val="20"/>
    </w:rPr>
  </w:style>
  <w:style w:type="character" w:customStyle="1" w:styleId="footnoteReferencePHPDOCX9">
    <w:name w:val="footnote Reference PHPDOCX"/>
    <w:basedOn w:val="DefaultParagraphFontPHPDOCX9"/>
    <w:uiPriority w:val="99"/>
    <w:semiHidden/>
    <w:unhideWhenUsed/>
    <w:rsid w:val="006E0FDA"/>
    <w:rPr>
      <w:vertAlign w:val="superscript"/>
    </w:rPr>
  </w:style>
  <w:style w:type="paragraph" w:customStyle="1" w:styleId="endnoteTextPHPDOCX9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a">
    <w:name w:val="endnote Text Car PHPDOCX"/>
    <w:basedOn w:val="DefaultParagraphFontPHPDOCX9"/>
    <w:uiPriority w:val="99"/>
    <w:semiHidden/>
    <w:rsid w:val="006E0FDA"/>
    <w:rPr>
      <w:sz w:val="20"/>
      <w:szCs w:val="20"/>
    </w:rPr>
  </w:style>
  <w:style w:type="character" w:customStyle="1" w:styleId="endnoteReferencePHPDOCX9">
    <w:name w:val="endnote Reference PHPDOCX"/>
    <w:basedOn w:val="DefaultParagraphFontPHPDOCX9"/>
    <w:uiPriority w:val="99"/>
    <w:semiHidden/>
    <w:unhideWhenUsed/>
    <w:rsid w:val="006E0FDA"/>
    <w:rPr>
      <w:vertAlign w:val="superscript"/>
    </w:rPr>
  </w:style>
  <w:style w:type="character" w:customStyle="1" w:styleId="DefaultParagraphFontPHPDOCXa">
    <w:name w:val="Default Paragraph Font PHPDOCX"/>
    <w:uiPriority w:val="1"/>
    <w:semiHidden/>
    <w:unhideWhenUsed/>
  </w:style>
  <w:style w:type="paragraph" w:customStyle="1" w:styleId="ListParagraphPHPDOCXa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a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b">
    <w:name w:val="Title Car PHPDOCX"/>
    <w:basedOn w:val="DefaultParagraphFontPHPDOCXa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a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b">
    <w:name w:val="Subtitle Car PHPDOCX"/>
    <w:basedOn w:val="DefaultParagraphFontPHPDOCXa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a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a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a">
    <w:name w:val="annotation reference PHPDOCX"/>
    <w:basedOn w:val="DefaultParagraphFontPHPDOCXa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a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b">
    <w:name w:val="Comment Text Char PHPDOCX"/>
    <w:basedOn w:val="DefaultParagraphFontPHPDOCXa"/>
    <w:uiPriority w:val="99"/>
    <w:semiHidden/>
    <w:rsid w:val="00E139EA"/>
    <w:rPr>
      <w:sz w:val="20"/>
      <w:szCs w:val="20"/>
    </w:rPr>
  </w:style>
  <w:style w:type="paragraph" w:customStyle="1" w:styleId="annotationsubjectPHPDOCXa">
    <w:name w:val="annotation subject PHPDOCX"/>
    <w:basedOn w:val="annotationtextPHPDOCXa"/>
    <w:next w:val="annotationtextPHPDOCXa"/>
    <w:uiPriority w:val="99"/>
    <w:semiHidden/>
    <w:unhideWhenUsed/>
    <w:rsid w:val="00E139EA"/>
    <w:rPr>
      <w:b/>
      <w:bCs/>
    </w:rPr>
  </w:style>
  <w:style w:type="character" w:customStyle="1" w:styleId="CommentSubjectCharPHPDOCXb">
    <w:name w:val="Comment Subject Char PHPDOCX"/>
    <w:basedOn w:val="CommentTextCharPHPDOCXb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a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b">
    <w:name w:val="Balloon Text Char PHPDOCX"/>
    <w:basedOn w:val="DefaultParagraphFontPHPDOCXa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a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b">
    <w:name w:val="footnote Text Car PHPDOCX"/>
    <w:basedOn w:val="DefaultParagraphFontPHPDOCXa"/>
    <w:uiPriority w:val="99"/>
    <w:semiHidden/>
    <w:rsid w:val="006E0FDA"/>
    <w:rPr>
      <w:sz w:val="20"/>
      <w:szCs w:val="20"/>
    </w:rPr>
  </w:style>
  <w:style w:type="character" w:customStyle="1" w:styleId="footnoteReferencePHPDOCXa">
    <w:name w:val="footnote Reference PHPDOCX"/>
    <w:basedOn w:val="DefaultParagraphFontPHPDOCXa"/>
    <w:uiPriority w:val="99"/>
    <w:semiHidden/>
    <w:unhideWhenUsed/>
    <w:rsid w:val="006E0FDA"/>
    <w:rPr>
      <w:vertAlign w:val="superscript"/>
    </w:rPr>
  </w:style>
  <w:style w:type="paragraph" w:customStyle="1" w:styleId="endnoteTextPHPDOCXa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b">
    <w:name w:val="endnote Text Car PHPDOCX"/>
    <w:basedOn w:val="DefaultParagraphFontPHPDOCXa"/>
    <w:uiPriority w:val="99"/>
    <w:semiHidden/>
    <w:rsid w:val="006E0FDA"/>
    <w:rPr>
      <w:sz w:val="20"/>
      <w:szCs w:val="20"/>
    </w:rPr>
  </w:style>
  <w:style w:type="character" w:customStyle="1" w:styleId="endnoteReferencePHPDOCXa">
    <w:name w:val="endnote Reference PHPDOCX"/>
    <w:basedOn w:val="DefaultParagraphFontPHPDOCXa"/>
    <w:uiPriority w:val="99"/>
    <w:semiHidden/>
    <w:unhideWhenUsed/>
    <w:rsid w:val="006E0FDA"/>
    <w:rPr>
      <w:vertAlign w:val="superscript"/>
    </w:rPr>
  </w:style>
  <w:style w:type="character" w:customStyle="1" w:styleId="DefaultParagraphFontPHPDOCXb">
    <w:name w:val="Default Paragraph Font PHPDOCX"/>
    <w:uiPriority w:val="1"/>
    <w:semiHidden/>
    <w:unhideWhenUsed/>
  </w:style>
  <w:style w:type="paragraph" w:customStyle="1" w:styleId="ListParagraphPHPDOCXb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b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c">
    <w:name w:val="Title Car PHPDOCX"/>
    <w:basedOn w:val="DefaultParagraphFontPHPDOCXb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b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c">
    <w:name w:val="Subtitle Car PHPDOCX"/>
    <w:basedOn w:val="DefaultParagraphFontPHPDOCXb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b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b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b">
    <w:name w:val="annotation reference PHPDOCX"/>
    <w:basedOn w:val="DefaultParagraphFontPHPDOCXb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b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c">
    <w:name w:val="Comment Text Char PHPDOCX"/>
    <w:basedOn w:val="DefaultParagraphFontPHPDOCXb"/>
    <w:uiPriority w:val="99"/>
    <w:semiHidden/>
    <w:rsid w:val="00E139EA"/>
    <w:rPr>
      <w:sz w:val="20"/>
      <w:szCs w:val="20"/>
    </w:rPr>
  </w:style>
  <w:style w:type="paragraph" w:customStyle="1" w:styleId="annotationsubjectPHPDOCXb">
    <w:name w:val="annotation subject PHPDOCX"/>
    <w:basedOn w:val="annotationtextPHPDOCXb"/>
    <w:next w:val="annotationtextPHPDOCXb"/>
    <w:uiPriority w:val="99"/>
    <w:semiHidden/>
    <w:unhideWhenUsed/>
    <w:rsid w:val="00E139EA"/>
    <w:rPr>
      <w:b/>
      <w:bCs/>
    </w:rPr>
  </w:style>
  <w:style w:type="character" w:customStyle="1" w:styleId="CommentSubjectCharPHPDOCXc">
    <w:name w:val="Comment Subject Char PHPDOCX"/>
    <w:basedOn w:val="CommentTextCharPHPDOCXc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b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c">
    <w:name w:val="Balloon Text Char PHPDOCX"/>
    <w:basedOn w:val="DefaultParagraphFontPHPDOCXb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b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c">
    <w:name w:val="footnote Text Car PHPDOCX"/>
    <w:basedOn w:val="DefaultParagraphFontPHPDOCXb"/>
    <w:uiPriority w:val="99"/>
    <w:semiHidden/>
    <w:rsid w:val="006E0FDA"/>
    <w:rPr>
      <w:sz w:val="20"/>
      <w:szCs w:val="20"/>
    </w:rPr>
  </w:style>
  <w:style w:type="character" w:customStyle="1" w:styleId="footnoteReferencePHPDOCXb">
    <w:name w:val="footnote Reference PHPDOCX"/>
    <w:basedOn w:val="DefaultParagraphFontPHPDOCXb"/>
    <w:uiPriority w:val="99"/>
    <w:semiHidden/>
    <w:unhideWhenUsed/>
    <w:rsid w:val="006E0FDA"/>
    <w:rPr>
      <w:vertAlign w:val="superscript"/>
    </w:rPr>
  </w:style>
  <w:style w:type="paragraph" w:customStyle="1" w:styleId="endnoteTextPHPDOCXb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c">
    <w:name w:val="endnote Text Car PHPDOCX"/>
    <w:basedOn w:val="DefaultParagraphFontPHPDOCXb"/>
    <w:uiPriority w:val="99"/>
    <w:semiHidden/>
    <w:rsid w:val="006E0FDA"/>
    <w:rPr>
      <w:sz w:val="20"/>
      <w:szCs w:val="20"/>
    </w:rPr>
  </w:style>
  <w:style w:type="character" w:customStyle="1" w:styleId="endnoteReferencePHPDOCXb">
    <w:name w:val="endnote Reference PHPDOCX"/>
    <w:basedOn w:val="DefaultParagraphFontPHPDOCXb"/>
    <w:uiPriority w:val="99"/>
    <w:semiHidden/>
    <w:unhideWhenUsed/>
    <w:rsid w:val="006E0FDA"/>
    <w:rPr>
      <w:vertAlign w:val="superscript"/>
    </w:rPr>
  </w:style>
  <w:style w:type="character" w:customStyle="1" w:styleId="DefaultParagraphFontPHPDOCXc">
    <w:name w:val="Default Paragraph Font PHPDOCX"/>
    <w:uiPriority w:val="1"/>
    <w:semiHidden/>
    <w:unhideWhenUsed/>
  </w:style>
  <w:style w:type="paragraph" w:customStyle="1" w:styleId="ListParagraphPHPDOCXc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c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d">
    <w:name w:val="Title Car PHPDOCX"/>
    <w:basedOn w:val="DefaultParagraphFontPHPDOCXc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c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d">
    <w:name w:val="Subtitle Car PHPDOCX"/>
    <w:basedOn w:val="DefaultParagraphFontPHPDOCXc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c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c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c">
    <w:name w:val="annotation reference PHPDOCX"/>
    <w:basedOn w:val="DefaultParagraphFontPHPDOCXc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c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d">
    <w:name w:val="Comment Text Char PHPDOCX"/>
    <w:basedOn w:val="DefaultParagraphFontPHPDOCXc"/>
    <w:uiPriority w:val="99"/>
    <w:semiHidden/>
    <w:rsid w:val="00E139EA"/>
    <w:rPr>
      <w:sz w:val="20"/>
      <w:szCs w:val="20"/>
    </w:rPr>
  </w:style>
  <w:style w:type="paragraph" w:customStyle="1" w:styleId="annotationsubjectPHPDOCXc">
    <w:name w:val="annotation subject PHPDOCX"/>
    <w:basedOn w:val="annotationtextPHPDOCXc"/>
    <w:next w:val="annotationtextPHPDOCXc"/>
    <w:uiPriority w:val="99"/>
    <w:semiHidden/>
    <w:unhideWhenUsed/>
    <w:rsid w:val="00E139EA"/>
    <w:rPr>
      <w:b/>
      <w:bCs/>
    </w:rPr>
  </w:style>
  <w:style w:type="character" w:customStyle="1" w:styleId="CommentSubjectCharPHPDOCXd">
    <w:name w:val="Comment Subject Char PHPDOCX"/>
    <w:basedOn w:val="CommentTextCharPHPDOCXd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c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d">
    <w:name w:val="Balloon Text Char PHPDOCX"/>
    <w:basedOn w:val="DefaultParagraphFontPHPDOCXc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c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d">
    <w:name w:val="footnote Text Car PHPDOCX"/>
    <w:basedOn w:val="DefaultParagraphFontPHPDOCXc"/>
    <w:uiPriority w:val="99"/>
    <w:semiHidden/>
    <w:rsid w:val="006E0FDA"/>
    <w:rPr>
      <w:sz w:val="20"/>
      <w:szCs w:val="20"/>
    </w:rPr>
  </w:style>
  <w:style w:type="character" w:customStyle="1" w:styleId="footnoteReferencePHPDOCXc">
    <w:name w:val="footnote Reference PHPDOCX"/>
    <w:basedOn w:val="DefaultParagraphFontPHPDOCXc"/>
    <w:uiPriority w:val="99"/>
    <w:semiHidden/>
    <w:unhideWhenUsed/>
    <w:rsid w:val="006E0FDA"/>
    <w:rPr>
      <w:vertAlign w:val="superscript"/>
    </w:rPr>
  </w:style>
  <w:style w:type="paragraph" w:customStyle="1" w:styleId="endnoteTextPHPDOCXc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d">
    <w:name w:val="endnote Text Car PHPDOCX"/>
    <w:basedOn w:val="DefaultParagraphFontPHPDOCXc"/>
    <w:uiPriority w:val="99"/>
    <w:semiHidden/>
    <w:rsid w:val="006E0FDA"/>
    <w:rPr>
      <w:sz w:val="20"/>
      <w:szCs w:val="20"/>
    </w:rPr>
  </w:style>
  <w:style w:type="character" w:customStyle="1" w:styleId="endnoteReferencePHPDOCXc">
    <w:name w:val="endnote Reference PHPDOCX"/>
    <w:basedOn w:val="DefaultParagraphFontPHPDOCXc"/>
    <w:uiPriority w:val="99"/>
    <w:semiHidden/>
    <w:unhideWhenUsed/>
    <w:rsid w:val="006E0FDA"/>
    <w:rPr>
      <w:vertAlign w:val="superscript"/>
    </w:rPr>
  </w:style>
  <w:style w:type="character" w:customStyle="1" w:styleId="DefaultParagraphFontPHPDOCXd">
    <w:name w:val="Default Paragraph Font PHPDOCX"/>
    <w:uiPriority w:val="1"/>
    <w:semiHidden/>
    <w:unhideWhenUsed/>
  </w:style>
  <w:style w:type="paragraph" w:customStyle="1" w:styleId="ListParagraphPHPDOCXd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d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e">
    <w:name w:val="Title Car PHPDOCX"/>
    <w:basedOn w:val="DefaultParagraphFontPHPDOCXd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d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e">
    <w:name w:val="Subtitle Car PHPDOCX"/>
    <w:basedOn w:val="DefaultParagraphFontPHPDOCXd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d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d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d">
    <w:name w:val="annotation reference PHPDOCX"/>
    <w:basedOn w:val="DefaultParagraphFontPHPDOCXd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d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e">
    <w:name w:val="Comment Text Char PHPDOCX"/>
    <w:basedOn w:val="DefaultParagraphFontPHPDOCXd"/>
    <w:uiPriority w:val="99"/>
    <w:semiHidden/>
    <w:rsid w:val="00E139EA"/>
    <w:rPr>
      <w:sz w:val="20"/>
      <w:szCs w:val="20"/>
    </w:rPr>
  </w:style>
  <w:style w:type="paragraph" w:customStyle="1" w:styleId="annotationsubjectPHPDOCXd">
    <w:name w:val="annotation subject PHPDOCX"/>
    <w:basedOn w:val="annotationtextPHPDOCXd"/>
    <w:next w:val="annotationtextPHPDOCXd"/>
    <w:uiPriority w:val="99"/>
    <w:semiHidden/>
    <w:unhideWhenUsed/>
    <w:rsid w:val="00E139EA"/>
    <w:rPr>
      <w:b/>
      <w:bCs/>
    </w:rPr>
  </w:style>
  <w:style w:type="character" w:customStyle="1" w:styleId="CommentSubjectCharPHPDOCXe">
    <w:name w:val="Comment Subject Char PHPDOCX"/>
    <w:basedOn w:val="CommentTextCharPHPDOCXe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d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e">
    <w:name w:val="Balloon Text Char PHPDOCX"/>
    <w:basedOn w:val="DefaultParagraphFontPHPDOCXd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d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e">
    <w:name w:val="footnote Text Car PHPDOCX"/>
    <w:basedOn w:val="DefaultParagraphFontPHPDOCXd"/>
    <w:uiPriority w:val="99"/>
    <w:semiHidden/>
    <w:rsid w:val="006E0FDA"/>
    <w:rPr>
      <w:sz w:val="20"/>
      <w:szCs w:val="20"/>
    </w:rPr>
  </w:style>
  <w:style w:type="character" w:customStyle="1" w:styleId="footnoteReferencePHPDOCXd">
    <w:name w:val="footnote Reference PHPDOCX"/>
    <w:basedOn w:val="DefaultParagraphFontPHPDOCXd"/>
    <w:uiPriority w:val="99"/>
    <w:semiHidden/>
    <w:unhideWhenUsed/>
    <w:rsid w:val="006E0FDA"/>
    <w:rPr>
      <w:vertAlign w:val="superscript"/>
    </w:rPr>
  </w:style>
  <w:style w:type="paragraph" w:customStyle="1" w:styleId="endnoteTextPHPDOCXd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e">
    <w:name w:val="endnote Text Car PHPDOCX"/>
    <w:basedOn w:val="DefaultParagraphFontPHPDOCXd"/>
    <w:uiPriority w:val="99"/>
    <w:semiHidden/>
    <w:rsid w:val="006E0FDA"/>
    <w:rPr>
      <w:sz w:val="20"/>
      <w:szCs w:val="20"/>
    </w:rPr>
  </w:style>
  <w:style w:type="character" w:customStyle="1" w:styleId="endnoteReferencePHPDOCXd">
    <w:name w:val="endnote Reference PHPDOCX"/>
    <w:basedOn w:val="DefaultParagraphFontPHPDOCXd"/>
    <w:uiPriority w:val="99"/>
    <w:semiHidden/>
    <w:unhideWhenUsed/>
    <w:rsid w:val="006E0FDA"/>
    <w:rPr>
      <w:vertAlign w:val="superscript"/>
    </w:rPr>
  </w:style>
  <w:style w:type="character" w:customStyle="1" w:styleId="DefaultParagraphFontPHPDOCXe">
    <w:name w:val="Default Paragraph Font PHPDOCX"/>
    <w:uiPriority w:val="1"/>
    <w:semiHidden/>
    <w:unhideWhenUsed/>
  </w:style>
  <w:style w:type="paragraph" w:customStyle="1" w:styleId="ListParagraphPHPDOCXe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e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f">
    <w:name w:val="Title Car PHPDOCX"/>
    <w:basedOn w:val="DefaultParagraphFontPHPDOCXe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e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f">
    <w:name w:val="Subtitle Car PHPDOCX"/>
    <w:basedOn w:val="DefaultParagraphFontPHPDOCXe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e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e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e">
    <w:name w:val="annotation reference PHPDOCX"/>
    <w:basedOn w:val="DefaultParagraphFontPHPDOCXe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e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f">
    <w:name w:val="Comment Text Char PHPDOCX"/>
    <w:basedOn w:val="DefaultParagraphFontPHPDOCXe"/>
    <w:uiPriority w:val="99"/>
    <w:semiHidden/>
    <w:rsid w:val="00E139EA"/>
    <w:rPr>
      <w:sz w:val="20"/>
      <w:szCs w:val="20"/>
    </w:rPr>
  </w:style>
  <w:style w:type="paragraph" w:customStyle="1" w:styleId="annotationsubjectPHPDOCXe">
    <w:name w:val="annotation subject PHPDOCX"/>
    <w:basedOn w:val="annotationtextPHPDOCXe"/>
    <w:next w:val="annotationtextPHPDOCXe"/>
    <w:uiPriority w:val="99"/>
    <w:semiHidden/>
    <w:unhideWhenUsed/>
    <w:rsid w:val="00E139EA"/>
    <w:rPr>
      <w:b/>
      <w:bCs/>
    </w:rPr>
  </w:style>
  <w:style w:type="character" w:customStyle="1" w:styleId="CommentSubjectCharPHPDOCXf">
    <w:name w:val="Comment Subject Char PHPDOCX"/>
    <w:basedOn w:val="CommentTextCharPHPDOCXf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e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f">
    <w:name w:val="Balloon Text Char PHPDOCX"/>
    <w:basedOn w:val="DefaultParagraphFontPHPDOCXe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e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f">
    <w:name w:val="footnote Text Car PHPDOCX"/>
    <w:basedOn w:val="DefaultParagraphFontPHPDOCXe"/>
    <w:uiPriority w:val="99"/>
    <w:semiHidden/>
    <w:rsid w:val="006E0FDA"/>
    <w:rPr>
      <w:sz w:val="20"/>
      <w:szCs w:val="20"/>
    </w:rPr>
  </w:style>
  <w:style w:type="character" w:customStyle="1" w:styleId="footnoteReferencePHPDOCXe">
    <w:name w:val="footnote Reference PHPDOCX"/>
    <w:basedOn w:val="DefaultParagraphFontPHPDOCXe"/>
    <w:uiPriority w:val="99"/>
    <w:semiHidden/>
    <w:unhideWhenUsed/>
    <w:rsid w:val="006E0FDA"/>
    <w:rPr>
      <w:vertAlign w:val="superscript"/>
    </w:rPr>
  </w:style>
  <w:style w:type="paragraph" w:customStyle="1" w:styleId="endnoteTextPHPDOCXe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f">
    <w:name w:val="endnote Text Car PHPDOCX"/>
    <w:basedOn w:val="DefaultParagraphFontPHPDOCXe"/>
    <w:uiPriority w:val="99"/>
    <w:semiHidden/>
    <w:rsid w:val="006E0FDA"/>
    <w:rPr>
      <w:sz w:val="20"/>
      <w:szCs w:val="20"/>
    </w:rPr>
  </w:style>
  <w:style w:type="character" w:customStyle="1" w:styleId="endnoteReferencePHPDOCXe">
    <w:name w:val="endnote Reference PHPDOCX"/>
    <w:basedOn w:val="DefaultParagraphFontPHPDOCXe"/>
    <w:uiPriority w:val="99"/>
    <w:semiHidden/>
    <w:unhideWhenUsed/>
    <w:rsid w:val="006E0FDA"/>
    <w:rPr>
      <w:vertAlign w:val="superscript"/>
    </w:rPr>
  </w:style>
  <w:style w:type="character" w:customStyle="1" w:styleId="DefaultParagraphFontPHPDOCXf">
    <w:name w:val="Default Paragraph Font PHPDOCX"/>
    <w:uiPriority w:val="1"/>
    <w:semiHidden/>
    <w:unhideWhenUsed/>
  </w:style>
  <w:style w:type="paragraph" w:customStyle="1" w:styleId="ListParagraphPHPDOCXf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f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f0">
    <w:name w:val="Title Car PHPDOCX"/>
    <w:basedOn w:val="DefaultParagraphFontPHPDOCXf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f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f0">
    <w:name w:val="Subtitle Car PHPDOCX"/>
    <w:basedOn w:val="DefaultParagraphFontPHPDOCXf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f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f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f">
    <w:name w:val="annotation reference PHPDOCX"/>
    <w:basedOn w:val="DefaultParagraphFontPHPDOCXf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f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f0">
    <w:name w:val="Comment Text Char PHPDOCX"/>
    <w:basedOn w:val="DefaultParagraphFontPHPDOCXf"/>
    <w:uiPriority w:val="99"/>
    <w:semiHidden/>
    <w:rsid w:val="00E139EA"/>
    <w:rPr>
      <w:sz w:val="20"/>
      <w:szCs w:val="20"/>
    </w:rPr>
  </w:style>
  <w:style w:type="paragraph" w:customStyle="1" w:styleId="annotationsubjectPHPDOCXf">
    <w:name w:val="annotation subject PHPDOCX"/>
    <w:basedOn w:val="annotationtextPHPDOCXf"/>
    <w:next w:val="annotationtextPHPDOCXf"/>
    <w:uiPriority w:val="99"/>
    <w:semiHidden/>
    <w:unhideWhenUsed/>
    <w:rsid w:val="00E139EA"/>
    <w:rPr>
      <w:b/>
      <w:bCs/>
    </w:rPr>
  </w:style>
  <w:style w:type="character" w:customStyle="1" w:styleId="CommentSubjectCharPHPDOCXf0">
    <w:name w:val="Comment Subject Char PHPDOCX"/>
    <w:basedOn w:val="CommentTextCharPHPDOCXf0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f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f0">
    <w:name w:val="Balloon Text Char PHPDOCX"/>
    <w:basedOn w:val="DefaultParagraphFontPHPDOCXf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f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f0">
    <w:name w:val="footnote Text Car PHPDOCX"/>
    <w:basedOn w:val="DefaultParagraphFontPHPDOCXf"/>
    <w:uiPriority w:val="99"/>
    <w:semiHidden/>
    <w:rsid w:val="006E0FDA"/>
    <w:rPr>
      <w:sz w:val="20"/>
      <w:szCs w:val="20"/>
    </w:rPr>
  </w:style>
  <w:style w:type="character" w:customStyle="1" w:styleId="footnoteReferencePHPDOCXf">
    <w:name w:val="footnote Reference PHPDOCX"/>
    <w:basedOn w:val="DefaultParagraphFontPHPDOCXf"/>
    <w:uiPriority w:val="99"/>
    <w:semiHidden/>
    <w:unhideWhenUsed/>
    <w:rsid w:val="006E0FDA"/>
    <w:rPr>
      <w:vertAlign w:val="superscript"/>
    </w:rPr>
  </w:style>
  <w:style w:type="paragraph" w:customStyle="1" w:styleId="endnoteTextPHPDOCXf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f0">
    <w:name w:val="endnote Text Car PHPDOCX"/>
    <w:basedOn w:val="DefaultParagraphFontPHPDOCXf"/>
    <w:uiPriority w:val="99"/>
    <w:semiHidden/>
    <w:rsid w:val="006E0FDA"/>
    <w:rPr>
      <w:sz w:val="20"/>
      <w:szCs w:val="20"/>
    </w:rPr>
  </w:style>
  <w:style w:type="character" w:customStyle="1" w:styleId="endnoteReferencePHPDOCXf">
    <w:name w:val="endnote Reference PHPDOCX"/>
    <w:basedOn w:val="DefaultParagraphFontPHPDOCXf"/>
    <w:uiPriority w:val="99"/>
    <w:semiHidden/>
    <w:unhideWhenUsed/>
    <w:rsid w:val="006E0FDA"/>
    <w:rPr>
      <w:vertAlign w:val="superscript"/>
    </w:rPr>
  </w:style>
  <w:style w:type="character" w:customStyle="1" w:styleId="DefaultParagraphFontPHPDOCXf0">
    <w:name w:val="Default Paragraph Font PHPDOCX"/>
    <w:uiPriority w:val="1"/>
    <w:semiHidden/>
    <w:unhideWhenUsed/>
  </w:style>
  <w:style w:type="paragraph" w:customStyle="1" w:styleId="ListParagraphPHPDOCXf0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f0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f1">
    <w:name w:val="Title Car PHPDOCX"/>
    <w:basedOn w:val="DefaultParagraphFontPHPDOCXf0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f0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f1">
    <w:name w:val="Subtitle Car PHPDOCX"/>
    <w:basedOn w:val="DefaultParagraphFontPHPDOCXf0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f0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f0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f0">
    <w:name w:val="annotation reference PHPDOCX"/>
    <w:basedOn w:val="DefaultParagraphFontPHPDOCXf0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f0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f1">
    <w:name w:val="Comment Text Char PHPDOCX"/>
    <w:basedOn w:val="DefaultParagraphFontPHPDOCXf0"/>
    <w:uiPriority w:val="99"/>
    <w:semiHidden/>
    <w:rsid w:val="00E139EA"/>
    <w:rPr>
      <w:sz w:val="20"/>
      <w:szCs w:val="20"/>
    </w:rPr>
  </w:style>
  <w:style w:type="paragraph" w:customStyle="1" w:styleId="annotationsubjectPHPDOCXf0">
    <w:name w:val="annotation subject PHPDOCX"/>
    <w:basedOn w:val="annotationtextPHPDOCXf0"/>
    <w:next w:val="annotationtextPHPDOCXf0"/>
    <w:uiPriority w:val="99"/>
    <w:semiHidden/>
    <w:unhideWhenUsed/>
    <w:rsid w:val="00E139EA"/>
    <w:rPr>
      <w:b/>
      <w:bCs/>
    </w:rPr>
  </w:style>
  <w:style w:type="character" w:customStyle="1" w:styleId="CommentSubjectCharPHPDOCXf1">
    <w:name w:val="Comment Subject Char PHPDOCX"/>
    <w:basedOn w:val="CommentTextCharPHPDOCXf1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f0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f1">
    <w:name w:val="Balloon Text Char PHPDOCX"/>
    <w:basedOn w:val="DefaultParagraphFontPHPDOCXf0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f0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f1">
    <w:name w:val="footnote Text Car PHPDOCX"/>
    <w:basedOn w:val="DefaultParagraphFontPHPDOCXf0"/>
    <w:uiPriority w:val="99"/>
    <w:semiHidden/>
    <w:rsid w:val="006E0FDA"/>
    <w:rPr>
      <w:sz w:val="20"/>
      <w:szCs w:val="20"/>
    </w:rPr>
  </w:style>
  <w:style w:type="character" w:customStyle="1" w:styleId="footnoteReferencePHPDOCXf0">
    <w:name w:val="footnote Reference PHPDOCX"/>
    <w:basedOn w:val="DefaultParagraphFontPHPDOCXf0"/>
    <w:uiPriority w:val="99"/>
    <w:semiHidden/>
    <w:unhideWhenUsed/>
    <w:rsid w:val="006E0FDA"/>
    <w:rPr>
      <w:vertAlign w:val="superscript"/>
    </w:rPr>
  </w:style>
  <w:style w:type="paragraph" w:customStyle="1" w:styleId="endnoteTextPHPDOCXf0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f1">
    <w:name w:val="endnote Text Car PHPDOCX"/>
    <w:basedOn w:val="DefaultParagraphFontPHPDOCXf0"/>
    <w:uiPriority w:val="99"/>
    <w:semiHidden/>
    <w:rsid w:val="006E0FDA"/>
    <w:rPr>
      <w:sz w:val="20"/>
      <w:szCs w:val="20"/>
    </w:rPr>
  </w:style>
  <w:style w:type="character" w:customStyle="1" w:styleId="endnoteReferencePHPDOCXf0">
    <w:name w:val="endnote Reference PHPDOCX"/>
    <w:basedOn w:val="DefaultParagraphFontPHPDOCXf0"/>
    <w:uiPriority w:val="99"/>
    <w:semiHidden/>
    <w:unhideWhenUsed/>
    <w:rsid w:val="006E0FDA"/>
    <w:rPr>
      <w:vertAlign w:val="superscript"/>
    </w:rPr>
  </w:style>
  <w:style w:type="character" w:customStyle="1" w:styleId="DefaultParagraphFontPHPDOCXf1">
    <w:name w:val="Default Paragraph Font PHPDOCX"/>
    <w:uiPriority w:val="1"/>
    <w:semiHidden/>
    <w:unhideWhenUsed/>
  </w:style>
  <w:style w:type="paragraph" w:customStyle="1" w:styleId="ListParagraphPHPDOCXf1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f1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f2">
    <w:name w:val="Title Car PHPDOCX"/>
    <w:basedOn w:val="DefaultParagraphFontPHPDOCXf1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f1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f2">
    <w:name w:val="Subtitle Car PHPDOCX"/>
    <w:basedOn w:val="DefaultParagraphFontPHPDOCXf1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f1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f1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f1">
    <w:name w:val="annotation reference PHPDOCX"/>
    <w:basedOn w:val="DefaultParagraphFontPHPDOCXf1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f1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f2">
    <w:name w:val="Comment Text Char PHPDOCX"/>
    <w:basedOn w:val="DefaultParagraphFontPHPDOCXf1"/>
    <w:uiPriority w:val="99"/>
    <w:semiHidden/>
    <w:rsid w:val="00E139EA"/>
    <w:rPr>
      <w:sz w:val="20"/>
      <w:szCs w:val="20"/>
    </w:rPr>
  </w:style>
  <w:style w:type="paragraph" w:customStyle="1" w:styleId="annotationsubjectPHPDOCXf1">
    <w:name w:val="annotation subject PHPDOCX"/>
    <w:basedOn w:val="annotationtextPHPDOCXf1"/>
    <w:next w:val="annotationtextPHPDOCXf1"/>
    <w:uiPriority w:val="99"/>
    <w:semiHidden/>
    <w:unhideWhenUsed/>
    <w:rsid w:val="00E139EA"/>
    <w:rPr>
      <w:b/>
      <w:bCs/>
    </w:rPr>
  </w:style>
  <w:style w:type="character" w:customStyle="1" w:styleId="CommentSubjectCharPHPDOCXf2">
    <w:name w:val="Comment Subject Char PHPDOCX"/>
    <w:basedOn w:val="CommentTextCharPHPDOCXf2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f1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f2">
    <w:name w:val="Balloon Text Char PHPDOCX"/>
    <w:basedOn w:val="DefaultParagraphFontPHPDOCXf1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f1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f2">
    <w:name w:val="footnote Text Car PHPDOCX"/>
    <w:basedOn w:val="DefaultParagraphFontPHPDOCXf1"/>
    <w:uiPriority w:val="99"/>
    <w:semiHidden/>
    <w:rsid w:val="006E0FDA"/>
    <w:rPr>
      <w:sz w:val="20"/>
      <w:szCs w:val="20"/>
    </w:rPr>
  </w:style>
  <w:style w:type="character" w:customStyle="1" w:styleId="footnoteReferencePHPDOCXf1">
    <w:name w:val="footnote Reference PHPDOCX"/>
    <w:basedOn w:val="DefaultParagraphFontPHPDOCXf1"/>
    <w:uiPriority w:val="99"/>
    <w:semiHidden/>
    <w:unhideWhenUsed/>
    <w:rsid w:val="006E0FDA"/>
    <w:rPr>
      <w:vertAlign w:val="superscript"/>
    </w:rPr>
  </w:style>
  <w:style w:type="paragraph" w:customStyle="1" w:styleId="endnoteTextPHPDOCXf1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f2">
    <w:name w:val="endnote Text Car PHPDOCX"/>
    <w:basedOn w:val="DefaultParagraphFontPHPDOCXf1"/>
    <w:uiPriority w:val="99"/>
    <w:semiHidden/>
    <w:rsid w:val="006E0FDA"/>
    <w:rPr>
      <w:sz w:val="20"/>
      <w:szCs w:val="20"/>
    </w:rPr>
  </w:style>
  <w:style w:type="character" w:customStyle="1" w:styleId="endnoteReferencePHPDOCXf1">
    <w:name w:val="endnote Reference PHPDOCX"/>
    <w:basedOn w:val="DefaultParagraphFontPHPDOCXf1"/>
    <w:uiPriority w:val="99"/>
    <w:semiHidden/>
    <w:unhideWhenUsed/>
    <w:rsid w:val="006E0FDA"/>
    <w:rPr>
      <w:vertAlign w:val="superscript"/>
    </w:rPr>
  </w:style>
  <w:style w:type="character" w:customStyle="1" w:styleId="DefaultParagraphFontPHPDOCXf2">
    <w:name w:val="Default Paragraph Font PHPDOCX"/>
    <w:uiPriority w:val="1"/>
    <w:semiHidden/>
    <w:unhideWhenUsed/>
  </w:style>
  <w:style w:type="paragraph" w:customStyle="1" w:styleId="ListParagraphPHPDOCXf2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f2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f2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f2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f2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f2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f2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f2">
    <w:name w:val="annotation reference PHPDOCX"/>
    <w:basedOn w:val="DefaultParagraphFontPHPDOCXf2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f2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f2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f2">
    <w:name w:val="annotation subject PHPDOCX"/>
    <w:basedOn w:val="annotationtextPHPDOCXf2"/>
    <w:next w:val="annotationtextPHPDOCXf2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f2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f2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f2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f2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f2">
    <w:name w:val="footnote Reference PHPDOCX"/>
    <w:basedOn w:val="DefaultParagraphFontPHPDOCXf2"/>
    <w:uiPriority w:val="99"/>
    <w:semiHidden/>
    <w:unhideWhenUsed/>
    <w:rsid w:val="006E0FDA"/>
    <w:rPr>
      <w:vertAlign w:val="superscript"/>
    </w:rPr>
  </w:style>
  <w:style w:type="paragraph" w:customStyle="1" w:styleId="endnoteTextPHPDOCXf2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f2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f2">
    <w:name w:val="endnote Reference PHPDOCX"/>
    <w:basedOn w:val="DefaultParagraphFontPHPDOCXf2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adeconseils.com" TargetMode="External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4" Type="http://schemas.openxmlformats.org/officeDocument/2006/relationships/hyperlink" Target="mailto:contact@aladeconseil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FB9FD4-2D5B-44F9-8FEB-A7214BC9B9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E21B05-ED63-45B2-AB43-8F3F1A09AF60}"/>
</file>

<file path=customXml/itemProps3.xml><?xml version="1.0" encoding="utf-8"?>
<ds:datastoreItem xmlns:ds="http://schemas.openxmlformats.org/officeDocument/2006/customXml" ds:itemID="{107014BB-0522-45F1-BEB1-C414068BBC61}"/>
</file>

<file path=customXml/itemProps4.xml><?xml version="1.0" encoding="utf-8"?>
<ds:datastoreItem xmlns:ds="http://schemas.openxmlformats.org/officeDocument/2006/customXml" ds:itemID="{18005B69-1C5F-4B34-9774-CE884DA572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</dc:creator>
  <cp:lastModifiedBy>Liassissi MAZOU</cp:lastModifiedBy>
  <cp:revision>21</cp:revision>
  <cp:lastPrinted>2021-02-11T08:17:00Z</cp:lastPrinted>
  <dcterms:created xsi:type="dcterms:W3CDTF">2021-02-11T09:47:00Z</dcterms:created>
  <dcterms:modified xsi:type="dcterms:W3CDTF">2022-08-26T07:45:00Z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