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24815" w14:textId="10240611" w:rsidR="0039491A" w:rsidRDefault="0039491A" w:rsidP="0039491A">
      <w:pPr>
        <w:rPr>
          <w:rFonts w:ascii="ITC Avant Garde Gothic Book" w:hAnsi="ITC Avant Garde Gothic Book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56B6" w14:paraId="2B97E75A" w14:textId="77777777" w:rsidTr="003456B6">
        <w:tc>
          <w:tcPr>
            <w:tcW w:w="10456" w:type="dxa"/>
          </w:tcPr>
          <w:p w14:paraId="545DD85E" w14:textId="36404A3E" w:rsidR="003456B6" w:rsidRPr="003456B6" w:rsidRDefault="003456B6" w:rsidP="003456B6">
            <w:pPr>
              <w:rPr>
                <w:rFonts w:ascii="ITC Avant Garde Gothic Book" w:eastAsia="Calibri" w:hAnsi="ITC Avant Garde Gothic Book" w:cs="Times New Roman"/>
              </w:rPr>
            </w:pPr>
            <w:r>
              <w:rPr>
                <w:rFonts w:ascii="ITC Avant Garde Gothic LT" w:eastAsia="Calibri" w:hAnsi="ITC Avant Garde Gothic LT" w:cs="Times New Roman"/>
              </w:rPr>
              <w:br/>
            </w:r>
            <w:r w:rsidRPr="003456B6">
              <w:rPr>
                <w:rFonts w:ascii="ITC Avant Garde Gothic LT" w:eastAsia="Calibri" w:hAnsi="ITC Avant Garde Gothic LT" w:cs="Times New Roman"/>
              </w:rPr>
              <w:t>Intitulé de la Formation</w:t>
            </w:r>
            <w:r w:rsidRPr="003456B6">
              <w:rPr>
                <w:rFonts w:ascii="ITC Avant Garde Gothic LT" w:eastAsia="Calibri" w:hAnsi="ITC Avant Garde Gothic LT" w:cs="Cambria"/>
              </w:rPr>
              <w:t> </w:t>
            </w:r>
            <w:r w:rsidRPr="003456B6">
              <w:rPr>
                <w:rFonts w:ascii="ITC Avant Garde Gothic LT" w:eastAsia="Calibri" w:hAnsi="ITC Avant Garde Gothic LT" w:cs="Times New Roman"/>
              </w:rPr>
              <w:t xml:space="preserve">: </w:t>
            </w:r>
            <w:r w:rsidRPr="003456B6">
              <w:rPr>
                <w:rFonts w:ascii="ITC Avant Garde Gothic LT" w:eastAsia="Calibri" w:hAnsi="ITC Avant Garde Gothic LT" w:cs="Times New Roman"/>
                <w:b/>
                <w:bCs/>
              </w:rPr>
              <w:t xml:space="preserve">Analyse de Pratiques Professionnelles</w:t>
            </w:r>
          </w:p>
          <w:p w14:paraId="2F426391" w14:textId="77777777" w:rsidR="003456B6" w:rsidRPr="003456B6" w:rsidRDefault="003456B6" w:rsidP="003456B6">
            <w:pPr>
              <w:rPr>
                <w:rFonts w:ascii="ITC Avant Garde Gothic LT" w:eastAsia="Calibri" w:hAnsi="ITC Avant Garde Gothic LT" w:cs="Times New Roman"/>
              </w:rPr>
            </w:pPr>
            <w:r w:rsidRPr="003456B6">
              <w:rPr>
                <w:rFonts w:ascii="ITC Avant Garde Gothic LT" w:eastAsia="Calibri" w:hAnsi="ITC Avant Garde Gothic LT" w:cs="Times New Roman"/>
              </w:rPr>
              <w:t xml:space="preserve">Lieu : </w:t>
            </w:r>
            <w:r w:rsidRPr="003456B6">
              <w:rPr>
                <w:rFonts w:ascii="ITC Avant Garde Gothic LT" w:eastAsia="Calibri" w:hAnsi="ITC Avant Garde Gothic LT" w:cs="Times New Roman"/>
                <w:b/>
                <w:bCs/>
              </w:rPr>
              <w:t xml:space="preserve">Chd La Roche Sur Yon Lucon Montaigu BOULEVARD STEPHANE MOREAU 85000 LA ROCHE-SUR-YON</w:t>
            </w:r>
          </w:p>
          <w:p w14:paraId="20F28E37" w14:textId="77777777" w:rsidR="003456B6" w:rsidRPr="003456B6" w:rsidRDefault="003456B6" w:rsidP="003456B6">
            <w:pPr>
              <w:rPr>
                <w:rFonts w:ascii="ITC Avant Garde Gothic Book" w:eastAsia="Calibri" w:hAnsi="ITC Avant Garde Gothic Book" w:cs="Times New Roman"/>
              </w:rPr>
            </w:pPr>
            <w:r w:rsidRPr="003456B6">
              <w:rPr>
                <w:rFonts w:ascii="ITC Avant Garde Gothic LT" w:eastAsia="Calibri" w:hAnsi="ITC Avant Garde Gothic LT" w:cs="Times New Roman"/>
              </w:rPr>
              <w:t xml:space="preserve">Nom de l’Entreprise : </w:t>
            </w:r>
            <w:r w:rsidRPr="003456B6">
              <w:rPr>
                <w:rFonts w:ascii="ITC Avant Garde Gothic LT" w:eastAsia="Calibri" w:hAnsi="ITC Avant Garde Gothic LT" w:cs="Times New Roman"/>
                <w:b/>
                <w:bCs/>
              </w:rPr>
              <w:t xml:space="preserve">Chd La Roche Sur Yon Lucon Montaigu</w:t>
            </w:r>
          </w:p>
          <w:p w14:paraId="144693F9" w14:textId="77777777" w:rsidR="003456B6" w:rsidRPr="003456B6" w:rsidRDefault="003456B6" w:rsidP="003456B6">
            <w:pPr>
              <w:rPr>
                <w:rFonts w:ascii="ITC Avant Garde Gothic LT" w:eastAsia="Calibri" w:hAnsi="ITC Avant Garde Gothic LT" w:cs="Times New Roman"/>
                <w:b/>
                <w:bCs/>
              </w:rPr>
            </w:pPr>
            <w:r w:rsidRPr="003456B6">
              <w:rPr>
                <w:rFonts w:ascii="ITC Avant Garde Gothic LT" w:eastAsia="Calibri" w:hAnsi="ITC Avant Garde Gothic LT" w:cs="Times New Roman"/>
              </w:rPr>
              <w:t xml:space="preserve">Nom du Stagiaire : </w:t>
            </w:r>
            <w:r w:rsidRPr="003456B6">
              <w:rPr>
                <w:rFonts w:ascii="ITC Avant Garde Gothic LT" w:eastAsia="Calibri" w:hAnsi="ITC Avant Garde Gothic LT" w:cs="Times New Roman"/>
                <w:b/>
                <w:bCs/>
              </w:rPr>
              <w:t xml:space="preserve">BLANCHARD Christophe</w:t>
            </w:r>
          </w:p>
          <w:p w14:paraId="483EC853" w14:textId="027576D8" w:rsidR="003456B6" w:rsidRDefault="003456B6" w:rsidP="003456B6">
            <w:pPr>
              <w:rPr>
                <w:rFonts w:ascii="ITC Avant Garde Gothic Book" w:hAnsi="ITC Avant Garde Gothic Book"/>
              </w:rPr>
            </w:pPr>
            <w:r w:rsidRPr="003456B6">
              <w:rPr>
                <w:rFonts w:ascii="ITC Avant Garde Gothic LT" w:eastAsia="Calibri" w:hAnsi="ITC Avant Garde Gothic LT" w:cs="Times New Roman"/>
              </w:rPr>
              <w:t>Intervenant Formateur </w:t>
            </w:r>
            <w:r w:rsidRPr="003456B6">
              <w:rPr>
                <w:rFonts w:ascii="ITC Avant Garde Gothic Book" w:eastAsia="Calibri" w:hAnsi="ITC Avant Garde Gothic Book" w:cs="Times New Roman"/>
                <w:b/>
                <w:bCs/>
              </w:rPr>
              <w:t xml:space="preserve">: Angélique BONNAUD et Jean-Claude VALLEE</w:t>
            </w:r>
            <w:r>
              <w:rPr>
                <w:rFonts w:ascii="ITC Avant Garde Gothic Book" w:eastAsia="Calibri" w:hAnsi="ITC Avant Garde Gothic Book" w:cs="Times New Roman"/>
                <w:b/>
                <w:bCs/>
              </w:rPr>
              <w:br/>
            </w:r>
          </w:p>
        </w:tc>
      </w:tr>
    </w:tbl>
    <w:p w14:paraId="510982A1" w14:textId="5B6CED69" w:rsidR="003456B6" w:rsidRDefault="003456B6" w:rsidP="0039491A">
      <w:pPr>
        <w:rPr>
          <w:rFonts w:ascii="ITC Avant Garde Gothic Book" w:hAnsi="ITC Avant Garde Gothic Book"/>
        </w:rPr>
      </w:pPr>
    </w:p>
    <w:p w14:paraId="7CDCBA85" w14:textId="3AEC774E" w:rsidR="003456B6" w:rsidRDefault="003456B6" w:rsidP="0039491A">
      <w:pPr>
        <w:rPr>
          <w:rFonts w:ascii="ITC Avant Garde Gothic Book" w:hAnsi="ITC Avant Garde Gothic Book"/>
        </w:rPr>
      </w:pPr>
    </w:p>
    <w:tbl>
      <w:tblPr>
        <w:tblStyle w:val="Grilledutableau2"/>
        <w:tblpPr w:leftFromText="141" w:rightFromText="141" w:vertAnchor="text" w:horzAnchor="margin" w:tblpXSpec="center" w:tblpY="353"/>
        <w:tblW w:w="11365" w:type="dxa"/>
        <w:tblInd w:w="0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3260"/>
        <w:gridCol w:w="3432"/>
      </w:tblGrid>
      <w:tr w:rsidR="003456B6" w:rsidRPr="003456B6" w14:paraId="6B4A83DB" w14:textId="77777777" w:rsidTr="003456B6">
        <w:trPr>
          <w:trHeight w:val="37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8903C" w14:textId="77777777" w:rsidR="003456B6" w:rsidRPr="003456B6" w:rsidRDefault="003456B6" w:rsidP="003456B6">
            <w:pPr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r w:rsidRPr="003456B6">
              <w:rPr>
                <w:rFonts w:ascii="ITC Avant Garde Gothic LT" w:hAnsi="ITC Avant Garde Gothic LT"/>
                <w:bCs/>
                <w:sz w:val="24"/>
                <w:szCs w:val="24"/>
              </w:rPr>
              <w:t>Dates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1E46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r w:rsidRPr="003456B6">
              <w:rPr>
                <w:rFonts w:ascii="ITC Avant Garde Gothic LT" w:hAnsi="ITC Avant Garde Gothic LT"/>
                <w:bCs/>
                <w:sz w:val="24"/>
                <w:szCs w:val="24"/>
              </w:rPr>
              <w:t>Horaires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1A0D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r w:rsidRPr="003456B6">
              <w:rPr>
                <w:rFonts w:ascii="ITC Avant Garde Gothic LT" w:hAnsi="ITC Avant Garde Gothic LT"/>
                <w:bCs/>
                <w:sz w:val="24"/>
                <w:szCs w:val="24"/>
              </w:rPr>
              <w:t>Durée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44E85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r w:rsidRPr="003456B6">
              <w:rPr>
                <w:rFonts w:ascii="ITC Avant Garde Gothic LT" w:hAnsi="ITC Avant Garde Gothic LT"/>
                <w:bCs/>
                <w:sz w:val="24"/>
                <w:szCs w:val="24"/>
              </w:rPr>
              <w:t>Signatures</w:t>
            </w:r>
          </w:p>
          <w:p w14:paraId="0AC53071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proofErr w:type="gramStart"/>
            <w:r w:rsidRPr="003456B6">
              <w:rPr>
                <w:rFonts w:ascii="ITC Avant Garde Gothic LT" w:hAnsi="ITC Avant Garde Gothic LT"/>
                <w:bCs/>
                <w:sz w:val="24"/>
                <w:szCs w:val="24"/>
              </w:rPr>
              <w:t>stagiaire</w:t>
            </w:r>
            <w:proofErr w:type="gramEnd"/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016A6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r w:rsidRPr="003456B6">
              <w:rPr>
                <w:rFonts w:ascii="ITC Avant Garde Gothic LT" w:hAnsi="ITC Avant Garde Gothic LT"/>
                <w:bCs/>
                <w:sz w:val="24"/>
                <w:szCs w:val="24"/>
              </w:rPr>
              <w:t>Signatures</w:t>
            </w:r>
          </w:p>
          <w:p w14:paraId="34D1AF9A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proofErr w:type="gramStart"/>
            <w:r w:rsidRPr="003456B6">
              <w:rPr>
                <w:rFonts w:ascii="ITC Avant Garde Gothic LT" w:hAnsi="ITC Avant Garde Gothic LT"/>
                <w:bCs/>
                <w:sz w:val="24"/>
                <w:szCs w:val="24"/>
              </w:rPr>
              <w:t>formateur</w:t>
            </w:r>
            <w:proofErr w:type="gramEnd"/>
          </w:p>
        </w:tc>
      </w:tr>
      <w:tr w:rsidR="003456B6" w:rsidRPr="003456B6" w14:paraId="001D8995" w14:textId="77777777" w:rsidTr="003456B6">
        <w:trPr>
          <w:trHeight w:val="6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4B64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30-06-2022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60548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08h30 à 10h30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7FB6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2h00 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39D2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 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3D275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 </w:t>
            </w:r>
          </w:p>
        </w:tc>
      </w:tr>
      <w:tr w:rsidR="003456B6" w:rsidRPr="003456B6" w14:paraId="001D8995" w14:textId="77777777" w:rsidTr="003456B6">
        <w:trPr>
          <w:trHeight w:val="6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4B64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26-09-2022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60548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08h30 à 10h30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7FB6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2h00 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39D2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 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3D275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 </w:t>
            </w:r>
          </w:p>
        </w:tc>
      </w:tr>
      <w:tr w:rsidR="003456B6" w:rsidRPr="003456B6" w14:paraId="001D8995" w14:textId="77777777" w:rsidTr="003456B6">
        <w:trPr>
          <w:trHeight w:val="6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4B64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18-10-2022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60548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08h30 à 10h30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7FB6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2h00 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39D2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 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3D275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 </w:t>
            </w:r>
          </w:p>
        </w:tc>
      </w:tr>
      <w:tr w:rsidR="003456B6" w:rsidRPr="003456B6" w14:paraId="001D8995" w14:textId="77777777" w:rsidTr="003456B6">
        <w:trPr>
          <w:trHeight w:val="6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4B64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01-12-2022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60548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08h30 à 10h30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7FB6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2h00 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39D2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 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3D275" w14:textId="77777777" w:rsidR="003456B6" w:rsidRPr="003456B6" w:rsidRDefault="003456B6" w:rsidP="003456B6">
            <w:pPr>
              <w:jc w:val="center"/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3456B6">
              <w:rPr>
                <w:rFonts w:ascii="ITC Avant Garde Gothic Book" w:hAnsi="ITC Avant Garde Gothic Book"/>
                <w:bCs/>
                <w:sz w:val="24"/>
                <w:szCs w:val="24"/>
              </w:rPr>
              <w:t> </w:t>
            </w:r>
          </w:p>
        </w:tc>
      </w:tr>
      <w:tr w:rsidR="003456B6" w:rsidRPr="003456B6" w14:paraId="62B5DA27" w14:textId="77777777" w:rsidTr="003456B6">
        <w:trPr>
          <w:trHeight w:val="5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3B9A7" w14:textId="77777777" w:rsidR="003456B6" w:rsidRPr="003456B6" w:rsidRDefault="003456B6" w:rsidP="003456B6">
            <w:pPr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r w:rsidRPr="003456B6">
              <w:rPr>
                <w:rFonts w:ascii="ITC Avant Garde Gothic LT" w:hAnsi="ITC Avant Garde Gothic LT"/>
                <w:bCs/>
                <w:sz w:val="24"/>
                <w:szCs w:val="24"/>
              </w:rPr>
              <w:t>Total Heures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CF5A"/>
            <w:vAlign w:val="center"/>
          </w:tcPr>
          <w:p w14:paraId="4365E8B4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D099D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</w:p>
          <w:p w14:paraId="1E869A7D" w14:textId="77777777" w:rsidR="003456B6" w:rsidRPr="003456B6" w:rsidRDefault="003456B6" w:rsidP="003456B6">
            <w:pPr>
              <w:jc w:val="center"/>
              <w:rPr>
                <w:rFonts w:ascii="ITC Avant Garde Gothic LT" w:hAnsi="ITC Avant Garde Gothic LT"/>
                <w:bCs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CF5A"/>
            <w:vAlign w:val="center"/>
          </w:tcPr>
          <w:p w14:paraId="2CE167B5" w14:textId="77777777" w:rsidR="003456B6" w:rsidRPr="003456B6" w:rsidRDefault="003456B6" w:rsidP="003456B6">
            <w:pPr>
              <w:rPr>
                <w:rFonts w:ascii="ITC Avant Garde Gothic LT" w:hAnsi="ITC Avant Garde Gothic LT"/>
                <w:bCs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CF5A"/>
            <w:vAlign w:val="center"/>
          </w:tcPr>
          <w:p w14:paraId="5E544A5E" w14:textId="77777777" w:rsidR="003456B6" w:rsidRPr="003456B6" w:rsidRDefault="003456B6" w:rsidP="003456B6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</w:tc>
      </w:tr>
    </w:tbl>
    <w:p w14:paraId="1CA9AFE6" w14:textId="77777777" w:rsidR="003456B6" w:rsidRDefault="003456B6" w:rsidP="0039491A">
      <w:pPr>
        <w:rPr>
          <w:rFonts w:ascii="ITC Avant Garde Gothic Book" w:hAnsi="ITC Avant Garde Gothic Book"/>
        </w:rPr>
      </w:pPr>
      <w:bookmarkStart w:id="0" w:name="_GoBack"/>
      <w:bookmarkEnd w:id="0"/>
    </w:p>
    <w:sectPr xmlns:w="http://schemas.openxmlformats.org/wordprocessingml/2006/main" xmlns:r="http://schemas.openxmlformats.org/officeDocument/2006/relationships" w:rsidR="003456B6" w:rsidSect="0023234D">
      <w:headerReference w:type="default" r:id="rId8"/>
      <w:footerReference w:type="default" r:id="rId9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5AEF7" w14:textId="77777777" w:rsidR="00F12D11" w:rsidRDefault="00F12D11" w:rsidP="00871AE8">
      <w:pPr>
        <w:spacing w:after="0" w:line="240" w:lineRule="auto"/>
      </w:pPr>
      <w:r>
        <w:separator/>
      </w:r>
    </w:p>
  </w:endnote>
  <w:endnote w:type="continuationSeparator" w:id="0">
    <w:p w14:paraId="71E00BD1" w14:textId="77777777" w:rsidR="00F12D11" w:rsidRDefault="00F12D11" w:rsidP="0087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9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9"/>
      <w:gridCol w:w="7371"/>
    </w:tblGrid>
    <w:tr w:rsidR="00AC3374" w14:paraId="40922406" w14:textId="77777777" w:rsidTr="00A51F23">
      <w:tc>
        <w:tcPr>
          <w:tcW w:w="3539" w:type="dxa"/>
        </w:tcPr>
        <w:p w14:paraId="365E00ED" w14:textId="3A89D9DB" w:rsidR="00AC3374" w:rsidRDefault="003F6A0F">
          <w:pPr>
            <w:pStyle w:val="Pieddepage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7C82C48" wp14:editId="126E6F8B">
                <wp:simplePos x="0" y="0"/>
                <wp:positionH relativeFrom="column">
                  <wp:posOffset>-173355</wp:posOffset>
                </wp:positionH>
                <wp:positionV relativeFrom="paragraph">
                  <wp:posOffset>152400</wp:posOffset>
                </wp:positionV>
                <wp:extent cx="2000250" cy="596265"/>
                <wp:effectExtent l="0" t="0" r="0" b="0"/>
                <wp:wrapNone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596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C3374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22A72FA" wp14:editId="120588C8">
                <wp:simplePos x="0" y="0"/>
                <wp:positionH relativeFrom="column">
                  <wp:posOffset>-451262</wp:posOffset>
                </wp:positionH>
                <wp:positionV relativeFrom="paragraph">
                  <wp:posOffset>2513330</wp:posOffset>
                </wp:positionV>
                <wp:extent cx="6699885" cy="7718425"/>
                <wp:effectExtent l="0" t="0" r="5715" b="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885" cy="771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71" w:type="dxa"/>
        </w:tcPr>
        <w:p w14:paraId="36E3C5B2" w14:textId="4CCBF5EC" w:rsidR="0023234D" w:rsidRDefault="0023234D" w:rsidP="0023234D">
          <w:pPr>
            <w:tabs>
              <w:tab w:val="right" w:pos="9639"/>
            </w:tabs>
            <w:rPr>
              <w:rFonts w:cstheme="minorHAnsi"/>
              <w:sz w:val="16"/>
              <w:szCs w:val="16"/>
            </w:rPr>
          </w:pPr>
        </w:p>
        <w:p w14:paraId="47A64037" w14:textId="4FFA63E2" w:rsidR="0023234D" w:rsidRDefault="0023234D" w:rsidP="0023234D">
          <w:pPr>
            <w:tabs>
              <w:tab w:val="right" w:pos="9639"/>
            </w:tabs>
            <w:rPr>
              <w:rFonts w:cstheme="minorHAnsi"/>
              <w:sz w:val="16"/>
              <w:szCs w:val="16"/>
            </w:rPr>
          </w:pPr>
        </w:p>
        <w:p w14:paraId="53D6B023" w14:textId="6E302327" w:rsidR="0023234D" w:rsidRDefault="0023234D" w:rsidP="0023234D">
          <w:pPr>
            <w:tabs>
              <w:tab w:val="right" w:pos="9639"/>
            </w:tabs>
            <w:rPr>
              <w:rFonts w:cstheme="minorHAnsi"/>
              <w:sz w:val="16"/>
              <w:szCs w:val="16"/>
            </w:rPr>
          </w:pPr>
        </w:p>
        <w:p w14:paraId="47C17359" w14:textId="77777777" w:rsidR="0023234D" w:rsidRPr="00297001" w:rsidRDefault="0023234D" w:rsidP="0023234D">
          <w:pPr>
            <w:tabs>
              <w:tab w:val="right" w:pos="9639"/>
            </w:tabs>
            <w:rPr>
              <w:rFonts w:cstheme="minorHAnsi"/>
              <w:sz w:val="16"/>
              <w:szCs w:val="16"/>
            </w:rPr>
          </w:pPr>
        </w:p>
        <w:p w14:paraId="4944B965" w14:textId="2555E023" w:rsidR="00977901" w:rsidRDefault="0023234D" w:rsidP="0023234D">
          <w:pPr>
            <w:tabs>
              <w:tab w:val="right" w:pos="9639"/>
            </w:tabs>
            <w:rPr>
              <w:rFonts w:ascii="ITC Avant Garde Gothic Book" w:hAnsi="ITC Avant Garde Gothic Book"/>
              <w:sz w:val="18"/>
              <w:szCs w:val="18"/>
            </w:rPr>
          </w:pPr>
          <w:r w:rsidRPr="00297001">
            <w:rPr>
              <w:rFonts w:cstheme="minorHAnsi"/>
              <w:sz w:val="16"/>
              <w:szCs w:val="16"/>
            </w:rPr>
            <w:t xml:space="preserve">Tél : 02 99 19 37 09 – </w:t>
          </w:r>
          <w:hyperlink r:id="rId3" w:history="1">
            <w:r w:rsidRPr="00297001">
              <w:rPr>
                <w:rStyle w:val="En-tteCar"/>
                <w:rFonts w:cstheme="minorHAnsi"/>
                <w:sz w:val="16"/>
                <w:szCs w:val="16"/>
              </w:rPr>
              <w:t>www.aladeconseils.com</w:t>
            </w:r>
          </w:hyperlink>
          <w:r w:rsidRPr="00297001">
            <w:rPr>
              <w:rFonts w:cstheme="minorHAnsi"/>
              <w:sz w:val="16"/>
              <w:szCs w:val="16"/>
            </w:rPr>
            <w:t xml:space="preserve"> – </w:t>
          </w:r>
          <w:hyperlink r:id="rId4" w:history="1">
            <w:r w:rsidRPr="00297001">
              <w:rPr>
                <w:rStyle w:val="En-tteCar"/>
                <w:rFonts w:cstheme="minorHAnsi"/>
                <w:sz w:val="16"/>
                <w:szCs w:val="16"/>
              </w:rPr>
              <w:t>contact@aladeconseils.com</w:t>
            </w:r>
          </w:hyperlink>
        </w:p>
        <w:p w14:paraId="4F5665F4" w14:textId="007E4E34" w:rsidR="00AC3374" w:rsidRPr="00AC3374" w:rsidRDefault="0023234D" w:rsidP="0023234D">
          <w:pPr>
            <w:rPr>
              <w:rFonts w:ascii="ITC Avant Garde Gothic Book" w:hAnsi="ITC Avant Garde Gothic Book"/>
              <w:sz w:val="18"/>
              <w:szCs w:val="18"/>
            </w:rPr>
          </w:pPr>
          <w:r w:rsidRPr="00297001">
            <w:rPr>
              <w:rFonts w:cstheme="minorHAnsi"/>
              <w:sz w:val="16"/>
              <w:szCs w:val="16"/>
            </w:rPr>
            <w:t>NDA 53350984835/Préfecture de l’Ille-et-Vilaine –</w:t>
          </w:r>
        </w:p>
      </w:tc>
    </w:tr>
  </w:tbl>
  <w:p w14:paraId="1DF74F60" w14:textId="4B1C913B" w:rsidR="00AC3374" w:rsidRDefault="0023234D" w:rsidP="0023234D">
    <w:pPr>
      <w:pStyle w:val="Pieddepage"/>
      <w:tabs>
        <w:tab w:val="clear" w:pos="4536"/>
        <w:tab w:val="clear" w:pos="9072"/>
        <w:tab w:val="left" w:pos="3795"/>
      </w:tabs>
    </w:pPr>
    <w:r>
      <w:t xml:space="preserve">                                                                         </w:t>
    </w:r>
    <w:r w:rsidRPr="00297001">
      <w:rPr>
        <w:rFonts w:cstheme="minorHAnsi"/>
        <w:sz w:val="16"/>
        <w:szCs w:val="16"/>
      </w:rPr>
      <w:t>Siret : 80413315500015 – Code APE 7022Z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5C985" w14:textId="77777777" w:rsidR="00F12D11" w:rsidRDefault="00F12D11" w:rsidP="00871AE8">
      <w:pPr>
        <w:spacing w:after="0" w:line="240" w:lineRule="auto"/>
      </w:pPr>
      <w:r>
        <w:separator/>
      </w:r>
    </w:p>
  </w:footnote>
  <w:footnote w:type="continuationSeparator" w:id="0">
    <w:p w14:paraId="68F2A556" w14:textId="77777777" w:rsidR="00F12D11" w:rsidRDefault="00F12D11" w:rsidP="00871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09D58" w14:textId="6351E798" w:rsidR="00E72C7A" w:rsidRPr="0039491A" w:rsidRDefault="00B52E8E" w:rsidP="0039491A">
    <w:pPr>
      <w:pStyle w:val="En-tte"/>
      <w:jc w:val="center"/>
      <w:rPr>
        <w:b/>
        <w:bCs/>
        <w:color w:val="FFFFFF" w:themeColor="background1"/>
        <w:sz w:val="40"/>
        <w:szCs w:val="40"/>
      </w:rPr>
    </w:pPr>
    <w:r w:rsidRPr="0039491A">
      <w:rPr>
        <w:b/>
        <w:bCs/>
        <w:noProof/>
        <w:sz w:val="40"/>
        <w:szCs w:val="40"/>
      </w:rPr>
      <w:drawing>
        <wp:anchor distT="0" distB="0" distL="114300" distR="114300" simplePos="0" relativeHeight="251661312" behindDoc="1" locked="0" layoutInCell="1" allowOverlap="1" wp14:anchorId="703F1ED5" wp14:editId="22B3997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45705" cy="102870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705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2C7A" w:rsidRPr="0039491A">
      <w:rPr>
        <w:b/>
        <w:bCs/>
        <w:noProof/>
        <w:sz w:val="40"/>
        <w:szCs w:val="40"/>
      </w:rPr>
      <w:drawing>
        <wp:anchor distT="0" distB="0" distL="114300" distR="114300" simplePos="0" relativeHeight="251660288" behindDoc="1" locked="1" layoutInCell="1" allowOverlap="1" wp14:anchorId="37C5F828" wp14:editId="3604CE98">
          <wp:simplePos x="0" y="0"/>
          <wp:positionH relativeFrom="page">
            <wp:posOffset>444500</wp:posOffset>
          </wp:positionH>
          <wp:positionV relativeFrom="page">
            <wp:posOffset>-2941955</wp:posOffset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6B6">
      <w:rPr>
        <w:b/>
        <w:bCs/>
        <w:noProof/>
        <w:color w:val="FFFFFF" w:themeColor="background1"/>
        <w:sz w:val="40"/>
        <w:szCs w:val="40"/>
      </w:rPr>
      <w:t>FEUILLE INDIVIDUELLE D’ÉMARGEMENT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48449400">
    <w:multiLevelType w:val="hybridMultilevel"/>
    <w:lvl w:ilvl="0" w:tplc="93015052">
      <w:start w:val="1"/>
      <w:numFmt w:val="decimal"/>
      <w:lvlText w:val="%1."/>
      <w:lvlJc w:val="left"/>
      <w:pPr>
        <w:ind w:left="720" w:hanging="360"/>
      </w:pPr>
    </w:lvl>
    <w:lvl w:ilvl="1" w:tplc="93015052" w:tentative="1">
      <w:start w:val="1"/>
      <w:numFmt w:val="lowerLetter"/>
      <w:lvlText w:val="%2."/>
      <w:lvlJc w:val="left"/>
      <w:pPr>
        <w:ind w:left="1440" w:hanging="360"/>
      </w:pPr>
    </w:lvl>
    <w:lvl w:ilvl="2" w:tplc="93015052" w:tentative="1">
      <w:start w:val="1"/>
      <w:numFmt w:val="lowerRoman"/>
      <w:lvlText w:val="%3."/>
      <w:lvlJc w:val="right"/>
      <w:pPr>
        <w:ind w:left="2160" w:hanging="180"/>
      </w:pPr>
    </w:lvl>
    <w:lvl w:ilvl="3" w:tplc="93015052" w:tentative="1">
      <w:start w:val="1"/>
      <w:numFmt w:val="decimal"/>
      <w:lvlText w:val="%4."/>
      <w:lvlJc w:val="left"/>
      <w:pPr>
        <w:ind w:left="2880" w:hanging="360"/>
      </w:pPr>
    </w:lvl>
    <w:lvl w:ilvl="4" w:tplc="93015052" w:tentative="1">
      <w:start w:val="1"/>
      <w:numFmt w:val="lowerLetter"/>
      <w:lvlText w:val="%5."/>
      <w:lvlJc w:val="left"/>
      <w:pPr>
        <w:ind w:left="3600" w:hanging="360"/>
      </w:pPr>
    </w:lvl>
    <w:lvl w:ilvl="5" w:tplc="93015052" w:tentative="1">
      <w:start w:val="1"/>
      <w:numFmt w:val="lowerRoman"/>
      <w:lvlText w:val="%6."/>
      <w:lvlJc w:val="right"/>
      <w:pPr>
        <w:ind w:left="4320" w:hanging="180"/>
      </w:pPr>
    </w:lvl>
    <w:lvl w:ilvl="6" w:tplc="93015052" w:tentative="1">
      <w:start w:val="1"/>
      <w:numFmt w:val="decimal"/>
      <w:lvlText w:val="%7."/>
      <w:lvlJc w:val="left"/>
      <w:pPr>
        <w:ind w:left="5040" w:hanging="360"/>
      </w:pPr>
    </w:lvl>
    <w:lvl w:ilvl="7" w:tplc="93015052" w:tentative="1">
      <w:start w:val="1"/>
      <w:numFmt w:val="lowerLetter"/>
      <w:lvlText w:val="%8."/>
      <w:lvlJc w:val="left"/>
      <w:pPr>
        <w:ind w:left="5760" w:hanging="360"/>
      </w:pPr>
    </w:lvl>
    <w:lvl w:ilvl="8" w:tplc="930150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49399">
    <w:multiLevelType w:val="hybridMultilevel"/>
    <w:lvl w:ilvl="0" w:tplc="76561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29927">
    <w:multiLevelType w:val="hybridMultilevel"/>
    <w:lvl w:ilvl="0" w:tplc="90859811">
      <w:start w:val="1"/>
      <w:numFmt w:val="decimal"/>
      <w:lvlText w:val="%1."/>
      <w:lvlJc w:val="left"/>
      <w:pPr>
        <w:ind w:left="720" w:hanging="360"/>
      </w:pPr>
    </w:lvl>
    <w:lvl w:ilvl="1" w:tplc="90859811" w:tentative="1">
      <w:start w:val="1"/>
      <w:numFmt w:val="lowerLetter"/>
      <w:lvlText w:val="%2."/>
      <w:lvlJc w:val="left"/>
      <w:pPr>
        <w:ind w:left="1440" w:hanging="360"/>
      </w:pPr>
    </w:lvl>
    <w:lvl w:ilvl="2" w:tplc="90859811" w:tentative="1">
      <w:start w:val="1"/>
      <w:numFmt w:val="lowerRoman"/>
      <w:lvlText w:val="%3."/>
      <w:lvlJc w:val="right"/>
      <w:pPr>
        <w:ind w:left="2160" w:hanging="180"/>
      </w:pPr>
    </w:lvl>
    <w:lvl w:ilvl="3" w:tplc="90859811" w:tentative="1">
      <w:start w:val="1"/>
      <w:numFmt w:val="decimal"/>
      <w:lvlText w:val="%4."/>
      <w:lvlJc w:val="left"/>
      <w:pPr>
        <w:ind w:left="2880" w:hanging="360"/>
      </w:pPr>
    </w:lvl>
    <w:lvl w:ilvl="4" w:tplc="90859811" w:tentative="1">
      <w:start w:val="1"/>
      <w:numFmt w:val="lowerLetter"/>
      <w:lvlText w:val="%5."/>
      <w:lvlJc w:val="left"/>
      <w:pPr>
        <w:ind w:left="3600" w:hanging="360"/>
      </w:pPr>
    </w:lvl>
    <w:lvl w:ilvl="5" w:tplc="90859811" w:tentative="1">
      <w:start w:val="1"/>
      <w:numFmt w:val="lowerRoman"/>
      <w:lvlText w:val="%6."/>
      <w:lvlJc w:val="right"/>
      <w:pPr>
        <w:ind w:left="4320" w:hanging="180"/>
      </w:pPr>
    </w:lvl>
    <w:lvl w:ilvl="6" w:tplc="90859811" w:tentative="1">
      <w:start w:val="1"/>
      <w:numFmt w:val="decimal"/>
      <w:lvlText w:val="%7."/>
      <w:lvlJc w:val="left"/>
      <w:pPr>
        <w:ind w:left="5040" w:hanging="360"/>
      </w:pPr>
    </w:lvl>
    <w:lvl w:ilvl="7" w:tplc="90859811" w:tentative="1">
      <w:start w:val="1"/>
      <w:numFmt w:val="lowerLetter"/>
      <w:lvlText w:val="%8."/>
      <w:lvlJc w:val="left"/>
      <w:pPr>
        <w:ind w:left="5760" w:hanging="360"/>
      </w:pPr>
    </w:lvl>
    <w:lvl w:ilvl="8" w:tplc="908598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29926">
    <w:multiLevelType w:val="hybridMultilevel"/>
    <w:lvl w:ilvl="0" w:tplc="420395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70383">
    <w:multiLevelType w:val="hybridMultilevel"/>
    <w:lvl w:ilvl="0" w:tplc="72427777">
      <w:start w:val="1"/>
      <w:numFmt w:val="decimal"/>
      <w:lvlText w:val="%1."/>
      <w:lvlJc w:val="left"/>
      <w:pPr>
        <w:ind w:left="720" w:hanging="360"/>
      </w:pPr>
    </w:lvl>
    <w:lvl w:ilvl="1" w:tplc="72427777" w:tentative="1">
      <w:start w:val="1"/>
      <w:numFmt w:val="lowerLetter"/>
      <w:lvlText w:val="%2."/>
      <w:lvlJc w:val="left"/>
      <w:pPr>
        <w:ind w:left="1440" w:hanging="360"/>
      </w:pPr>
    </w:lvl>
    <w:lvl w:ilvl="2" w:tplc="72427777" w:tentative="1">
      <w:start w:val="1"/>
      <w:numFmt w:val="lowerRoman"/>
      <w:lvlText w:val="%3."/>
      <w:lvlJc w:val="right"/>
      <w:pPr>
        <w:ind w:left="2160" w:hanging="180"/>
      </w:pPr>
    </w:lvl>
    <w:lvl w:ilvl="3" w:tplc="72427777" w:tentative="1">
      <w:start w:val="1"/>
      <w:numFmt w:val="decimal"/>
      <w:lvlText w:val="%4."/>
      <w:lvlJc w:val="left"/>
      <w:pPr>
        <w:ind w:left="2880" w:hanging="360"/>
      </w:pPr>
    </w:lvl>
    <w:lvl w:ilvl="4" w:tplc="72427777" w:tentative="1">
      <w:start w:val="1"/>
      <w:numFmt w:val="lowerLetter"/>
      <w:lvlText w:val="%5."/>
      <w:lvlJc w:val="left"/>
      <w:pPr>
        <w:ind w:left="3600" w:hanging="360"/>
      </w:pPr>
    </w:lvl>
    <w:lvl w:ilvl="5" w:tplc="72427777" w:tentative="1">
      <w:start w:val="1"/>
      <w:numFmt w:val="lowerRoman"/>
      <w:lvlText w:val="%6."/>
      <w:lvlJc w:val="right"/>
      <w:pPr>
        <w:ind w:left="4320" w:hanging="180"/>
      </w:pPr>
    </w:lvl>
    <w:lvl w:ilvl="6" w:tplc="72427777" w:tentative="1">
      <w:start w:val="1"/>
      <w:numFmt w:val="decimal"/>
      <w:lvlText w:val="%7."/>
      <w:lvlJc w:val="left"/>
      <w:pPr>
        <w:ind w:left="5040" w:hanging="360"/>
      </w:pPr>
    </w:lvl>
    <w:lvl w:ilvl="7" w:tplc="72427777" w:tentative="1">
      <w:start w:val="1"/>
      <w:numFmt w:val="lowerLetter"/>
      <w:lvlText w:val="%8."/>
      <w:lvlJc w:val="left"/>
      <w:pPr>
        <w:ind w:left="5760" w:hanging="360"/>
      </w:pPr>
    </w:lvl>
    <w:lvl w:ilvl="8" w:tplc="7242777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70382">
    <w:multiLevelType w:val="hybridMultilevel"/>
    <w:lvl w:ilvl="0" w:tplc="430117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580236">
    <w:multiLevelType w:val="hybridMultilevel"/>
    <w:lvl w:ilvl="0" w:tplc="56036737">
      <w:start w:val="1"/>
      <w:numFmt w:val="decimal"/>
      <w:lvlText w:val="%1."/>
      <w:lvlJc w:val="left"/>
      <w:pPr>
        <w:ind w:left="720" w:hanging="360"/>
      </w:pPr>
    </w:lvl>
    <w:lvl w:ilvl="1" w:tplc="56036737" w:tentative="1">
      <w:start w:val="1"/>
      <w:numFmt w:val="lowerLetter"/>
      <w:lvlText w:val="%2."/>
      <w:lvlJc w:val="left"/>
      <w:pPr>
        <w:ind w:left="1440" w:hanging="360"/>
      </w:pPr>
    </w:lvl>
    <w:lvl w:ilvl="2" w:tplc="56036737" w:tentative="1">
      <w:start w:val="1"/>
      <w:numFmt w:val="lowerRoman"/>
      <w:lvlText w:val="%3."/>
      <w:lvlJc w:val="right"/>
      <w:pPr>
        <w:ind w:left="2160" w:hanging="180"/>
      </w:pPr>
    </w:lvl>
    <w:lvl w:ilvl="3" w:tplc="56036737" w:tentative="1">
      <w:start w:val="1"/>
      <w:numFmt w:val="decimal"/>
      <w:lvlText w:val="%4."/>
      <w:lvlJc w:val="left"/>
      <w:pPr>
        <w:ind w:left="2880" w:hanging="360"/>
      </w:pPr>
    </w:lvl>
    <w:lvl w:ilvl="4" w:tplc="56036737" w:tentative="1">
      <w:start w:val="1"/>
      <w:numFmt w:val="lowerLetter"/>
      <w:lvlText w:val="%5."/>
      <w:lvlJc w:val="left"/>
      <w:pPr>
        <w:ind w:left="3600" w:hanging="360"/>
      </w:pPr>
    </w:lvl>
    <w:lvl w:ilvl="5" w:tplc="56036737" w:tentative="1">
      <w:start w:val="1"/>
      <w:numFmt w:val="lowerRoman"/>
      <w:lvlText w:val="%6."/>
      <w:lvlJc w:val="right"/>
      <w:pPr>
        <w:ind w:left="4320" w:hanging="180"/>
      </w:pPr>
    </w:lvl>
    <w:lvl w:ilvl="6" w:tplc="56036737" w:tentative="1">
      <w:start w:val="1"/>
      <w:numFmt w:val="decimal"/>
      <w:lvlText w:val="%7."/>
      <w:lvlJc w:val="left"/>
      <w:pPr>
        <w:ind w:left="5040" w:hanging="360"/>
      </w:pPr>
    </w:lvl>
    <w:lvl w:ilvl="7" w:tplc="56036737" w:tentative="1">
      <w:start w:val="1"/>
      <w:numFmt w:val="lowerLetter"/>
      <w:lvlText w:val="%8."/>
      <w:lvlJc w:val="left"/>
      <w:pPr>
        <w:ind w:left="5760" w:hanging="360"/>
      </w:pPr>
    </w:lvl>
    <w:lvl w:ilvl="8" w:tplc="560367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580235">
    <w:multiLevelType w:val="hybridMultilevel"/>
    <w:lvl w:ilvl="0" w:tplc="77087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70983">
    <w:multiLevelType w:val="hybridMultilevel"/>
    <w:lvl w:ilvl="0" w:tplc="86103383">
      <w:start w:val="1"/>
      <w:numFmt w:val="decimal"/>
      <w:lvlText w:val="%1."/>
      <w:lvlJc w:val="left"/>
      <w:pPr>
        <w:ind w:left="720" w:hanging="360"/>
      </w:pPr>
    </w:lvl>
    <w:lvl w:ilvl="1" w:tplc="86103383" w:tentative="1">
      <w:start w:val="1"/>
      <w:numFmt w:val="lowerLetter"/>
      <w:lvlText w:val="%2."/>
      <w:lvlJc w:val="left"/>
      <w:pPr>
        <w:ind w:left="1440" w:hanging="360"/>
      </w:pPr>
    </w:lvl>
    <w:lvl w:ilvl="2" w:tplc="86103383" w:tentative="1">
      <w:start w:val="1"/>
      <w:numFmt w:val="lowerRoman"/>
      <w:lvlText w:val="%3."/>
      <w:lvlJc w:val="right"/>
      <w:pPr>
        <w:ind w:left="2160" w:hanging="180"/>
      </w:pPr>
    </w:lvl>
    <w:lvl w:ilvl="3" w:tplc="86103383" w:tentative="1">
      <w:start w:val="1"/>
      <w:numFmt w:val="decimal"/>
      <w:lvlText w:val="%4."/>
      <w:lvlJc w:val="left"/>
      <w:pPr>
        <w:ind w:left="2880" w:hanging="360"/>
      </w:pPr>
    </w:lvl>
    <w:lvl w:ilvl="4" w:tplc="86103383" w:tentative="1">
      <w:start w:val="1"/>
      <w:numFmt w:val="lowerLetter"/>
      <w:lvlText w:val="%5."/>
      <w:lvlJc w:val="left"/>
      <w:pPr>
        <w:ind w:left="3600" w:hanging="360"/>
      </w:pPr>
    </w:lvl>
    <w:lvl w:ilvl="5" w:tplc="86103383" w:tentative="1">
      <w:start w:val="1"/>
      <w:numFmt w:val="lowerRoman"/>
      <w:lvlText w:val="%6."/>
      <w:lvlJc w:val="right"/>
      <w:pPr>
        <w:ind w:left="4320" w:hanging="180"/>
      </w:pPr>
    </w:lvl>
    <w:lvl w:ilvl="6" w:tplc="86103383" w:tentative="1">
      <w:start w:val="1"/>
      <w:numFmt w:val="decimal"/>
      <w:lvlText w:val="%7."/>
      <w:lvlJc w:val="left"/>
      <w:pPr>
        <w:ind w:left="5040" w:hanging="360"/>
      </w:pPr>
    </w:lvl>
    <w:lvl w:ilvl="7" w:tplc="86103383" w:tentative="1">
      <w:start w:val="1"/>
      <w:numFmt w:val="lowerLetter"/>
      <w:lvlText w:val="%8."/>
      <w:lvlJc w:val="left"/>
      <w:pPr>
        <w:ind w:left="5760" w:hanging="360"/>
      </w:pPr>
    </w:lvl>
    <w:lvl w:ilvl="8" w:tplc="8610338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70982">
    <w:multiLevelType w:val="hybridMultilevel"/>
    <w:lvl w:ilvl="0" w:tplc="3140383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13069">
    <w:multiLevelType w:val="hybridMultilevel"/>
    <w:lvl w:ilvl="0" w:tplc="20901869">
      <w:start w:val="1"/>
      <w:numFmt w:val="decimal"/>
      <w:lvlText w:val="%1."/>
      <w:lvlJc w:val="left"/>
      <w:pPr>
        <w:ind w:left="720" w:hanging="360"/>
      </w:pPr>
    </w:lvl>
    <w:lvl w:ilvl="1" w:tplc="20901869" w:tentative="1">
      <w:start w:val="1"/>
      <w:numFmt w:val="lowerLetter"/>
      <w:lvlText w:val="%2."/>
      <w:lvlJc w:val="left"/>
      <w:pPr>
        <w:ind w:left="1440" w:hanging="360"/>
      </w:pPr>
    </w:lvl>
    <w:lvl w:ilvl="2" w:tplc="20901869" w:tentative="1">
      <w:start w:val="1"/>
      <w:numFmt w:val="lowerRoman"/>
      <w:lvlText w:val="%3."/>
      <w:lvlJc w:val="right"/>
      <w:pPr>
        <w:ind w:left="2160" w:hanging="180"/>
      </w:pPr>
    </w:lvl>
    <w:lvl w:ilvl="3" w:tplc="20901869" w:tentative="1">
      <w:start w:val="1"/>
      <w:numFmt w:val="decimal"/>
      <w:lvlText w:val="%4."/>
      <w:lvlJc w:val="left"/>
      <w:pPr>
        <w:ind w:left="2880" w:hanging="360"/>
      </w:pPr>
    </w:lvl>
    <w:lvl w:ilvl="4" w:tplc="20901869" w:tentative="1">
      <w:start w:val="1"/>
      <w:numFmt w:val="lowerLetter"/>
      <w:lvlText w:val="%5."/>
      <w:lvlJc w:val="left"/>
      <w:pPr>
        <w:ind w:left="3600" w:hanging="360"/>
      </w:pPr>
    </w:lvl>
    <w:lvl w:ilvl="5" w:tplc="20901869" w:tentative="1">
      <w:start w:val="1"/>
      <w:numFmt w:val="lowerRoman"/>
      <w:lvlText w:val="%6."/>
      <w:lvlJc w:val="right"/>
      <w:pPr>
        <w:ind w:left="4320" w:hanging="180"/>
      </w:pPr>
    </w:lvl>
    <w:lvl w:ilvl="6" w:tplc="20901869" w:tentative="1">
      <w:start w:val="1"/>
      <w:numFmt w:val="decimal"/>
      <w:lvlText w:val="%7."/>
      <w:lvlJc w:val="left"/>
      <w:pPr>
        <w:ind w:left="5040" w:hanging="360"/>
      </w:pPr>
    </w:lvl>
    <w:lvl w:ilvl="7" w:tplc="20901869" w:tentative="1">
      <w:start w:val="1"/>
      <w:numFmt w:val="lowerLetter"/>
      <w:lvlText w:val="%8."/>
      <w:lvlJc w:val="left"/>
      <w:pPr>
        <w:ind w:left="5760" w:hanging="360"/>
      </w:pPr>
    </w:lvl>
    <w:lvl w:ilvl="8" w:tplc="2090186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13068">
    <w:multiLevelType w:val="hybridMultilevel"/>
    <w:lvl w:ilvl="0" w:tplc="299873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1CF05E1"/>
    <w:multiLevelType w:val="hybridMultilevel"/>
    <w:tmpl w:val="892E1C4C"/>
    <w:lvl w:ilvl="0" w:tplc="22666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31083"/>
    <w:multiLevelType w:val="hybridMultilevel"/>
    <w:tmpl w:val="6980EE24"/>
    <w:lvl w:ilvl="0" w:tplc="987553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64B4B01"/>
    <w:multiLevelType w:val="hybridMultilevel"/>
    <w:tmpl w:val="7070EC16"/>
    <w:lvl w:ilvl="0" w:tplc="75664586">
      <w:start w:val="1"/>
      <w:numFmt w:val="decimal"/>
      <w:lvlText w:val="%1."/>
      <w:lvlJc w:val="left"/>
      <w:pPr>
        <w:ind w:left="720" w:hanging="360"/>
      </w:pPr>
    </w:lvl>
    <w:lvl w:ilvl="1" w:tplc="75664586" w:tentative="1">
      <w:start w:val="1"/>
      <w:numFmt w:val="lowerLetter"/>
      <w:lvlText w:val="%2."/>
      <w:lvlJc w:val="left"/>
      <w:pPr>
        <w:ind w:left="1440" w:hanging="360"/>
      </w:pPr>
    </w:lvl>
    <w:lvl w:ilvl="2" w:tplc="75664586" w:tentative="1">
      <w:start w:val="1"/>
      <w:numFmt w:val="lowerRoman"/>
      <w:lvlText w:val="%3."/>
      <w:lvlJc w:val="right"/>
      <w:pPr>
        <w:ind w:left="2160" w:hanging="180"/>
      </w:pPr>
    </w:lvl>
    <w:lvl w:ilvl="3" w:tplc="75664586" w:tentative="1">
      <w:start w:val="1"/>
      <w:numFmt w:val="decimal"/>
      <w:lvlText w:val="%4."/>
      <w:lvlJc w:val="left"/>
      <w:pPr>
        <w:ind w:left="2880" w:hanging="360"/>
      </w:pPr>
    </w:lvl>
    <w:lvl w:ilvl="4" w:tplc="75664586" w:tentative="1">
      <w:start w:val="1"/>
      <w:numFmt w:val="lowerLetter"/>
      <w:lvlText w:val="%5."/>
      <w:lvlJc w:val="left"/>
      <w:pPr>
        <w:ind w:left="3600" w:hanging="360"/>
      </w:pPr>
    </w:lvl>
    <w:lvl w:ilvl="5" w:tplc="75664586" w:tentative="1">
      <w:start w:val="1"/>
      <w:numFmt w:val="lowerRoman"/>
      <w:lvlText w:val="%6."/>
      <w:lvlJc w:val="right"/>
      <w:pPr>
        <w:ind w:left="4320" w:hanging="180"/>
      </w:pPr>
    </w:lvl>
    <w:lvl w:ilvl="6" w:tplc="75664586" w:tentative="1">
      <w:start w:val="1"/>
      <w:numFmt w:val="decimal"/>
      <w:lvlText w:val="%7."/>
      <w:lvlJc w:val="left"/>
      <w:pPr>
        <w:ind w:left="5040" w:hanging="360"/>
      </w:pPr>
    </w:lvl>
    <w:lvl w:ilvl="7" w:tplc="75664586" w:tentative="1">
      <w:start w:val="1"/>
      <w:numFmt w:val="lowerLetter"/>
      <w:lvlText w:val="%8."/>
      <w:lvlJc w:val="left"/>
      <w:pPr>
        <w:ind w:left="5760" w:hanging="360"/>
      </w:pPr>
    </w:lvl>
    <w:lvl w:ilvl="8" w:tplc="756645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31107"/>
    <w:multiLevelType w:val="hybridMultilevel"/>
    <w:tmpl w:val="D7CAFA1A"/>
    <w:lvl w:ilvl="0" w:tplc="48050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F550782"/>
    <w:multiLevelType w:val="hybridMultilevel"/>
    <w:tmpl w:val="4F62D76A"/>
    <w:lvl w:ilvl="0" w:tplc="81990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D6A32"/>
    <w:multiLevelType w:val="hybridMultilevel"/>
    <w:tmpl w:val="99025524"/>
    <w:lvl w:ilvl="0" w:tplc="53420230">
      <w:start w:val="1"/>
      <w:numFmt w:val="decimal"/>
      <w:lvlText w:val="%1."/>
      <w:lvlJc w:val="left"/>
      <w:pPr>
        <w:ind w:left="720" w:hanging="360"/>
      </w:pPr>
    </w:lvl>
    <w:lvl w:ilvl="1" w:tplc="53420230" w:tentative="1">
      <w:start w:val="1"/>
      <w:numFmt w:val="lowerLetter"/>
      <w:lvlText w:val="%2."/>
      <w:lvlJc w:val="left"/>
      <w:pPr>
        <w:ind w:left="1440" w:hanging="360"/>
      </w:pPr>
    </w:lvl>
    <w:lvl w:ilvl="2" w:tplc="53420230" w:tentative="1">
      <w:start w:val="1"/>
      <w:numFmt w:val="lowerRoman"/>
      <w:lvlText w:val="%3."/>
      <w:lvlJc w:val="right"/>
      <w:pPr>
        <w:ind w:left="2160" w:hanging="180"/>
      </w:pPr>
    </w:lvl>
    <w:lvl w:ilvl="3" w:tplc="53420230" w:tentative="1">
      <w:start w:val="1"/>
      <w:numFmt w:val="decimal"/>
      <w:lvlText w:val="%4."/>
      <w:lvlJc w:val="left"/>
      <w:pPr>
        <w:ind w:left="2880" w:hanging="360"/>
      </w:pPr>
    </w:lvl>
    <w:lvl w:ilvl="4" w:tplc="53420230" w:tentative="1">
      <w:start w:val="1"/>
      <w:numFmt w:val="lowerLetter"/>
      <w:lvlText w:val="%5."/>
      <w:lvlJc w:val="left"/>
      <w:pPr>
        <w:ind w:left="3600" w:hanging="360"/>
      </w:pPr>
    </w:lvl>
    <w:lvl w:ilvl="5" w:tplc="53420230" w:tentative="1">
      <w:start w:val="1"/>
      <w:numFmt w:val="lowerRoman"/>
      <w:lvlText w:val="%6."/>
      <w:lvlJc w:val="right"/>
      <w:pPr>
        <w:ind w:left="4320" w:hanging="180"/>
      </w:pPr>
    </w:lvl>
    <w:lvl w:ilvl="6" w:tplc="53420230" w:tentative="1">
      <w:start w:val="1"/>
      <w:numFmt w:val="decimal"/>
      <w:lvlText w:val="%7."/>
      <w:lvlJc w:val="left"/>
      <w:pPr>
        <w:ind w:left="5040" w:hanging="360"/>
      </w:pPr>
    </w:lvl>
    <w:lvl w:ilvl="7" w:tplc="53420230" w:tentative="1">
      <w:start w:val="1"/>
      <w:numFmt w:val="lowerLetter"/>
      <w:lvlText w:val="%8."/>
      <w:lvlJc w:val="left"/>
      <w:pPr>
        <w:ind w:left="5760" w:hanging="360"/>
      </w:pPr>
    </w:lvl>
    <w:lvl w:ilvl="8" w:tplc="534202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52E4D"/>
    <w:multiLevelType w:val="hybridMultilevel"/>
    <w:tmpl w:val="0A3E2E3E"/>
    <w:lvl w:ilvl="0" w:tplc="84975724">
      <w:start w:val="1"/>
      <w:numFmt w:val="decimal"/>
      <w:lvlText w:val="%1."/>
      <w:lvlJc w:val="left"/>
      <w:pPr>
        <w:ind w:left="720" w:hanging="360"/>
      </w:pPr>
    </w:lvl>
    <w:lvl w:ilvl="1" w:tplc="84975724" w:tentative="1">
      <w:start w:val="1"/>
      <w:numFmt w:val="lowerLetter"/>
      <w:lvlText w:val="%2."/>
      <w:lvlJc w:val="left"/>
      <w:pPr>
        <w:ind w:left="1440" w:hanging="360"/>
      </w:pPr>
    </w:lvl>
    <w:lvl w:ilvl="2" w:tplc="84975724" w:tentative="1">
      <w:start w:val="1"/>
      <w:numFmt w:val="lowerRoman"/>
      <w:lvlText w:val="%3."/>
      <w:lvlJc w:val="right"/>
      <w:pPr>
        <w:ind w:left="2160" w:hanging="180"/>
      </w:pPr>
    </w:lvl>
    <w:lvl w:ilvl="3" w:tplc="84975724" w:tentative="1">
      <w:start w:val="1"/>
      <w:numFmt w:val="decimal"/>
      <w:lvlText w:val="%4."/>
      <w:lvlJc w:val="left"/>
      <w:pPr>
        <w:ind w:left="2880" w:hanging="360"/>
      </w:pPr>
    </w:lvl>
    <w:lvl w:ilvl="4" w:tplc="84975724" w:tentative="1">
      <w:start w:val="1"/>
      <w:numFmt w:val="lowerLetter"/>
      <w:lvlText w:val="%5."/>
      <w:lvlJc w:val="left"/>
      <w:pPr>
        <w:ind w:left="3600" w:hanging="360"/>
      </w:pPr>
    </w:lvl>
    <w:lvl w:ilvl="5" w:tplc="84975724" w:tentative="1">
      <w:start w:val="1"/>
      <w:numFmt w:val="lowerRoman"/>
      <w:lvlText w:val="%6."/>
      <w:lvlJc w:val="right"/>
      <w:pPr>
        <w:ind w:left="4320" w:hanging="180"/>
      </w:pPr>
    </w:lvl>
    <w:lvl w:ilvl="6" w:tplc="84975724" w:tentative="1">
      <w:start w:val="1"/>
      <w:numFmt w:val="decimal"/>
      <w:lvlText w:val="%7."/>
      <w:lvlJc w:val="left"/>
      <w:pPr>
        <w:ind w:left="5040" w:hanging="360"/>
      </w:pPr>
    </w:lvl>
    <w:lvl w:ilvl="7" w:tplc="84975724" w:tentative="1">
      <w:start w:val="1"/>
      <w:numFmt w:val="lowerLetter"/>
      <w:lvlText w:val="%8."/>
      <w:lvlJc w:val="left"/>
      <w:pPr>
        <w:ind w:left="5760" w:hanging="360"/>
      </w:pPr>
    </w:lvl>
    <w:lvl w:ilvl="8" w:tplc="849757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22F75"/>
    <w:multiLevelType w:val="hybridMultilevel"/>
    <w:tmpl w:val="C166225E"/>
    <w:lvl w:ilvl="0" w:tplc="21802223">
      <w:start w:val="1"/>
      <w:numFmt w:val="decimal"/>
      <w:lvlText w:val="%1."/>
      <w:lvlJc w:val="left"/>
      <w:pPr>
        <w:ind w:left="720" w:hanging="360"/>
      </w:pPr>
    </w:lvl>
    <w:lvl w:ilvl="1" w:tplc="21802223" w:tentative="1">
      <w:start w:val="1"/>
      <w:numFmt w:val="lowerLetter"/>
      <w:lvlText w:val="%2."/>
      <w:lvlJc w:val="left"/>
      <w:pPr>
        <w:ind w:left="1440" w:hanging="360"/>
      </w:pPr>
    </w:lvl>
    <w:lvl w:ilvl="2" w:tplc="21802223" w:tentative="1">
      <w:start w:val="1"/>
      <w:numFmt w:val="lowerRoman"/>
      <w:lvlText w:val="%3."/>
      <w:lvlJc w:val="right"/>
      <w:pPr>
        <w:ind w:left="2160" w:hanging="180"/>
      </w:pPr>
    </w:lvl>
    <w:lvl w:ilvl="3" w:tplc="21802223" w:tentative="1">
      <w:start w:val="1"/>
      <w:numFmt w:val="decimal"/>
      <w:lvlText w:val="%4."/>
      <w:lvlJc w:val="left"/>
      <w:pPr>
        <w:ind w:left="2880" w:hanging="360"/>
      </w:pPr>
    </w:lvl>
    <w:lvl w:ilvl="4" w:tplc="21802223" w:tentative="1">
      <w:start w:val="1"/>
      <w:numFmt w:val="lowerLetter"/>
      <w:lvlText w:val="%5."/>
      <w:lvlJc w:val="left"/>
      <w:pPr>
        <w:ind w:left="3600" w:hanging="360"/>
      </w:pPr>
    </w:lvl>
    <w:lvl w:ilvl="5" w:tplc="21802223" w:tentative="1">
      <w:start w:val="1"/>
      <w:numFmt w:val="lowerRoman"/>
      <w:lvlText w:val="%6."/>
      <w:lvlJc w:val="right"/>
      <w:pPr>
        <w:ind w:left="4320" w:hanging="180"/>
      </w:pPr>
    </w:lvl>
    <w:lvl w:ilvl="6" w:tplc="21802223" w:tentative="1">
      <w:start w:val="1"/>
      <w:numFmt w:val="decimal"/>
      <w:lvlText w:val="%7."/>
      <w:lvlJc w:val="left"/>
      <w:pPr>
        <w:ind w:left="5040" w:hanging="360"/>
      </w:pPr>
    </w:lvl>
    <w:lvl w:ilvl="7" w:tplc="21802223" w:tentative="1">
      <w:start w:val="1"/>
      <w:numFmt w:val="lowerLetter"/>
      <w:lvlText w:val="%8."/>
      <w:lvlJc w:val="left"/>
      <w:pPr>
        <w:ind w:left="5760" w:hanging="360"/>
      </w:pPr>
    </w:lvl>
    <w:lvl w:ilvl="8" w:tplc="218022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0B25382"/>
    <w:multiLevelType w:val="hybridMultilevel"/>
    <w:tmpl w:val="D4DE00FE"/>
    <w:lvl w:ilvl="0" w:tplc="93235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322CB"/>
    <w:multiLevelType w:val="hybridMultilevel"/>
    <w:tmpl w:val="E288187C"/>
    <w:lvl w:ilvl="0" w:tplc="59296906">
      <w:start w:val="1"/>
      <w:numFmt w:val="decimal"/>
      <w:lvlText w:val="%1."/>
      <w:lvlJc w:val="left"/>
      <w:pPr>
        <w:ind w:left="720" w:hanging="360"/>
      </w:pPr>
    </w:lvl>
    <w:lvl w:ilvl="1" w:tplc="59296906" w:tentative="1">
      <w:start w:val="1"/>
      <w:numFmt w:val="lowerLetter"/>
      <w:lvlText w:val="%2."/>
      <w:lvlJc w:val="left"/>
      <w:pPr>
        <w:ind w:left="1440" w:hanging="360"/>
      </w:pPr>
    </w:lvl>
    <w:lvl w:ilvl="2" w:tplc="59296906" w:tentative="1">
      <w:start w:val="1"/>
      <w:numFmt w:val="lowerRoman"/>
      <w:lvlText w:val="%3."/>
      <w:lvlJc w:val="right"/>
      <w:pPr>
        <w:ind w:left="2160" w:hanging="180"/>
      </w:pPr>
    </w:lvl>
    <w:lvl w:ilvl="3" w:tplc="59296906" w:tentative="1">
      <w:start w:val="1"/>
      <w:numFmt w:val="decimal"/>
      <w:lvlText w:val="%4."/>
      <w:lvlJc w:val="left"/>
      <w:pPr>
        <w:ind w:left="2880" w:hanging="360"/>
      </w:pPr>
    </w:lvl>
    <w:lvl w:ilvl="4" w:tplc="59296906" w:tentative="1">
      <w:start w:val="1"/>
      <w:numFmt w:val="lowerLetter"/>
      <w:lvlText w:val="%5."/>
      <w:lvlJc w:val="left"/>
      <w:pPr>
        <w:ind w:left="3600" w:hanging="360"/>
      </w:pPr>
    </w:lvl>
    <w:lvl w:ilvl="5" w:tplc="59296906" w:tentative="1">
      <w:start w:val="1"/>
      <w:numFmt w:val="lowerRoman"/>
      <w:lvlText w:val="%6."/>
      <w:lvlJc w:val="right"/>
      <w:pPr>
        <w:ind w:left="4320" w:hanging="180"/>
      </w:pPr>
    </w:lvl>
    <w:lvl w:ilvl="6" w:tplc="59296906" w:tentative="1">
      <w:start w:val="1"/>
      <w:numFmt w:val="decimal"/>
      <w:lvlText w:val="%7."/>
      <w:lvlJc w:val="left"/>
      <w:pPr>
        <w:ind w:left="5040" w:hanging="360"/>
      </w:pPr>
    </w:lvl>
    <w:lvl w:ilvl="7" w:tplc="59296906" w:tentative="1">
      <w:start w:val="1"/>
      <w:numFmt w:val="lowerLetter"/>
      <w:lvlText w:val="%8."/>
      <w:lvlJc w:val="left"/>
      <w:pPr>
        <w:ind w:left="5760" w:hanging="360"/>
      </w:pPr>
    </w:lvl>
    <w:lvl w:ilvl="8" w:tplc="592969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7510B"/>
    <w:multiLevelType w:val="hybridMultilevel"/>
    <w:tmpl w:val="CF00DE32"/>
    <w:lvl w:ilvl="0" w:tplc="91146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6125D"/>
    <w:multiLevelType w:val="hybridMultilevel"/>
    <w:tmpl w:val="5AF27CB4"/>
    <w:lvl w:ilvl="0" w:tplc="95252497">
      <w:start w:val="1"/>
      <w:numFmt w:val="decimal"/>
      <w:lvlText w:val="%1."/>
      <w:lvlJc w:val="left"/>
      <w:pPr>
        <w:ind w:left="720" w:hanging="360"/>
      </w:pPr>
    </w:lvl>
    <w:lvl w:ilvl="1" w:tplc="95252497" w:tentative="1">
      <w:start w:val="1"/>
      <w:numFmt w:val="lowerLetter"/>
      <w:lvlText w:val="%2."/>
      <w:lvlJc w:val="left"/>
      <w:pPr>
        <w:ind w:left="1440" w:hanging="360"/>
      </w:pPr>
    </w:lvl>
    <w:lvl w:ilvl="2" w:tplc="95252497" w:tentative="1">
      <w:start w:val="1"/>
      <w:numFmt w:val="lowerRoman"/>
      <w:lvlText w:val="%3."/>
      <w:lvlJc w:val="right"/>
      <w:pPr>
        <w:ind w:left="2160" w:hanging="180"/>
      </w:pPr>
    </w:lvl>
    <w:lvl w:ilvl="3" w:tplc="95252497" w:tentative="1">
      <w:start w:val="1"/>
      <w:numFmt w:val="decimal"/>
      <w:lvlText w:val="%4."/>
      <w:lvlJc w:val="left"/>
      <w:pPr>
        <w:ind w:left="2880" w:hanging="360"/>
      </w:pPr>
    </w:lvl>
    <w:lvl w:ilvl="4" w:tplc="95252497" w:tentative="1">
      <w:start w:val="1"/>
      <w:numFmt w:val="lowerLetter"/>
      <w:lvlText w:val="%5."/>
      <w:lvlJc w:val="left"/>
      <w:pPr>
        <w:ind w:left="3600" w:hanging="360"/>
      </w:pPr>
    </w:lvl>
    <w:lvl w:ilvl="5" w:tplc="95252497" w:tentative="1">
      <w:start w:val="1"/>
      <w:numFmt w:val="lowerRoman"/>
      <w:lvlText w:val="%6."/>
      <w:lvlJc w:val="right"/>
      <w:pPr>
        <w:ind w:left="4320" w:hanging="180"/>
      </w:pPr>
    </w:lvl>
    <w:lvl w:ilvl="6" w:tplc="95252497" w:tentative="1">
      <w:start w:val="1"/>
      <w:numFmt w:val="decimal"/>
      <w:lvlText w:val="%7."/>
      <w:lvlJc w:val="left"/>
      <w:pPr>
        <w:ind w:left="5040" w:hanging="360"/>
      </w:pPr>
    </w:lvl>
    <w:lvl w:ilvl="7" w:tplc="95252497" w:tentative="1">
      <w:start w:val="1"/>
      <w:numFmt w:val="lowerLetter"/>
      <w:lvlText w:val="%8."/>
      <w:lvlJc w:val="left"/>
      <w:pPr>
        <w:ind w:left="5760" w:hanging="360"/>
      </w:pPr>
    </w:lvl>
    <w:lvl w:ilvl="8" w:tplc="9525249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F127E"/>
    <w:multiLevelType w:val="hybridMultilevel"/>
    <w:tmpl w:val="54628E26"/>
    <w:lvl w:ilvl="0" w:tplc="922904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84A08"/>
    <w:multiLevelType w:val="hybridMultilevel"/>
    <w:tmpl w:val="B234FE80"/>
    <w:lvl w:ilvl="0" w:tplc="79366753">
      <w:start w:val="1"/>
      <w:numFmt w:val="decimal"/>
      <w:lvlText w:val="%1."/>
      <w:lvlJc w:val="left"/>
      <w:pPr>
        <w:ind w:left="720" w:hanging="360"/>
      </w:pPr>
    </w:lvl>
    <w:lvl w:ilvl="1" w:tplc="79366753" w:tentative="1">
      <w:start w:val="1"/>
      <w:numFmt w:val="lowerLetter"/>
      <w:lvlText w:val="%2."/>
      <w:lvlJc w:val="left"/>
      <w:pPr>
        <w:ind w:left="1440" w:hanging="360"/>
      </w:pPr>
    </w:lvl>
    <w:lvl w:ilvl="2" w:tplc="79366753" w:tentative="1">
      <w:start w:val="1"/>
      <w:numFmt w:val="lowerRoman"/>
      <w:lvlText w:val="%3."/>
      <w:lvlJc w:val="right"/>
      <w:pPr>
        <w:ind w:left="2160" w:hanging="180"/>
      </w:pPr>
    </w:lvl>
    <w:lvl w:ilvl="3" w:tplc="79366753" w:tentative="1">
      <w:start w:val="1"/>
      <w:numFmt w:val="decimal"/>
      <w:lvlText w:val="%4."/>
      <w:lvlJc w:val="left"/>
      <w:pPr>
        <w:ind w:left="2880" w:hanging="360"/>
      </w:pPr>
    </w:lvl>
    <w:lvl w:ilvl="4" w:tplc="79366753" w:tentative="1">
      <w:start w:val="1"/>
      <w:numFmt w:val="lowerLetter"/>
      <w:lvlText w:val="%5."/>
      <w:lvlJc w:val="left"/>
      <w:pPr>
        <w:ind w:left="3600" w:hanging="360"/>
      </w:pPr>
    </w:lvl>
    <w:lvl w:ilvl="5" w:tplc="79366753" w:tentative="1">
      <w:start w:val="1"/>
      <w:numFmt w:val="lowerRoman"/>
      <w:lvlText w:val="%6."/>
      <w:lvlJc w:val="right"/>
      <w:pPr>
        <w:ind w:left="4320" w:hanging="180"/>
      </w:pPr>
    </w:lvl>
    <w:lvl w:ilvl="6" w:tplc="79366753" w:tentative="1">
      <w:start w:val="1"/>
      <w:numFmt w:val="decimal"/>
      <w:lvlText w:val="%7."/>
      <w:lvlJc w:val="left"/>
      <w:pPr>
        <w:ind w:left="5040" w:hanging="360"/>
      </w:pPr>
    </w:lvl>
    <w:lvl w:ilvl="7" w:tplc="79366753" w:tentative="1">
      <w:start w:val="1"/>
      <w:numFmt w:val="lowerLetter"/>
      <w:lvlText w:val="%8."/>
      <w:lvlJc w:val="left"/>
      <w:pPr>
        <w:ind w:left="5760" w:hanging="360"/>
      </w:pPr>
    </w:lvl>
    <w:lvl w:ilvl="8" w:tplc="79366753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2"/>
  </w:num>
  <w:num w:numId="5">
    <w:abstractNumId w:val="5"/>
  </w:num>
  <w:num w:numId="6">
    <w:abstractNumId w:val="2"/>
  </w:num>
  <w:num w:numId="7">
    <w:abstractNumId w:val="10"/>
  </w:num>
  <w:num w:numId="8">
    <w:abstractNumId w:val="19"/>
  </w:num>
  <w:num w:numId="9">
    <w:abstractNumId w:val="3"/>
  </w:num>
  <w:num w:numId="10">
    <w:abstractNumId w:val="1"/>
  </w:num>
  <w:num w:numId="11">
    <w:abstractNumId w:val="9"/>
  </w:num>
  <w:num w:numId="12">
    <w:abstractNumId w:val="0"/>
  </w:num>
  <w:num w:numId="13">
    <w:abstractNumId w:val="18"/>
  </w:num>
  <w:num w:numId="14">
    <w:abstractNumId w:val="4"/>
  </w:num>
  <w:num w:numId="15">
    <w:abstractNumId w:val="8"/>
  </w:num>
  <w:num w:numId="16">
    <w:abstractNumId w:val="15"/>
  </w:num>
  <w:num w:numId="17">
    <w:abstractNumId w:val="16"/>
  </w:num>
  <w:num w:numId="18">
    <w:abstractNumId w:val="17"/>
  </w:num>
  <w:num w:numId="19">
    <w:abstractNumId w:val="20"/>
  </w:num>
  <w:num w:numId="20">
    <w:abstractNumId w:val="6"/>
  </w:num>
  <w:num w:numId="21">
    <w:abstractNumId w:val="7"/>
  </w:num>
  <w:num w:numId="38213068">
    <w:abstractNumId w:val="38213068"/>
  </w:num>
  <w:num w:numId="38213069">
    <w:abstractNumId w:val="38213069"/>
  </w:num>
  <w:num w:numId="35270982">
    <w:abstractNumId w:val="35270982"/>
  </w:num>
  <w:num w:numId="35270983">
    <w:abstractNumId w:val="35270983"/>
  </w:num>
  <w:num w:numId="60580235">
    <w:abstractNumId w:val="60580235"/>
  </w:num>
  <w:num w:numId="60580236">
    <w:abstractNumId w:val="60580236"/>
  </w:num>
  <w:num w:numId="20470382">
    <w:abstractNumId w:val="20470382"/>
  </w:num>
  <w:num w:numId="20470383">
    <w:abstractNumId w:val="20470383"/>
  </w:num>
  <w:num w:numId="28429926">
    <w:abstractNumId w:val="28429926"/>
  </w:num>
  <w:num w:numId="28429927">
    <w:abstractNumId w:val="28429927"/>
  </w:num>
  <w:num w:numId="48449399">
    <w:abstractNumId w:val="48449399"/>
  </w:num>
  <w:num w:numId="48449400">
    <w:abstractNumId w:val="484494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AE8"/>
    <w:rsid w:val="00001BF8"/>
    <w:rsid w:val="00002524"/>
    <w:rsid w:val="000034F7"/>
    <w:rsid w:val="00003705"/>
    <w:rsid w:val="00003797"/>
    <w:rsid w:val="000041F5"/>
    <w:rsid w:val="0000639A"/>
    <w:rsid w:val="000063F5"/>
    <w:rsid w:val="0000671F"/>
    <w:rsid w:val="00006BB2"/>
    <w:rsid w:val="00006C83"/>
    <w:rsid w:val="000078F0"/>
    <w:rsid w:val="00007AA9"/>
    <w:rsid w:val="00007FA2"/>
    <w:rsid w:val="00011771"/>
    <w:rsid w:val="00016F37"/>
    <w:rsid w:val="000170E5"/>
    <w:rsid w:val="00020B65"/>
    <w:rsid w:val="0003018E"/>
    <w:rsid w:val="00030CEA"/>
    <w:rsid w:val="00031F1C"/>
    <w:rsid w:val="00032260"/>
    <w:rsid w:val="00033B51"/>
    <w:rsid w:val="00033BC7"/>
    <w:rsid w:val="00034D5B"/>
    <w:rsid w:val="00034E79"/>
    <w:rsid w:val="000355C7"/>
    <w:rsid w:val="000358D2"/>
    <w:rsid w:val="00035B4D"/>
    <w:rsid w:val="0003630B"/>
    <w:rsid w:val="000370FF"/>
    <w:rsid w:val="00041659"/>
    <w:rsid w:val="00041853"/>
    <w:rsid w:val="000426FF"/>
    <w:rsid w:val="00043B0D"/>
    <w:rsid w:val="00043FFA"/>
    <w:rsid w:val="000459FF"/>
    <w:rsid w:val="00047475"/>
    <w:rsid w:val="00047A54"/>
    <w:rsid w:val="00050005"/>
    <w:rsid w:val="000504DA"/>
    <w:rsid w:val="000517DF"/>
    <w:rsid w:val="00051ABF"/>
    <w:rsid w:val="00053244"/>
    <w:rsid w:val="00053F9E"/>
    <w:rsid w:val="00055D67"/>
    <w:rsid w:val="00057443"/>
    <w:rsid w:val="000600D4"/>
    <w:rsid w:val="00060146"/>
    <w:rsid w:val="00060B88"/>
    <w:rsid w:val="00062F95"/>
    <w:rsid w:val="00063A04"/>
    <w:rsid w:val="00064AE8"/>
    <w:rsid w:val="00065457"/>
    <w:rsid w:val="0007030F"/>
    <w:rsid w:val="00072944"/>
    <w:rsid w:val="00072A5A"/>
    <w:rsid w:val="00073E6E"/>
    <w:rsid w:val="00075E1E"/>
    <w:rsid w:val="00084CF7"/>
    <w:rsid w:val="00085214"/>
    <w:rsid w:val="00085379"/>
    <w:rsid w:val="00086E3C"/>
    <w:rsid w:val="0008705A"/>
    <w:rsid w:val="000913AE"/>
    <w:rsid w:val="000915D3"/>
    <w:rsid w:val="00093928"/>
    <w:rsid w:val="00093D4E"/>
    <w:rsid w:val="000964F2"/>
    <w:rsid w:val="00096BD4"/>
    <w:rsid w:val="00097393"/>
    <w:rsid w:val="000974D4"/>
    <w:rsid w:val="000A03BC"/>
    <w:rsid w:val="000A0A8F"/>
    <w:rsid w:val="000A181F"/>
    <w:rsid w:val="000A205E"/>
    <w:rsid w:val="000A3135"/>
    <w:rsid w:val="000A4290"/>
    <w:rsid w:val="000A4625"/>
    <w:rsid w:val="000A50C9"/>
    <w:rsid w:val="000A627A"/>
    <w:rsid w:val="000B0A42"/>
    <w:rsid w:val="000B1D69"/>
    <w:rsid w:val="000B2A6D"/>
    <w:rsid w:val="000B3199"/>
    <w:rsid w:val="000B3AE0"/>
    <w:rsid w:val="000B6351"/>
    <w:rsid w:val="000B6EBA"/>
    <w:rsid w:val="000B6F8B"/>
    <w:rsid w:val="000B7E67"/>
    <w:rsid w:val="000C0A38"/>
    <w:rsid w:val="000C0D92"/>
    <w:rsid w:val="000C20BB"/>
    <w:rsid w:val="000C5DA4"/>
    <w:rsid w:val="000C5ED8"/>
    <w:rsid w:val="000C7907"/>
    <w:rsid w:val="000C797B"/>
    <w:rsid w:val="000C7C4F"/>
    <w:rsid w:val="000D0871"/>
    <w:rsid w:val="000D0EBE"/>
    <w:rsid w:val="000D1243"/>
    <w:rsid w:val="000D1B9F"/>
    <w:rsid w:val="000D1D3D"/>
    <w:rsid w:val="000D27D6"/>
    <w:rsid w:val="000D48F3"/>
    <w:rsid w:val="000D4FE4"/>
    <w:rsid w:val="000E185F"/>
    <w:rsid w:val="000E1FE1"/>
    <w:rsid w:val="000E4ED6"/>
    <w:rsid w:val="000E525F"/>
    <w:rsid w:val="000E5BC2"/>
    <w:rsid w:val="000E5D22"/>
    <w:rsid w:val="000E5DC1"/>
    <w:rsid w:val="000E6C49"/>
    <w:rsid w:val="000E7A74"/>
    <w:rsid w:val="000E7EAF"/>
    <w:rsid w:val="000F1AC7"/>
    <w:rsid w:val="000F2E5D"/>
    <w:rsid w:val="000F3166"/>
    <w:rsid w:val="000F32C3"/>
    <w:rsid w:val="000F5B36"/>
    <w:rsid w:val="000F6A26"/>
    <w:rsid w:val="000F7BCB"/>
    <w:rsid w:val="0010002E"/>
    <w:rsid w:val="00101089"/>
    <w:rsid w:val="00103090"/>
    <w:rsid w:val="00106682"/>
    <w:rsid w:val="00106F25"/>
    <w:rsid w:val="00112692"/>
    <w:rsid w:val="00113EB9"/>
    <w:rsid w:val="0011477F"/>
    <w:rsid w:val="0011503E"/>
    <w:rsid w:val="0011587E"/>
    <w:rsid w:val="0011590B"/>
    <w:rsid w:val="0011685C"/>
    <w:rsid w:val="00117470"/>
    <w:rsid w:val="00121892"/>
    <w:rsid w:val="00121B04"/>
    <w:rsid w:val="00121E25"/>
    <w:rsid w:val="0012235D"/>
    <w:rsid w:val="00123341"/>
    <w:rsid w:val="00123F18"/>
    <w:rsid w:val="0012481A"/>
    <w:rsid w:val="00124B85"/>
    <w:rsid w:val="00127641"/>
    <w:rsid w:val="00130CA9"/>
    <w:rsid w:val="00135751"/>
    <w:rsid w:val="001376FA"/>
    <w:rsid w:val="0014026D"/>
    <w:rsid w:val="00140387"/>
    <w:rsid w:val="001405A7"/>
    <w:rsid w:val="00141405"/>
    <w:rsid w:val="0014339A"/>
    <w:rsid w:val="00143D37"/>
    <w:rsid w:val="001455E7"/>
    <w:rsid w:val="001463D8"/>
    <w:rsid w:val="001463F0"/>
    <w:rsid w:val="00146C8A"/>
    <w:rsid w:val="00146D68"/>
    <w:rsid w:val="001471C4"/>
    <w:rsid w:val="001510CD"/>
    <w:rsid w:val="0015587F"/>
    <w:rsid w:val="00155D2F"/>
    <w:rsid w:val="001572F7"/>
    <w:rsid w:val="00157746"/>
    <w:rsid w:val="001603F4"/>
    <w:rsid w:val="00161B3A"/>
    <w:rsid w:val="00164460"/>
    <w:rsid w:val="001657BE"/>
    <w:rsid w:val="001658C3"/>
    <w:rsid w:val="001659AB"/>
    <w:rsid w:val="001664B4"/>
    <w:rsid w:val="001669F7"/>
    <w:rsid w:val="00173BBF"/>
    <w:rsid w:val="00173F09"/>
    <w:rsid w:val="001762F1"/>
    <w:rsid w:val="00181CE4"/>
    <w:rsid w:val="00181DD8"/>
    <w:rsid w:val="00182C3E"/>
    <w:rsid w:val="00183255"/>
    <w:rsid w:val="0018336B"/>
    <w:rsid w:val="001864F9"/>
    <w:rsid w:val="0018684F"/>
    <w:rsid w:val="001911F3"/>
    <w:rsid w:val="001918B0"/>
    <w:rsid w:val="00192F6D"/>
    <w:rsid w:val="001931D0"/>
    <w:rsid w:val="00193FB2"/>
    <w:rsid w:val="00194015"/>
    <w:rsid w:val="00194F15"/>
    <w:rsid w:val="00196104"/>
    <w:rsid w:val="00197552"/>
    <w:rsid w:val="001A0D3C"/>
    <w:rsid w:val="001A1CF0"/>
    <w:rsid w:val="001A1FD2"/>
    <w:rsid w:val="001A3A2C"/>
    <w:rsid w:val="001A3A9C"/>
    <w:rsid w:val="001A4220"/>
    <w:rsid w:val="001A4E06"/>
    <w:rsid w:val="001A53D6"/>
    <w:rsid w:val="001A6D15"/>
    <w:rsid w:val="001A6DEC"/>
    <w:rsid w:val="001A6EC8"/>
    <w:rsid w:val="001B3E5A"/>
    <w:rsid w:val="001B4604"/>
    <w:rsid w:val="001B54E0"/>
    <w:rsid w:val="001B6840"/>
    <w:rsid w:val="001B7C3D"/>
    <w:rsid w:val="001B7E31"/>
    <w:rsid w:val="001C04B8"/>
    <w:rsid w:val="001C08D8"/>
    <w:rsid w:val="001C0CBC"/>
    <w:rsid w:val="001C1C73"/>
    <w:rsid w:val="001C2BDA"/>
    <w:rsid w:val="001C2E10"/>
    <w:rsid w:val="001C340A"/>
    <w:rsid w:val="001C34F2"/>
    <w:rsid w:val="001C3DD4"/>
    <w:rsid w:val="001C635A"/>
    <w:rsid w:val="001C76FD"/>
    <w:rsid w:val="001D0CF2"/>
    <w:rsid w:val="001D3D01"/>
    <w:rsid w:val="001D79B1"/>
    <w:rsid w:val="001D7E62"/>
    <w:rsid w:val="001E2CDD"/>
    <w:rsid w:val="001E335E"/>
    <w:rsid w:val="001E4A47"/>
    <w:rsid w:val="001E50FF"/>
    <w:rsid w:val="001E59FB"/>
    <w:rsid w:val="001E6BC6"/>
    <w:rsid w:val="001E7DE9"/>
    <w:rsid w:val="001F2468"/>
    <w:rsid w:val="001F2D84"/>
    <w:rsid w:val="001F2DD7"/>
    <w:rsid w:val="001F5845"/>
    <w:rsid w:val="001F5997"/>
    <w:rsid w:val="001F5AD4"/>
    <w:rsid w:val="001F6366"/>
    <w:rsid w:val="001F7F17"/>
    <w:rsid w:val="00200123"/>
    <w:rsid w:val="002005F9"/>
    <w:rsid w:val="00200FA5"/>
    <w:rsid w:val="002018F0"/>
    <w:rsid w:val="00202D74"/>
    <w:rsid w:val="00203604"/>
    <w:rsid w:val="00205DE0"/>
    <w:rsid w:val="00206240"/>
    <w:rsid w:val="00206B47"/>
    <w:rsid w:val="002108B8"/>
    <w:rsid w:val="002134D0"/>
    <w:rsid w:val="00213A3B"/>
    <w:rsid w:val="0021442A"/>
    <w:rsid w:val="00214459"/>
    <w:rsid w:val="00214D43"/>
    <w:rsid w:val="00216AF9"/>
    <w:rsid w:val="00220D92"/>
    <w:rsid w:val="002221BF"/>
    <w:rsid w:val="0022243B"/>
    <w:rsid w:val="002225C1"/>
    <w:rsid w:val="00224392"/>
    <w:rsid w:val="002248FF"/>
    <w:rsid w:val="00224C05"/>
    <w:rsid w:val="00225383"/>
    <w:rsid w:val="00225B33"/>
    <w:rsid w:val="00226C29"/>
    <w:rsid w:val="00226D8A"/>
    <w:rsid w:val="002270EA"/>
    <w:rsid w:val="002270F6"/>
    <w:rsid w:val="002302CC"/>
    <w:rsid w:val="002303C5"/>
    <w:rsid w:val="002309F2"/>
    <w:rsid w:val="00230EB2"/>
    <w:rsid w:val="002321EC"/>
    <w:rsid w:val="0023234D"/>
    <w:rsid w:val="00232AEB"/>
    <w:rsid w:val="002346E6"/>
    <w:rsid w:val="002374A3"/>
    <w:rsid w:val="00237F2A"/>
    <w:rsid w:val="002407C9"/>
    <w:rsid w:val="002416AC"/>
    <w:rsid w:val="0024171B"/>
    <w:rsid w:val="0024343F"/>
    <w:rsid w:val="0024367C"/>
    <w:rsid w:val="00243B31"/>
    <w:rsid w:val="00244152"/>
    <w:rsid w:val="00250205"/>
    <w:rsid w:val="00252195"/>
    <w:rsid w:val="00252F1C"/>
    <w:rsid w:val="0025310F"/>
    <w:rsid w:val="00253A1E"/>
    <w:rsid w:val="002558A9"/>
    <w:rsid w:val="00257EC3"/>
    <w:rsid w:val="00260157"/>
    <w:rsid w:val="002625A3"/>
    <w:rsid w:val="0026554B"/>
    <w:rsid w:val="002657AC"/>
    <w:rsid w:val="00265D25"/>
    <w:rsid w:val="00266371"/>
    <w:rsid w:val="0026682C"/>
    <w:rsid w:val="00270289"/>
    <w:rsid w:val="002711CA"/>
    <w:rsid w:val="002713F4"/>
    <w:rsid w:val="002724EF"/>
    <w:rsid w:val="00273301"/>
    <w:rsid w:val="00274037"/>
    <w:rsid w:val="00276010"/>
    <w:rsid w:val="0027638F"/>
    <w:rsid w:val="002764E5"/>
    <w:rsid w:val="0027769B"/>
    <w:rsid w:val="002776CB"/>
    <w:rsid w:val="00282483"/>
    <w:rsid w:val="00283701"/>
    <w:rsid w:val="00283B4E"/>
    <w:rsid w:val="00283C84"/>
    <w:rsid w:val="00283DFD"/>
    <w:rsid w:val="0028738A"/>
    <w:rsid w:val="00287AAD"/>
    <w:rsid w:val="00290354"/>
    <w:rsid w:val="0029136E"/>
    <w:rsid w:val="0029388E"/>
    <w:rsid w:val="00293C88"/>
    <w:rsid w:val="00297001"/>
    <w:rsid w:val="002A0B56"/>
    <w:rsid w:val="002A2085"/>
    <w:rsid w:val="002A2DFE"/>
    <w:rsid w:val="002A48D9"/>
    <w:rsid w:val="002A5D0D"/>
    <w:rsid w:val="002A7A30"/>
    <w:rsid w:val="002A7D20"/>
    <w:rsid w:val="002B1474"/>
    <w:rsid w:val="002B169C"/>
    <w:rsid w:val="002B59CB"/>
    <w:rsid w:val="002B6A06"/>
    <w:rsid w:val="002C0640"/>
    <w:rsid w:val="002C09AC"/>
    <w:rsid w:val="002C0B00"/>
    <w:rsid w:val="002C5D85"/>
    <w:rsid w:val="002C64FC"/>
    <w:rsid w:val="002C7EF1"/>
    <w:rsid w:val="002C7F93"/>
    <w:rsid w:val="002D0466"/>
    <w:rsid w:val="002D10C7"/>
    <w:rsid w:val="002D2588"/>
    <w:rsid w:val="002D66EE"/>
    <w:rsid w:val="002D7A1E"/>
    <w:rsid w:val="002E03C5"/>
    <w:rsid w:val="002E0A26"/>
    <w:rsid w:val="002E396F"/>
    <w:rsid w:val="002E64AE"/>
    <w:rsid w:val="002F17FC"/>
    <w:rsid w:val="002F1CFA"/>
    <w:rsid w:val="002F2335"/>
    <w:rsid w:val="002F30ED"/>
    <w:rsid w:val="002F4789"/>
    <w:rsid w:val="002F5985"/>
    <w:rsid w:val="002F598C"/>
    <w:rsid w:val="003017C5"/>
    <w:rsid w:val="0030449D"/>
    <w:rsid w:val="00305AB8"/>
    <w:rsid w:val="003063B2"/>
    <w:rsid w:val="00306F07"/>
    <w:rsid w:val="003103D9"/>
    <w:rsid w:val="00310511"/>
    <w:rsid w:val="0031140B"/>
    <w:rsid w:val="00312A18"/>
    <w:rsid w:val="00312A43"/>
    <w:rsid w:val="00312D75"/>
    <w:rsid w:val="00312DEA"/>
    <w:rsid w:val="00315BE1"/>
    <w:rsid w:val="00316E5A"/>
    <w:rsid w:val="00317214"/>
    <w:rsid w:val="00317E36"/>
    <w:rsid w:val="003221C9"/>
    <w:rsid w:val="00322DCE"/>
    <w:rsid w:val="00324E11"/>
    <w:rsid w:val="0032541B"/>
    <w:rsid w:val="003260CE"/>
    <w:rsid w:val="00326DA1"/>
    <w:rsid w:val="003271A2"/>
    <w:rsid w:val="00327415"/>
    <w:rsid w:val="00332284"/>
    <w:rsid w:val="003328BD"/>
    <w:rsid w:val="003346F3"/>
    <w:rsid w:val="00335235"/>
    <w:rsid w:val="00335506"/>
    <w:rsid w:val="0033656B"/>
    <w:rsid w:val="00336F37"/>
    <w:rsid w:val="003376C4"/>
    <w:rsid w:val="00340125"/>
    <w:rsid w:val="00340E76"/>
    <w:rsid w:val="0034367B"/>
    <w:rsid w:val="003456B6"/>
    <w:rsid w:val="0034609B"/>
    <w:rsid w:val="00346DE6"/>
    <w:rsid w:val="003509DF"/>
    <w:rsid w:val="00352453"/>
    <w:rsid w:val="00352C90"/>
    <w:rsid w:val="0035481D"/>
    <w:rsid w:val="00354DC2"/>
    <w:rsid w:val="00355A9E"/>
    <w:rsid w:val="003569C6"/>
    <w:rsid w:val="00356A0D"/>
    <w:rsid w:val="003577A9"/>
    <w:rsid w:val="00357DC7"/>
    <w:rsid w:val="00357DCF"/>
    <w:rsid w:val="003609DE"/>
    <w:rsid w:val="00361B03"/>
    <w:rsid w:val="00363547"/>
    <w:rsid w:val="00364AF3"/>
    <w:rsid w:val="003653AD"/>
    <w:rsid w:val="0036584C"/>
    <w:rsid w:val="00366A6B"/>
    <w:rsid w:val="003741BA"/>
    <w:rsid w:val="00374AEE"/>
    <w:rsid w:val="00375602"/>
    <w:rsid w:val="00375AD6"/>
    <w:rsid w:val="003763D0"/>
    <w:rsid w:val="0037748B"/>
    <w:rsid w:val="00383157"/>
    <w:rsid w:val="00384A02"/>
    <w:rsid w:val="00386F61"/>
    <w:rsid w:val="00391370"/>
    <w:rsid w:val="00391802"/>
    <w:rsid w:val="00391903"/>
    <w:rsid w:val="00391978"/>
    <w:rsid w:val="003920D9"/>
    <w:rsid w:val="00392B73"/>
    <w:rsid w:val="0039365C"/>
    <w:rsid w:val="0039368E"/>
    <w:rsid w:val="00393E18"/>
    <w:rsid w:val="0039491A"/>
    <w:rsid w:val="00394F8A"/>
    <w:rsid w:val="0039517E"/>
    <w:rsid w:val="00395BDD"/>
    <w:rsid w:val="003966C9"/>
    <w:rsid w:val="0039729F"/>
    <w:rsid w:val="00397CE3"/>
    <w:rsid w:val="003A10C0"/>
    <w:rsid w:val="003A18BA"/>
    <w:rsid w:val="003A1B65"/>
    <w:rsid w:val="003A3031"/>
    <w:rsid w:val="003A354F"/>
    <w:rsid w:val="003A396A"/>
    <w:rsid w:val="003A3C72"/>
    <w:rsid w:val="003A5EB8"/>
    <w:rsid w:val="003A7F58"/>
    <w:rsid w:val="003B00F2"/>
    <w:rsid w:val="003B0830"/>
    <w:rsid w:val="003B10B9"/>
    <w:rsid w:val="003B2118"/>
    <w:rsid w:val="003B2272"/>
    <w:rsid w:val="003B3639"/>
    <w:rsid w:val="003B6DD0"/>
    <w:rsid w:val="003B7390"/>
    <w:rsid w:val="003B781F"/>
    <w:rsid w:val="003B7F84"/>
    <w:rsid w:val="003C0FFD"/>
    <w:rsid w:val="003C2E93"/>
    <w:rsid w:val="003C3850"/>
    <w:rsid w:val="003C3AB1"/>
    <w:rsid w:val="003C56D1"/>
    <w:rsid w:val="003C73A3"/>
    <w:rsid w:val="003D1AF7"/>
    <w:rsid w:val="003D1CFD"/>
    <w:rsid w:val="003D23F2"/>
    <w:rsid w:val="003D3F4F"/>
    <w:rsid w:val="003D4BE8"/>
    <w:rsid w:val="003D4E73"/>
    <w:rsid w:val="003E2655"/>
    <w:rsid w:val="003E27D0"/>
    <w:rsid w:val="003E2C9A"/>
    <w:rsid w:val="003E2F82"/>
    <w:rsid w:val="003E36AF"/>
    <w:rsid w:val="003E52E3"/>
    <w:rsid w:val="003E5D0F"/>
    <w:rsid w:val="003F1659"/>
    <w:rsid w:val="003F16BA"/>
    <w:rsid w:val="003F1DDA"/>
    <w:rsid w:val="003F3244"/>
    <w:rsid w:val="003F32BB"/>
    <w:rsid w:val="003F4933"/>
    <w:rsid w:val="003F66CC"/>
    <w:rsid w:val="003F6A0F"/>
    <w:rsid w:val="0040141B"/>
    <w:rsid w:val="00401795"/>
    <w:rsid w:val="00402BCB"/>
    <w:rsid w:val="004048DD"/>
    <w:rsid w:val="00404A56"/>
    <w:rsid w:val="00406DC5"/>
    <w:rsid w:val="0040733A"/>
    <w:rsid w:val="00410241"/>
    <w:rsid w:val="00410688"/>
    <w:rsid w:val="00410961"/>
    <w:rsid w:val="00410B48"/>
    <w:rsid w:val="00414975"/>
    <w:rsid w:val="00414B31"/>
    <w:rsid w:val="00415910"/>
    <w:rsid w:val="00420F23"/>
    <w:rsid w:val="00421652"/>
    <w:rsid w:val="00421E32"/>
    <w:rsid w:val="004220BA"/>
    <w:rsid w:val="00422B4D"/>
    <w:rsid w:val="00422C84"/>
    <w:rsid w:val="004238D7"/>
    <w:rsid w:val="00427B80"/>
    <w:rsid w:val="00430384"/>
    <w:rsid w:val="004313B7"/>
    <w:rsid w:val="00431A14"/>
    <w:rsid w:val="00436158"/>
    <w:rsid w:val="00440838"/>
    <w:rsid w:val="00441392"/>
    <w:rsid w:val="00441C60"/>
    <w:rsid w:val="00442415"/>
    <w:rsid w:val="0044276C"/>
    <w:rsid w:val="00447855"/>
    <w:rsid w:val="004500C9"/>
    <w:rsid w:val="00450DD3"/>
    <w:rsid w:val="0045308E"/>
    <w:rsid w:val="004531BC"/>
    <w:rsid w:val="00454230"/>
    <w:rsid w:val="004561D7"/>
    <w:rsid w:val="00456CD5"/>
    <w:rsid w:val="00457295"/>
    <w:rsid w:val="00462C90"/>
    <w:rsid w:val="004637DC"/>
    <w:rsid w:val="00465D5E"/>
    <w:rsid w:val="0046610E"/>
    <w:rsid w:val="004669AA"/>
    <w:rsid w:val="00467387"/>
    <w:rsid w:val="004674B7"/>
    <w:rsid w:val="004706DD"/>
    <w:rsid w:val="00472856"/>
    <w:rsid w:val="00472FD8"/>
    <w:rsid w:val="004731AD"/>
    <w:rsid w:val="00474360"/>
    <w:rsid w:val="004756B3"/>
    <w:rsid w:val="00475864"/>
    <w:rsid w:val="00476DBC"/>
    <w:rsid w:val="0047712B"/>
    <w:rsid w:val="004806DB"/>
    <w:rsid w:val="00483FDC"/>
    <w:rsid w:val="00484FE5"/>
    <w:rsid w:val="004868EA"/>
    <w:rsid w:val="00490778"/>
    <w:rsid w:val="004911FE"/>
    <w:rsid w:val="004912C8"/>
    <w:rsid w:val="004922C1"/>
    <w:rsid w:val="004938D7"/>
    <w:rsid w:val="004977CB"/>
    <w:rsid w:val="004A028A"/>
    <w:rsid w:val="004A055D"/>
    <w:rsid w:val="004A060E"/>
    <w:rsid w:val="004A4CB3"/>
    <w:rsid w:val="004A736E"/>
    <w:rsid w:val="004A7D58"/>
    <w:rsid w:val="004B11C9"/>
    <w:rsid w:val="004B272F"/>
    <w:rsid w:val="004B678D"/>
    <w:rsid w:val="004C0AD5"/>
    <w:rsid w:val="004C2BFD"/>
    <w:rsid w:val="004C4217"/>
    <w:rsid w:val="004C4944"/>
    <w:rsid w:val="004C508B"/>
    <w:rsid w:val="004C5A4F"/>
    <w:rsid w:val="004C644D"/>
    <w:rsid w:val="004C678F"/>
    <w:rsid w:val="004C732E"/>
    <w:rsid w:val="004D055A"/>
    <w:rsid w:val="004D0CCA"/>
    <w:rsid w:val="004D151B"/>
    <w:rsid w:val="004D153C"/>
    <w:rsid w:val="004D19ED"/>
    <w:rsid w:val="004D1B26"/>
    <w:rsid w:val="004D2C3A"/>
    <w:rsid w:val="004D34D3"/>
    <w:rsid w:val="004D36AD"/>
    <w:rsid w:val="004D4D70"/>
    <w:rsid w:val="004D6FDE"/>
    <w:rsid w:val="004E0CFE"/>
    <w:rsid w:val="004E1221"/>
    <w:rsid w:val="004E1382"/>
    <w:rsid w:val="004E221E"/>
    <w:rsid w:val="004E28D3"/>
    <w:rsid w:val="004E6CF1"/>
    <w:rsid w:val="004E7DC1"/>
    <w:rsid w:val="004F0946"/>
    <w:rsid w:val="004F116C"/>
    <w:rsid w:val="004F2781"/>
    <w:rsid w:val="004F4AFF"/>
    <w:rsid w:val="004F65DF"/>
    <w:rsid w:val="0050068B"/>
    <w:rsid w:val="0050221D"/>
    <w:rsid w:val="00502A2B"/>
    <w:rsid w:val="0050359B"/>
    <w:rsid w:val="00505D02"/>
    <w:rsid w:val="00510D50"/>
    <w:rsid w:val="00512975"/>
    <w:rsid w:val="0051319D"/>
    <w:rsid w:val="00513787"/>
    <w:rsid w:val="0051382B"/>
    <w:rsid w:val="005139D5"/>
    <w:rsid w:val="00520F9E"/>
    <w:rsid w:val="00521E97"/>
    <w:rsid w:val="0052561B"/>
    <w:rsid w:val="00531339"/>
    <w:rsid w:val="00531C16"/>
    <w:rsid w:val="00532707"/>
    <w:rsid w:val="005345F0"/>
    <w:rsid w:val="005347E3"/>
    <w:rsid w:val="00535B2E"/>
    <w:rsid w:val="00537CBB"/>
    <w:rsid w:val="00541CD3"/>
    <w:rsid w:val="005423D3"/>
    <w:rsid w:val="00543C8F"/>
    <w:rsid w:val="00544B34"/>
    <w:rsid w:val="00545059"/>
    <w:rsid w:val="005455CA"/>
    <w:rsid w:val="00545C45"/>
    <w:rsid w:val="00547707"/>
    <w:rsid w:val="005522F4"/>
    <w:rsid w:val="00552B7B"/>
    <w:rsid w:val="00553D05"/>
    <w:rsid w:val="00554597"/>
    <w:rsid w:val="00554FB9"/>
    <w:rsid w:val="005567F6"/>
    <w:rsid w:val="005572BA"/>
    <w:rsid w:val="0055754D"/>
    <w:rsid w:val="00560086"/>
    <w:rsid w:val="00561984"/>
    <w:rsid w:val="005632EB"/>
    <w:rsid w:val="005639CF"/>
    <w:rsid w:val="00570A62"/>
    <w:rsid w:val="005719D2"/>
    <w:rsid w:val="0057211E"/>
    <w:rsid w:val="005741D9"/>
    <w:rsid w:val="00574958"/>
    <w:rsid w:val="005777B1"/>
    <w:rsid w:val="00580F8A"/>
    <w:rsid w:val="005823D3"/>
    <w:rsid w:val="00583D5C"/>
    <w:rsid w:val="00584C70"/>
    <w:rsid w:val="00584D67"/>
    <w:rsid w:val="00586BD3"/>
    <w:rsid w:val="005879B3"/>
    <w:rsid w:val="005917FE"/>
    <w:rsid w:val="005935AA"/>
    <w:rsid w:val="00596A77"/>
    <w:rsid w:val="00597D77"/>
    <w:rsid w:val="005A14D4"/>
    <w:rsid w:val="005A1B47"/>
    <w:rsid w:val="005A1CA4"/>
    <w:rsid w:val="005A1E7B"/>
    <w:rsid w:val="005A2496"/>
    <w:rsid w:val="005A2968"/>
    <w:rsid w:val="005A31FB"/>
    <w:rsid w:val="005A394A"/>
    <w:rsid w:val="005A448C"/>
    <w:rsid w:val="005A656A"/>
    <w:rsid w:val="005A7445"/>
    <w:rsid w:val="005B0916"/>
    <w:rsid w:val="005B095F"/>
    <w:rsid w:val="005B2F96"/>
    <w:rsid w:val="005B32BD"/>
    <w:rsid w:val="005B3C8A"/>
    <w:rsid w:val="005B41C2"/>
    <w:rsid w:val="005B4299"/>
    <w:rsid w:val="005B4551"/>
    <w:rsid w:val="005B4C28"/>
    <w:rsid w:val="005B54C7"/>
    <w:rsid w:val="005B68AF"/>
    <w:rsid w:val="005B7AA3"/>
    <w:rsid w:val="005C05EF"/>
    <w:rsid w:val="005C2328"/>
    <w:rsid w:val="005C3353"/>
    <w:rsid w:val="005C405F"/>
    <w:rsid w:val="005C4CE3"/>
    <w:rsid w:val="005C68BE"/>
    <w:rsid w:val="005C6DF5"/>
    <w:rsid w:val="005C75B2"/>
    <w:rsid w:val="005D176E"/>
    <w:rsid w:val="005D47DD"/>
    <w:rsid w:val="005D5B7E"/>
    <w:rsid w:val="005D6C50"/>
    <w:rsid w:val="005D7336"/>
    <w:rsid w:val="005E17AF"/>
    <w:rsid w:val="005E1826"/>
    <w:rsid w:val="005E7A53"/>
    <w:rsid w:val="005F05E0"/>
    <w:rsid w:val="005F0992"/>
    <w:rsid w:val="005F47C2"/>
    <w:rsid w:val="005F537B"/>
    <w:rsid w:val="00600BBD"/>
    <w:rsid w:val="00601498"/>
    <w:rsid w:val="00601E10"/>
    <w:rsid w:val="0060223C"/>
    <w:rsid w:val="006026DC"/>
    <w:rsid w:val="00603E79"/>
    <w:rsid w:val="006040A1"/>
    <w:rsid w:val="006048A4"/>
    <w:rsid w:val="00604957"/>
    <w:rsid w:val="006064B0"/>
    <w:rsid w:val="00606654"/>
    <w:rsid w:val="00610AA4"/>
    <w:rsid w:val="00611A20"/>
    <w:rsid w:val="00611B4C"/>
    <w:rsid w:val="006120E5"/>
    <w:rsid w:val="00612952"/>
    <w:rsid w:val="00613662"/>
    <w:rsid w:val="0061489A"/>
    <w:rsid w:val="00615B97"/>
    <w:rsid w:val="00617434"/>
    <w:rsid w:val="00620189"/>
    <w:rsid w:val="0062142F"/>
    <w:rsid w:val="006245D2"/>
    <w:rsid w:val="0062476F"/>
    <w:rsid w:val="00625511"/>
    <w:rsid w:val="006266E9"/>
    <w:rsid w:val="00626F29"/>
    <w:rsid w:val="00627436"/>
    <w:rsid w:val="00631EE1"/>
    <w:rsid w:val="0063230C"/>
    <w:rsid w:val="006331DC"/>
    <w:rsid w:val="006332D5"/>
    <w:rsid w:val="00634CB3"/>
    <w:rsid w:val="00635800"/>
    <w:rsid w:val="006359E9"/>
    <w:rsid w:val="006364C3"/>
    <w:rsid w:val="006370E7"/>
    <w:rsid w:val="00637512"/>
    <w:rsid w:val="00637538"/>
    <w:rsid w:val="00644C56"/>
    <w:rsid w:val="00644EC1"/>
    <w:rsid w:val="00647773"/>
    <w:rsid w:val="006478E7"/>
    <w:rsid w:val="00651813"/>
    <w:rsid w:val="00651D43"/>
    <w:rsid w:val="00651FD7"/>
    <w:rsid w:val="006521BD"/>
    <w:rsid w:val="00653083"/>
    <w:rsid w:val="00653C14"/>
    <w:rsid w:val="006549D4"/>
    <w:rsid w:val="00654A87"/>
    <w:rsid w:val="00654DD8"/>
    <w:rsid w:val="00661010"/>
    <w:rsid w:val="00661575"/>
    <w:rsid w:val="006624D4"/>
    <w:rsid w:val="006631FF"/>
    <w:rsid w:val="00664D54"/>
    <w:rsid w:val="0066543C"/>
    <w:rsid w:val="006661E6"/>
    <w:rsid w:val="0066796B"/>
    <w:rsid w:val="00672E68"/>
    <w:rsid w:val="00673848"/>
    <w:rsid w:val="00673E22"/>
    <w:rsid w:val="00674E68"/>
    <w:rsid w:val="00675699"/>
    <w:rsid w:val="00675B29"/>
    <w:rsid w:val="006764F3"/>
    <w:rsid w:val="0067676B"/>
    <w:rsid w:val="00677118"/>
    <w:rsid w:val="00677FFA"/>
    <w:rsid w:val="00680E28"/>
    <w:rsid w:val="006823BB"/>
    <w:rsid w:val="00684EDC"/>
    <w:rsid w:val="00685584"/>
    <w:rsid w:val="00685F6D"/>
    <w:rsid w:val="006866ED"/>
    <w:rsid w:val="00687CE4"/>
    <w:rsid w:val="006915B7"/>
    <w:rsid w:val="00691DA6"/>
    <w:rsid w:val="006943E5"/>
    <w:rsid w:val="0069627C"/>
    <w:rsid w:val="006A24D6"/>
    <w:rsid w:val="006A3B3F"/>
    <w:rsid w:val="006A3C4D"/>
    <w:rsid w:val="006A5B4A"/>
    <w:rsid w:val="006A5CE0"/>
    <w:rsid w:val="006A6339"/>
    <w:rsid w:val="006B0263"/>
    <w:rsid w:val="006B0E06"/>
    <w:rsid w:val="006B0EE6"/>
    <w:rsid w:val="006B26D3"/>
    <w:rsid w:val="006B2FE3"/>
    <w:rsid w:val="006B3ED6"/>
    <w:rsid w:val="006B66BD"/>
    <w:rsid w:val="006B6F4B"/>
    <w:rsid w:val="006B712B"/>
    <w:rsid w:val="006B712C"/>
    <w:rsid w:val="006C0336"/>
    <w:rsid w:val="006C2181"/>
    <w:rsid w:val="006C3DF7"/>
    <w:rsid w:val="006C4196"/>
    <w:rsid w:val="006C4946"/>
    <w:rsid w:val="006C517F"/>
    <w:rsid w:val="006C5959"/>
    <w:rsid w:val="006C731B"/>
    <w:rsid w:val="006C7923"/>
    <w:rsid w:val="006C7F2A"/>
    <w:rsid w:val="006D0018"/>
    <w:rsid w:val="006D14BA"/>
    <w:rsid w:val="006D14DA"/>
    <w:rsid w:val="006D1591"/>
    <w:rsid w:val="006D3A1C"/>
    <w:rsid w:val="006D4F04"/>
    <w:rsid w:val="006D77EC"/>
    <w:rsid w:val="006D7F50"/>
    <w:rsid w:val="006E0517"/>
    <w:rsid w:val="006E1FE1"/>
    <w:rsid w:val="006E21FA"/>
    <w:rsid w:val="006E32A7"/>
    <w:rsid w:val="006E391D"/>
    <w:rsid w:val="006E70AF"/>
    <w:rsid w:val="006E7E39"/>
    <w:rsid w:val="006F0D21"/>
    <w:rsid w:val="006F1A44"/>
    <w:rsid w:val="006F216B"/>
    <w:rsid w:val="006F474C"/>
    <w:rsid w:val="006F5E1B"/>
    <w:rsid w:val="006F6447"/>
    <w:rsid w:val="006F70A5"/>
    <w:rsid w:val="007001B7"/>
    <w:rsid w:val="007008E2"/>
    <w:rsid w:val="00701624"/>
    <w:rsid w:val="00701EEC"/>
    <w:rsid w:val="00702BBF"/>
    <w:rsid w:val="00702D07"/>
    <w:rsid w:val="00703221"/>
    <w:rsid w:val="00704CEC"/>
    <w:rsid w:val="0070563C"/>
    <w:rsid w:val="00705740"/>
    <w:rsid w:val="007057EF"/>
    <w:rsid w:val="00705DBC"/>
    <w:rsid w:val="00706C16"/>
    <w:rsid w:val="007071DE"/>
    <w:rsid w:val="00707315"/>
    <w:rsid w:val="00707925"/>
    <w:rsid w:val="0071054A"/>
    <w:rsid w:val="00710FA6"/>
    <w:rsid w:val="0071258D"/>
    <w:rsid w:val="007133F3"/>
    <w:rsid w:val="00713523"/>
    <w:rsid w:val="00713CFD"/>
    <w:rsid w:val="00713F0A"/>
    <w:rsid w:val="0071473C"/>
    <w:rsid w:val="00716F9D"/>
    <w:rsid w:val="007172C4"/>
    <w:rsid w:val="00720B5F"/>
    <w:rsid w:val="0072160A"/>
    <w:rsid w:val="00721DFB"/>
    <w:rsid w:val="007238B1"/>
    <w:rsid w:val="00725209"/>
    <w:rsid w:val="00733B70"/>
    <w:rsid w:val="00733DE2"/>
    <w:rsid w:val="00734083"/>
    <w:rsid w:val="00734A7A"/>
    <w:rsid w:val="00735BD3"/>
    <w:rsid w:val="007402FA"/>
    <w:rsid w:val="00740CFD"/>
    <w:rsid w:val="00740E99"/>
    <w:rsid w:val="00742318"/>
    <w:rsid w:val="0074284B"/>
    <w:rsid w:val="0074359C"/>
    <w:rsid w:val="00750D29"/>
    <w:rsid w:val="007522AE"/>
    <w:rsid w:val="007528FB"/>
    <w:rsid w:val="00754515"/>
    <w:rsid w:val="00754FA9"/>
    <w:rsid w:val="007554E5"/>
    <w:rsid w:val="007563CC"/>
    <w:rsid w:val="007564ED"/>
    <w:rsid w:val="00757A60"/>
    <w:rsid w:val="00760C6A"/>
    <w:rsid w:val="0076112E"/>
    <w:rsid w:val="00761FC5"/>
    <w:rsid w:val="007624A5"/>
    <w:rsid w:val="0076327E"/>
    <w:rsid w:val="007645F7"/>
    <w:rsid w:val="007656C7"/>
    <w:rsid w:val="007660E8"/>
    <w:rsid w:val="007665B5"/>
    <w:rsid w:val="00767002"/>
    <w:rsid w:val="00767C3B"/>
    <w:rsid w:val="007703F3"/>
    <w:rsid w:val="00770601"/>
    <w:rsid w:val="007712A0"/>
    <w:rsid w:val="00771CB3"/>
    <w:rsid w:val="00772539"/>
    <w:rsid w:val="0077517B"/>
    <w:rsid w:val="0077716F"/>
    <w:rsid w:val="00777ABC"/>
    <w:rsid w:val="00790630"/>
    <w:rsid w:val="00791685"/>
    <w:rsid w:val="00791A29"/>
    <w:rsid w:val="00791B75"/>
    <w:rsid w:val="0079376B"/>
    <w:rsid w:val="007A295F"/>
    <w:rsid w:val="007A2A1A"/>
    <w:rsid w:val="007A3215"/>
    <w:rsid w:val="007A34E4"/>
    <w:rsid w:val="007A35BC"/>
    <w:rsid w:val="007A3B57"/>
    <w:rsid w:val="007A50D8"/>
    <w:rsid w:val="007A5601"/>
    <w:rsid w:val="007A6339"/>
    <w:rsid w:val="007A686F"/>
    <w:rsid w:val="007B0A83"/>
    <w:rsid w:val="007B0BBB"/>
    <w:rsid w:val="007B217D"/>
    <w:rsid w:val="007B3D23"/>
    <w:rsid w:val="007B5085"/>
    <w:rsid w:val="007B5223"/>
    <w:rsid w:val="007B5945"/>
    <w:rsid w:val="007B667F"/>
    <w:rsid w:val="007B6B46"/>
    <w:rsid w:val="007B6B97"/>
    <w:rsid w:val="007B7014"/>
    <w:rsid w:val="007B7900"/>
    <w:rsid w:val="007C1AA6"/>
    <w:rsid w:val="007C2991"/>
    <w:rsid w:val="007C5337"/>
    <w:rsid w:val="007C7F03"/>
    <w:rsid w:val="007D05CA"/>
    <w:rsid w:val="007D110F"/>
    <w:rsid w:val="007D12B6"/>
    <w:rsid w:val="007D1D3B"/>
    <w:rsid w:val="007D42CF"/>
    <w:rsid w:val="007D4C6D"/>
    <w:rsid w:val="007D6967"/>
    <w:rsid w:val="007D6C65"/>
    <w:rsid w:val="007D7380"/>
    <w:rsid w:val="007D7B2B"/>
    <w:rsid w:val="007D7C59"/>
    <w:rsid w:val="007D7E59"/>
    <w:rsid w:val="007D7F70"/>
    <w:rsid w:val="007E2362"/>
    <w:rsid w:val="007E249A"/>
    <w:rsid w:val="007E326D"/>
    <w:rsid w:val="007E3ECB"/>
    <w:rsid w:val="007E3F56"/>
    <w:rsid w:val="007E4878"/>
    <w:rsid w:val="007E5A56"/>
    <w:rsid w:val="007E62C9"/>
    <w:rsid w:val="007E66B1"/>
    <w:rsid w:val="007E73E2"/>
    <w:rsid w:val="007E764B"/>
    <w:rsid w:val="007F2026"/>
    <w:rsid w:val="007F3F60"/>
    <w:rsid w:val="007F6296"/>
    <w:rsid w:val="007F660F"/>
    <w:rsid w:val="00800280"/>
    <w:rsid w:val="00800342"/>
    <w:rsid w:val="00800704"/>
    <w:rsid w:val="00800B4E"/>
    <w:rsid w:val="00801950"/>
    <w:rsid w:val="00803381"/>
    <w:rsid w:val="0080472D"/>
    <w:rsid w:val="00804C79"/>
    <w:rsid w:val="00805C79"/>
    <w:rsid w:val="00805E03"/>
    <w:rsid w:val="008060A7"/>
    <w:rsid w:val="008060B0"/>
    <w:rsid w:val="00806381"/>
    <w:rsid w:val="00806F60"/>
    <w:rsid w:val="008119B9"/>
    <w:rsid w:val="00812674"/>
    <w:rsid w:val="00813381"/>
    <w:rsid w:val="008147D9"/>
    <w:rsid w:val="008168A6"/>
    <w:rsid w:val="00817227"/>
    <w:rsid w:val="0081734D"/>
    <w:rsid w:val="0081735B"/>
    <w:rsid w:val="00821B31"/>
    <w:rsid w:val="00821B91"/>
    <w:rsid w:val="008223BF"/>
    <w:rsid w:val="008224D2"/>
    <w:rsid w:val="008239B5"/>
    <w:rsid w:val="00825F50"/>
    <w:rsid w:val="00827AEE"/>
    <w:rsid w:val="00830EEE"/>
    <w:rsid w:val="00831B7A"/>
    <w:rsid w:val="00835110"/>
    <w:rsid w:val="00835348"/>
    <w:rsid w:val="0083748F"/>
    <w:rsid w:val="0084145B"/>
    <w:rsid w:val="008418EE"/>
    <w:rsid w:val="00842868"/>
    <w:rsid w:val="00842CF8"/>
    <w:rsid w:val="00842EC8"/>
    <w:rsid w:val="00844271"/>
    <w:rsid w:val="008451D7"/>
    <w:rsid w:val="00845B3F"/>
    <w:rsid w:val="0084630B"/>
    <w:rsid w:val="00847059"/>
    <w:rsid w:val="008475A6"/>
    <w:rsid w:val="00851F0E"/>
    <w:rsid w:val="00852AEE"/>
    <w:rsid w:val="00853ECB"/>
    <w:rsid w:val="008543C6"/>
    <w:rsid w:val="0085681D"/>
    <w:rsid w:val="00856AA2"/>
    <w:rsid w:val="0085756F"/>
    <w:rsid w:val="00860D62"/>
    <w:rsid w:val="0086141E"/>
    <w:rsid w:val="00864A7F"/>
    <w:rsid w:val="00864B24"/>
    <w:rsid w:val="008657F5"/>
    <w:rsid w:val="008676C3"/>
    <w:rsid w:val="00871AE8"/>
    <w:rsid w:val="00871D27"/>
    <w:rsid w:val="0087325F"/>
    <w:rsid w:val="008732EF"/>
    <w:rsid w:val="0087500E"/>
    <w:rsid w:val="008755A4"/>
    <w:rsid w:val="0087589A"/>
    <w:rsid w:val="00875F9B"/>
    <w:rsid w:val="0087700E"/>
    <w:rsid w:val="00880B70"/>
    <w:rsid w:val="00882098"/>
    <w:rsid w:val="0088247E"/>
    <w:rsid w:val="00883206"/>
    <w:rsid w:val="00884A6A"/>
    <w:rsid w:val="00884AE3"/>
    <w:rsid w:val="00884FAE"/>
    <w:rsid w:val="008876D6"/>
    <w:rsid w:val="00887B99"/>
    <w:rsid w:val="008927E0"/>
    <w:rsid w:val="00893733"/>
    <w:rsid w:val="00893C1D"/>
    <w:rsid w:val="00894AAA"/>
    <w:rsid w:val="00894D3A"/>
    <w:rsid w:val="008963C6"/>
    <w:rsid w:val="00897AEE"/>
    <w:rsid w:val="00897EB7"/>
    <w:rsid w:val="008A42E7"/>
    <w:rsid w:val="008A6D7B"/>
    <w:rsid w:val="008A730D"/>
    <w:rsid w:val="008A7602"/>
    <w:rsid w:val="008B0DE0"/>
    <w:rsid w:val="008B1400"/>
    <w:rsid w:val="008B2DFA"/>
    <w:rsid w:val="008B3D7E"/>
    <w:rsid w:val="008B4D2D"/>
    <w:rsid w:val="008B59FA"/>
    <w:rsid w:val="008B5E0F"/>
    <w:rsid w:val="008B6AA1"/>
    <w:rsid w:val="008B7252"/>
    <w:rsid w:val="008B78D8"/>
    <w:rsid w:val="008C008A"/>
    <w:rsid w:val="008C0E6C"/>
    <w:rsid w:val="008C1124"/>
    <w:rsid w:val="008C27DA"/>
    <w:rsid w:val="008C2A6F"/>
    <w:rsid w:val="008C2EE1"/>
    <w:rsid w:val="008C67C2"/>
    <w:rsid w:val="008C7212"/>
    <w:rsid w:val="008C77AC"/>
    <w:rsid w:val="008C7D6B"/>
    <w:rsid w:val="008D39F1"/>
    <w:rsid w:val="008D3A97"/>
    <w:rsid w:val="008D4A73"/>
    <w:rsid w:val="008D6669"/>
    <w:rsid w:val="008D6E96"/>
    <w:rsid w:val="008D74B1"/>
    <w:rsid w:val="008D791A"/>
    <w:rsid w:val="008D7C77"/>
    <w:rsid w:val="008E1843"/>
    <w:rsid w:val="008E1C51"/>
    <w:rsid w:val="008E1EF0"/>
    <w:rsid w:val="008E3333"/>
    <w:rsid w:val="008E3B08"/>
    <w:rsid w:val="008E44F7"/>
    <w:rsid w:val="008E551A"/>
    <w:rsid w:val="008E581D"/>
    <w:rsid w:val="008E5DFE"/>
    <w:rsid w:val="008E6802"/>
    <w:rsid w:val="008E7F6F"/>
    <w:rsid w:val="008F3903"/>
    <w:rsid w:val="008F3997"/>
    <w:rsid w:val="008F6485"/>
    <w:rsid w:val="00900CBB"/>
    <w:rsid w:val="00901440"/>
    <w:rsid w:val="00902111"/>
    <w:rsid w:val="00903C41"/>
    <w:rsid w:val="00904D57"/>
    <w:rsid w:val="00906121"/>
    <w:rsid w:val="009076AC"/>
    <w:rsid w:val="00910C31"/>
    <w:rsid w:val="009144F9"/>
    <w:rsid w:val="009146CF"/>
    <w:rsid w:val="00915BCB"/>
    <w:rsid w:val="00915E25"/>
    <w:rsid w:val="00917C96"/>
    <w:rsid w:val="00920940"/>
    <w:rsid w:val="0092108A"/>
    <w:rsid w:val="00922C0C"/>
    <w:rsid w:val="00923DBB"/>
    <w:rsid w:val="009249AB"/>
    <w:rsid w:val="009252F4"/>
    <w:rsid w:val="0092638D"/>
    <w:rsid w:val="009277E0"/>
    <w:rsid w:val="00927F3C"/>
    <w:rsid w:val="009311DB"/>
    <w:rsid w:val="00934E44"/>
    <w:rsid w:val="00937461"/>
    <w:rsid w:val="00937EB8"/>
    <w:rsid w:val="00940B78"/>
    <w:rsid w:val="009410D6"/>
    <w:rsid w:val="00941E10"/>
    <w:rsid w:val="00942213"/>
    <w:rsid w:val="009425B6"/>
    <w:rsid w:val="00943BBF"/>
    <w:rsid w:val="00950BCF"/>
    <w:rsid w:val="0095455C"/>
    <w:rsid w:val="009564D7"/>
    <w:rsid w:val="00957230"/>
    <w:rsid w:val="0095797C"/>
    <w:rsid w:val="009625A9"/>
    <w:rsid w:val="0096595F"/>
    <w:rsid w:val="00965B46"/>
    <w:rsid w:val="009668F3"/>
    <w:rsid w:val="00966BB5"/>
    <w:rsid w:val="0096724A"/>
    <w:rsid w:val="00967FA1"/>
    <w:rsid w:val="00970447"/>
    <w:rsid w:val="00970CE5"/>
    <w:rsid w:val="00972F3C"/>
    <w:rsid w:val="00972F8B"/>
    <w:rsid w:val="0097471C"/>
    <w:rsid w:val="00977901"/>
    <w:rsid w:val="009803D7"/>
    <w:rsid w:val="0098249F"/>
    <w:rsid w:val="0098262B"/>
    <w:rsid w:val="00982B6A"/>
    <w:rsid w:val="00982B89"/>
    <w:rsid w:val="00983198"/>
    <w:rsid w:val="0098393F"/>
    <w:rsid w:val="009841C4"/>
    <w:rsid w:val="00984B96"/>
    <w:rsid w:val="00984BF2"/>
    <w:rsid w:val="00985720"/>
    <w:rsid w:val="00987249"/>
    <w:rsid w:val="00991F75"/>
    <w:rsid w:val="009941B5"/>
    <w:rsid w:val="00994751"/>
    <w:rsid w:val="0099557D"/>
    <w:rsid w:val="009971AF"/>
    <w:rsid w:val="0099759C"/>
    <w:rsid w:val="00997E4F"/>
    <w:rsid w:val="009A12C2"/>
    <w:rsid w:val="009A1442"/>
    <w:rsid w:val="009A2368"/>
    <w:rsid w:val="009A2982"/>
    <w:rsid w:val="009A36F0"/>
    <w:rsid w:val="009A46BF"/>
    <w:rsid w:val="009A66C4"/>
    <w:rsid w:val="009B004F"/>
    <w:rsid w:val="009B1619"/>
    <w:rsid w:val="009B2BDE"/>
    <w:rsid w:val="009B3A7C"/>
    <w:rsid w:val="009B3C01"/>
    <w:rsid w:val="009B4DB0"/>
    <w:rsid w:val="009B54DD"/>
    <w:rsid w:val="009B6788"/>
    <w:rsid w:val="009B7849"/>
    <w:rsid w:val="009B7D42"/>
    <w:rsid w:val="009C2646"/>
    <w:rsid w:val="009C4178"/>
    <w:rsid w:val="009C549A"/>
    <w:rsid w:val="009C6A1D"/>
    <w:rsid w:val="009C78AC"/>
    <w:rsid w:val="009D014D"/>
    <w:rsid w:val="009D0BDD"/>
    <w:rsid w:val="009D0C75"/>
    <w:rsid w:val="009D0E15"/>
    <w:rsid w:val="009D1F5A"/>
    <w:rsid w:val="009D7D61"/>
    <w:rsid w:val="009E024D"/>
    <w:rsid w:val="009E0627"/>
    <w:rsid w:val="009E09C8"/>
    <w:rsid w:val="009E1CA9"/>
    <w:rsid w:val="009E3D4F"/>
    <w:rsid w:val="009E5F6A"/>
    <w:rsid w:val="009E66CB"/>
    <w:rsid w:val="009F0013"/>
    <w:rsid w:val="009F069C"/>
    <w:rsid w:val="009F095A"/>
    <w:rsid w:val="009F225C"/>
    <w:rsid w:val="009F2574"/>
    <w:rsid w:val="009F2E19"/>
    <w:rsid w:val="009F76A8"/>
    <w:rsid w:val="00A0051B"/>
    <w:rsid w:val="00A01A0A"/>
    <w:rsid w:val="00A04EFA"/>
    <w:rsid w:val="00A079D0"/>
    <w:rsid w:val="00A10035"/>
    <w:rsid w:val="00A101F8"/>
    <w:rsid w:val="00A12926"/>
    <w:rsid w:val="00A136FE"/>
    <w:rsid w:val="00A13CF6"/>
    <w:rsid w:val="00A140E9"/>
    <w:rsid w:val="00A14344"/>
    <w:rsid w:val="00A1611B"/>
    <w:rsid w:val="00A1739E"/>
    <w:rsid w:val="00A202A1"/>
    <w:rsid w:val="00A209DE"/>
    <w:rsid w:val="00A222C0"/>
    <w:rsid w:val="00A26A2C"/>
    <w:rsid w:val="00A2772F"/>
    <w:rsid w:val="00A27DB3"/>
    <w:rsid w:val="00A302A6"/>
    <w:rsid w:val="00A31532"/>
    <w:rsid w:val="00A31650"/>
    <w:rsid w:val="00A31CAB"/>
    <w:rsid w:val="00A32677"/>
    <w:rsid w:val="00A32C6A"/>
    <w:rsid w:val="00A360DC"/>
    <w:rsid w:val="00A377F8"/>
    <w:rsid w:val="00A41AA7"/>
    <w:rsid w:val="00A41CF7"/>
    <w:rsid w:val="00A41E4F"/>
    <w:rsid w:val="00A4252D"/>
    <w:rsid w:val="00A42961"/>
    <w:rsid w:val="00A42B4C"/>
    <w:rsid w:val="00A44909"/>
    <w:rsid w:val="00A457A5"/>
    <w:rsid w:val="00A47107"/>
    <w:rsid w:val="00A4744F"/>
    <w:rsid w:val="00A50843"/>
    <w:rsid w:val="00A5132E"/>
    <w:rsid w:val="00A51359"/>
    <w:rsid w:val="00A51D40"/>
    <w:rsid w:val="00A51F23"/>
    <w:rsid w:val="00A53AA0"/>
    <w:rsid w:val="00A54D6A"/>
    <w:rsid w:val="00A57D75"/>
    <w:rsid w:val="00A6130B"/>
    <w:rsid w:val="00A616ED"/>
    <w:rsid w:val="00A62E53"/>
    <w:rsid w:val="00A63F58"/>
    <w:rsid w:val="00A65046"/>
    <w:rsid w:val="00A66B95"/>
    <w:rsid w:val="00A67626"/>
    <w:rsid w:val="00A6795E"/>
    <w:rsid w:val="00A709A7"/>
    <w:rsid w:val="00A7289C"/>
    <w:rsid w:val="00A7605E"/>
    <w:rsid w:val="00A76295"/>
    <w:rsid w:val="00A771D4"/>
    <w:rsid w:val="00A81EDE"/>
    <w:rsid w:val="00A83D18"/>
    <w:rsid w:val="00A85260"/>
    <w:rsid w:val="00A86504"/>
    <w:rsid w:val="00A86747"/>
    <w:rsid w:val="00A86C51"/>
    <w:rsid w:val="00A8794F"/>
    <w:rsid w:val="00A90809"/>
    <w:rsid w:val="00A909BA"/>
    <w:rsid w:val="00A90BF0"/>
    <w:rsid w:val="00A914B9"/>
    <w:rsid w:val="00A91A04"/>
    <w:rsid w:val="00A92842"/>
    <w:rsid w:val="00A938BF"/>
    <w:rsid w:val="00A9398C"/>
    <w:rsid w:val="00A93A22"/>
    <w:rsid w:val="00A9477B"/>
    <w:rsid w:val="00A94B1A"/>
    <w:rsid w:val="00A95B5E"/>
    <w:rsid w:val="00A976D8"/>
    <w:rsid w:val="00AA1265"/>
    <w:rsid w:val="00AA29DF"/>
    <w:rsid w:val="00AA3790"/>
    <w:rsid w:val="00AA56DA"/>
    <w:rsid w:val="00AA5F0D"/>
    <w:rsid w:val="00AA70D6"/>
    <w:rsid w:val="00AA7B2B"/>
    <w:rsid w:val="00AB1469"/>
    <w:rsid w:val="00AB17F7"/>
    <w:rsid w:val="00AB3DEB"/>
    <w:rsid w:val="00AB4910"/>
    <w:rsid w:val="00AB4B60"/>
    <w:rsid w:val="00AB4BB4"/>
    <w:rsid w:val="00AB4D36"/>
    <w:rsid w:val="00AB5052"/>
    <w:rsid w:val="00AB6086"/>
    <w:rsid w:val="00AB70DF"/>
    <w:rsid w:val="00AB72FD"/>
    <w:rsid w:val="00AB747C"/>
    <w:rsid w:val="00AB7B38"/>
    <w:rsid w:val="00AB7CC2"/>
    <w:rsid w:val="00AC15D2"/>
    <w:rsid w:val="00AC1FAE"/>
    <w:rsid w:val="00AC3374"/>
    <w:rsid w:val="00AC3D1B"/>
    <w:rsid w:val="00AC5AA8"/>
    <w:rsid w:val="00AC708E"/>
    <w:rsid w:val="00AC7DAA"/>
    <w:rsid w:val="00AD0129"/>
    <w:rsid w:val="00AD1AFC"/>
    <w:rsid w:val="00AD27B8"/>
    <w:rsid w:val="00AD2844"/>
    <w:rsid w:val="00AD2881"/>
    <w:rsid w:val="00AD6ACC"/>
    <w:rsid w:val="00AE1875"/>
    <w:rsid w:val="00AE2402"/>
    <w:rsid w:val="00AE3CE1"/>
    <w:rsid w:val="00AE419C"/>
    <w:rsid w:val="00AE4794"/>
    <w:rsid w:val="00AE521E"/>
    <w:rsid w:val="00AE61A2"/>
    <w:rsid w:val="00AE6451"/>
    <w:rsid w:val="00AE6C07"/>
    <w:rsid w:val="00AF11A8"/>
    <w:rsid w:val="00AF12AA"/>
    <w:rsid w:val="00AF2311"/>
    <w:rsid w:val="00AF2557"/>
    <w:rsid w:val="00AF348F"/>
    <w:rsid w:val="00AF385A"/>
    <w:rsid w:val="00AF3945"/>
    <w:rsid w:val="00AF4FE4"/>
    <w:rsid w:val="00AF52FA"/>
    <w:rsid w:val="00AF5A5E"/>
    <w:rsid w:val="00B00161"/>
    <w:rsid w:val="00B0253D"/>
    <w:rsid w:val="00B03131"/>
    <w:rsid w:val="00B03E3B"/>
    <w:rsid w:val="00B06B6C"/>
    <w:rsid w:val="00B0704C"/>
    <w:rsid w:val="00B1229A"/>
    <w:rsid w:val="00B13DF4"/>
    <w:rsid w:val="00B15175"/>
    <w:rsid w:val="00B15FB2"/>
    <w:rsid w:val="00B20682"/>
    <w:rsid w:val="00B23198"/>
    <w:rsid w:val="00B245DC"/>
    <w:rsid w:val="00B26B9F"/>
    <w:rsid w:val="00B26D8B"/>
    <w:rsid w:val="00B2722F"/>
    <w:rsid w:val="00B31053"/>
    <w:rsid w:val="00B32703"/>
    <w:rsid w:val="00B34DDD"/>
    <w:rsid w:val="00B36B74"/>
    <w:rsid w:val="00B403EB"/>
    <w:rsid w:val="00B405E3"/>
    <w:rsid w:val="00B4083D"/>
    <w:rsid w:val="00B42C33"/>
    <w:rsid w:val="00B4534E"/>
    <w:rsid w:val="00B4580E"/>
    <w:rsid w:val="00B460FA"/>
    <w:rsid w:val="00B510E0"/>
    <w:rsid w:val="00B52E8E"/>
    <w:rsid w:val="00B5325F"/>
    <w:rsid w:val="00B53A62"/>
    <w:rsid w:val="00B53AEF"/>
    <w:rsid w:val="00B54B3B"/>
    <w:rsid w:val="00B56951"/>
    <w:rsid w:val="00B60562"/>
    <w:rsid w:val="00B60BD2"/>
    <w:rsid w:val="00B6120D"/>
    <w:rsid w:val="00B653D2"/>
    <w:rsid w:val="00B6760D"/>
    <w:rsid w:val="00B676C0"/>
    <w:rsid w:val="00B6780A"/>
    <w:rsid w:val="00B7190C"/>
    <w:rsid w:val="00B72224"/>
    <w:rsid w:val="00B722CB"/>
    <w:rsid w:val="00B73760"/>
    <w:rsid w:val="00B80F79"/>
    <w:rsid w:val="00B84779"/>
    <w:rsid w:val="00B84F82"/>
    <w:rsid w:val="00B85662"/>
    <w:rsid w:val="00B85F52"/>
    <w:rsid w:val="00B8600A"/>
    <w:rsid w:val="00B87090"/>
    <w:rsid w:val="00B9074B"/>
    <w:rsid w:val="00B9152B"/>
    <w:rsid w:val="00B929CF"/>
    <w:rsid w:val="00B92E1D"/>
    <w:rsid w:val="00B94683"/>
    <w:rsid w:val="00B949C0"/>
    <w:rsid w:val="00B94E1B"/>
    <w:rsid w:val="00BA0735"/>
    <w:rsid w:val="00BA09E3"/>
    <w:rsid w:val="00BA0DC7"/>
    <w:rsid w:val="00BA1557"/>
    <w:rsid w:val="00BA31D7"/>
    <w:rsid w:val="00BA3D02"/>
    <w:rsid w:val="00BA4F2B"/>
    <w:rsid w:val="00BA5ECD"/>
    <w:rsid w:val="00BA67C5"/>
    <w:rsid w:val="00BA6B92"/>
    <w:rsid w:val="00BA6D3B"/>
    <w:rsid w:val="00BA7F2D"/>
    <w:rsid w:val="00BB01BB"/>
    <w:rsid w:val="00BB1081"/>
    <w:rsid w:val="00BB1781"/>
    <w:rsid w:val="00BB35A9"/>
    <w:rsid w:val="00BB3BFC"/>
    <w:rsid w:val="00BB512D"/>
    <w:rsid w:val="00BB5865"/>
    <w:rsid w:val="00BB60B5"/>
    <w:rsid w:val="00BB68AB"/>
    <w:rsid w:val="00BC05B9"/>
    <w:rsid w:val="00BC0F4B"/>
    <w:rsid w:val="00BC100F"/>
    <w:rsid w:val="00BC1517"/>
    <w:rsid w:val="00BC2751"/>
    <w:rsid w:val="00BC3E24"/>
    <w:rsid w:val="00BC5693"/>
    <w:rsid w:val="00BC75FB"/>
    <w:rsid w:val="00BD0A46"/>
    <w:rsid w:val="00BD3BE1"/>
    <w:rsid w:val="00BD3FB9"/>
    <w:rsid w:val="00BD498D"/>
    <w:rsid w:val="00BD4A84"/>
    <w:rsid w:val="00BD7C08"/>
    <w:rsid w:val="00BE16C1"/>
    <w:rsid w:val="00BE1D3C"/>
    <w:rsid w:val="00BE2DE8"/>
    <w:rsid w:val="00BE37B2"/>
    <w:rsid w:val="00BE3C1D"/>
    <w:rsid w:val="00BE3CF7"/>
    <w:rsid w:val="00BE3EB3"/>
    <w:rsid w:val="00BE56CC"/>
    <w:rsid w:val="00BE58EA"/>
    <w:rsid w:val="00BE67F7"/>
    <w:rsid w:val="00BF0405"/>
    <w:rsid w:val="00BF06F7"/>
    <w:rsid w:val="00BF0813"/>
    <w:rsid w:val="00BF2A31"/>
    <w:rsid w:val="00BF393D"/>
    <w:rsid w:val="00BF47AC"/>
    <w:rsid w:val="00BF6476"/>
    <w:rsid w:val="00BF72F8"/>
    <w:rsid w:val="00BF7690"/>
    <w:rsid w:val="00BF7B05"/>
    <w:rsid w:val="00BF7D7D"/>
    <w:rsid w:val="00C0166E"/>
    <w:rsid w:val="00C0356F"/>
    <w:rsid w:val="00C050DC"/>
    <w:rsid w:val="00C05755"/>
    <w:rsid w:val="00C06EF7"/>
    <w:rsid w:val="00C06F99"/>
    <w:rsid w:val="00C0701D"/>
    <w:rsid w:val="00C07638"/>
    <w:rsid w:val="00C11A2B"/>
    <w:rsid w:val="00C1276A"/>
    <w:rsid w:val="00C1309F"/>
    <w:rsid w:val="00C13708"/>
    <w:rsid w:val="00C13A51"/>
    <w:rsid w:val="00C151C3"/>
    <w:rsid w:val="00C15A31"/>
    <w:rsid w:val="00C16168"/>
    <w:rsid w:val="00C16A52"/>
    <w:rsid w:val="00C16A80"/>
    <w:rsid w:val="00C17258"/>
    <w:rsid w:val="00C20464"/>
    <w:rsid w:val="00C21B6F"/>
    <w:rsid w:val="00C22255"/>
    <w:rsid w:val="00C22A40"/>
    <w:rsid w:val="00C231D1"/>
    <w:rsid w:val="00C24A4E"/>
    <w:rsid w:val="00C2514C"/>
    <w:rsid w:val="00C262BF"/>
    <w:rsid w:val="00C264B8"/>
    <w:rsid w:val="00C2752A"/>
    <w:rsid w:val="00C30946"/>
    <w:rsid w:val="00C30C5F"/>
    <w:rsid w:val="00C32262"/>
    <w:rsid w:val="00C32585"/>
    <w:rsid w:val="00C326EA"/>
    <w:rsid w:val="00C32A5C"/>
    <w:rsid w:val="00C32D55"/>
    <w:rsid w:val="00C32F18"/>
    <w:rsid w:val="00C350CF"/>
    <w:rsid w:val="00C37184"/>
    <w:rsid w:val="00C37D5E"/>
    <w:rsid w:val="00C37FB1"/>
    <w:rsid w:val="00C44485"/>
    <w:rsid w:val="00C4612C"/>
    <w:rsid w:val="00C462FF"/>
    <w:rsid w:val="00C469DB"/>
    <w:rsid w:val="00C51452"/>
    <w:rsid w:val="00C55911"/>
    <w:rsid w:val="00C56D06"/>
    <w:rsid w:val="00C57083"/>
    <w:rsid w:val="00C57905"/>
    <w:rsid w:val="00C60583"/>
    <w:rsid w:val="00C616CD"/>
    <w:rsid w:val="00C6312F"/>
    <w:rsid w:val="00C64604"/>
    <w:rsid w:val="00C6568B"/>
    <w:rsid w:val="00C726B8"/>
    <w:rsid w:val="00C734A6"/>
    <w:rsid w:val="00C73C04"/>
    <w:rsid w:val="00C74870"/>
    <w:rsid w:val="00C769DD"/>
    <w:rsid w:val="00C80D4E"/>
    <w:rsid w:val="00C81AE5"/>
    <w:rsid w:val="00C825EE"/>
    <w:rsid w:val="00C82B52"/>
    <w:rsid w:val="00C85107"/>
    <w:rsid w:val="00C86B1C"/>
    <w:rsid w:val="00C86EE6"/>
    <w:rsid w:val="00C86FC0"/>
    <w:rsid w:val="00C93482"/>
    <w:rsid w:val="00C93E9D"/>
    <w:rsid w:val="00C9405B"/>
    <w:rsid w:val="00C96C35"/>
    <w:rsid w:val="00CA0CB1"/>
    <w:rsid w:val="00CA4051"/>
    <w:rsid w:val="00CA4706"/>
    <w:rsid w:val="00CA5F76"/>
    <w:rsid w:val="00CB023F"/>
    <w:rsid w:val="00CB4213"/>
    <w:rsid w:val="00CB4E45"/>
    <w:rsid w:val="00CB5D38"/>
    <w:rsid w:val="00CB7571"/>
    <w:rsid w:val="00CC12A5"/>
    <w:rsid w:val="00CC29DC"/>
    <w:rsid w:val="00CC32E5"/>
    <w:rsid w:val="00CC6E09"/>
    <w:rsid w:val="00CC7E11"/>
    <w:rsid w:val="00CC7FB7"/>
    <w:rsid w:val="00CD0F8B"/>
    <w:rsid w:val="00CD29CC"/>
    <w:rsid w:val="00CD4338"/>
    <w:rsid w:val="00CD43A1"/>
    <w:rsid w:val="00CD4D7D"/>
    <w:rsid w:val="00CD4E2B"/>
    <w:rsid w:val="00CD54D2"/>
    <w:rsid w:val="00CD650E"/>
    <w:rsid w:val="00CE0C15"/>
    <w:rsid w:val="00CE0F02"/>
    <w:rsid w:val="00CE393B"/>
    <w:rsid w:val="00CE437D"/>
    <w:rsid w:val="00CE46CE"/>
    <w:rsid w:val="00CF04F7"/>
    <w:rsid w:val="00CF0EDB"/>
    <w:rsid w:val="00CF15CD"/>
    <w:rsid w:val="00CF2BF7"/>
    <w:rsid w:val="00CF73C0"/>
    <w:rsid w:val="00CF7643"/>
    <w:rsid w:val="00D00155"/>
    <w:rsid w:val="00D01AC2"/>
    <w:rsid w:val="00D01CE4"/>
    <w:rsid w:val="00D03ED1"/>
    <w:rsid w:val="00D059AD"/>
    <w:rsid w:val="00D07D7E"/>
    <w:rsid w:val="00D1127C"/>
    <w:rsid w:val="00D11F0B"/>
    <w:rsid w:val="00D12115"/>
    <w:rsid w:val="00D12364"/>
    <w:rsid w:val="00D126B0"/>
    <w:rsid w:val="00D12B4A"/>
    <w:rsid w:val="00D12E5B"/>
    <w:rsid w:val="00D13602"/>
    <w:rsid w:val="00D14587"/>
    <w:rsid w:val="00D14C17"/>
    <w:rsid w:val="00D16C65"/>
    <w:rsid w:val="00D16DD9"/>
    <w:rsid w:val="00D16FBF"/>
    <w:rsid w:val="00D17BB5"/>
    <w:rsid w:val="00D17D3A"/>
    <w:rsid w:val="00D214B2"/>
    <w:rsid w:val="00D21DD8"/>
    <w:rsid w:val="00D230AE"/>
    <w:rsid w:val="00D24B72"/>
    <w:rsid w:val="00D25304"/>
    <w:rsid w:val="00D2610F"/>
    <w:rsid w:val="00D27C0E"/>
    <w:rsid w:val="00D27E46"/>
    <w:rsid w:val="00D31259"/>
    <w:rsid w:val="00D3296B"/>
    <w:rsid w:val="00D32E2A"/>
    <w:rsid w:val="00D33673"/>
    <w:rsid w:val="00D35151"/>
    <w:rsid w:val="00D370CA"/>
    <w:rsid w:val="00D41400"/>
    <w:rsid w:val="00D41775"/>
    <w:rsid w:val="00D41824"/>
    <w:rsid w:val="00D43380"/>
    <w:rsid w:val="00D465FE"/>
    <w:rsid w:val="00D509B0"/>
    <w:rsid w:val="00D50CAF"/>
    <w:rsid w:val="00D51844"/>
    <w:rsid w:val="00D550D6"/>
    <w:rsid w:val="00D56BF5"/>
    <w:rsid w:val="00D60440"/>
    <w:rsid w:val="00D62A85"/>
    <w:rsid w:val="00D644AF"/>
    <w:rsid w:val="00D65A87"/>
    <w:rsid w:val="00D65F7A"/>
    <w:rsid w:val="00D6612D"/>
    <w:rsid w:val="00D66358"/>
    <w:rsid w:val="00D725D2"/>
    <w:rsid w:val="00D734DA"/>
    <w:rsid w:val="00D73E69"/>
    <w:rsid w:val="00D80470"/>
    <w:rsid w:val="00D81367"/>
    <w:rsid w:val="00D8191B"/>
    <w:rsid w:val="00D82C7B"/>
    <w:rsid w:val="00D82CB8"/>
    <w:rsid w:val="00D82E58"/>
    <w:rsid w:val="00D82FFE"/>
    <w:rsid w:val="00D83491"/>
    <w:rsid w:val="00D83C11"/>
    <w:rsid w:val="00D87EE0"/>
    <w:rsid w:val="00D92E99"/>
    <w:rsid w:val="00D94230"/>
    <w:rsid w:val="00D95F1D"/>
    <w:rsid w:val="00D97D1B"/>
    <w:rsid w:val="00DA1629"/>
    <w:rsid w:val="00DA1A87"/>
    <w:rsid w:val="00DA3504"/>
    <w:rsid w:val="00DA36DA"/>
    <w:rsid w:val="00DA56C4"/>
    <w:rsid w:val="00DA6630"/>
    <w:rsid w:val="00DA6841"/>
    <w:rsid w:val="00DA7551"/>
    <w:rsid w:val="00DA7D6A"/>
    <w:rsid w:val="00DB0875"/>
    <w:rsid w:val="00DB08F8"/>
    <w:rsid w:val="00DB0FF1"/>
    <w:rsid w:val="00DB1204"/>
    <w:rsid w:val="00DB135F"/>
    <w:rsid w:val="00DB1474"/>
    <w:rsid w:val="00DB1C5B"/>
    <w:rsid w:val="00DB3242"/>
    <w:rsid w:val="00DB327D"/>
    <w:rsid w:val="00DB44D6"/>
    <w:rsid w:val="00DB4C47"/>
    <w:rsid w:val="00DB4E00"/>
    <w:rsid w:val="00DB74D9"/>
    <w:rsid w:val="00DC1D5D"/>
    <w:rsid w:val="00DC23FC"/>
    <w:rsid w:val="00DC317D"/>
    <w:rsid w:val="00DC40CC"/>
    <w:rsid w:val="00DC43C7"/>
    <w:rsid w:val="00DC488C"/>
    <w:rsid w:val="00DD0489"/>
    <w:rsid w:val="00DD12C2"/>
    <w:rsid w:val="00DD299B"/>
    <w:rsid w:val="00DD389D"/>
    <w:rsid w:val="00DD51A3"/>
    <w:rsid w:val="00DD61EB"/>
    <w:rsid w:val="00DD66F3"/>
    <w:rsid w:val="00DD74FE"/>
    <w:rsid w:val="00DD781D"/>
    <w:rsid w:val="00DE0F8E"/>
    <w:rsid w:val="00DE2AFA"/>
    <w:rsid w:val="00DE45E6"/>
    <w:rsid w:val="00DE4EF5"/>
    <w:rsid w:val="00DE70DA"/>
    <w:rsid w:val="00DF00DD"/>
    <w:rsid w:val="00DF041F"/>
    <w:rsid w:val="00DF0798"/>
    <w:rsid w:val="00DF2239"/>
    <w:rsid w:val="00DF2355"/>
    <w:rsid w:val="00DF3356"/>
    <w:rsid w:val="00DF356F"/>
    <w:rsid w:val="00DF359D"/>
    <w:rsid w:val="00DF3DFC"/>
    <w:rsid w:val="00DF49F4"/>
    <w:rsid w:val="00DF52CF"/>
    <w:rsid w:val="00DF5E17"/>
    <w:rsid w:val="00DF6178"/>
    <w:rsid w:val="00DF6802"/>
    <w:rsid w:val="00DF69AF"/>
    <w:rsid w:val="00E00F56"/>
    <w:rsid w:val="00E0110C"/>
    <w:rsid w:val="00E01C69"/>
    <w:rsid w:val="00E02C30"/>
    <w:rsid w:val="00E03B95"/>
    <w:rsid w:val="00E04CF6"/>
    <w:rsid w:val="00E0589D"/>
    <w:rsid w:val="00E05C18"/>
    <w:rsid w:val="00E07982"/>
    <w:rsid w:val="00E12019"/>
    <w:rsid w:val="00E1320E"/>
    <w:rsid w:val="00E150FA"/>
    <w:rsid w:val="00E155D1"/>
    <w:rsid w:val="00E156FB"/>
    <w:rsid w:val="00E15919"/>
    <w:rsid w:val="00E15FF2"/>
    <w:rsid w:val="00E204F8"/>
    <w:rsid w:val="00E22631"/>
    <w:rsid w:val="00E23F2D"/>
    <w:rsid w:val="00E31294"/>
    <w:rsid w:val="00E3159B"/>
    <w:rsid w:val="00E322E9"/>
    <w:rsid w:val="00E32DDF"/>
    <w:rsid w:val="00E33010"/>
    <w:rsid w:val="00E334D2"/>
    <w:rsid w:val="00E34CA2"/>
    <w:rsid w:val="00E36D96"/>
    <w:rsid w:val="00E375EF"/>
    <w:rsid w:val="00E41CF6"/>
    <w:rsid w:val="00E42C96"/>
    <w:rsid w:val="00E43153"/>
    <w:rsid w:val="00E4316C"/>
    <w:rsid w:val="00E44173"/>
    <w:rsid w:val="00E45587"/>
    <w:rsid w:val="00E45CE2"/>
    <w:rsid w:val="00E46697"/>
    <w:rsid w:val="00E50920"/>
    <w:rsid w:val="00E53CE9"/>
    <w:rsid w:val="00E551CF"/>
    <w:rsid w:val="00E5530F"/>
    <w:rsid w:val="00E56302"/>
    <w:rsid w:val="00E56903"/>
    <w:rsid w:val="00E57187"/>
    <w:rsid w:val="00E575E6"/>
    <w:rsid w:val="00E604FB"/>
    <w:rsid w:val="00E6098E"/>
    <w:rsid w:val="00E60C91"/>
    <w:rsid w:val="00E62709"/>
    <w:rsid w:val="00E630F2"/>
    <w:rsid w:val="00E64C0C"/>
    <w:rsid w:val="00E64FA4"/>
    <w:rsid w:val="00E65AF6"/>
    <w:rsid w:val="00E66CFD"/>
    <w:rsid w:val="00E67B4A"/>
    <w:rsid w:val="00E67ECD"/>
    <w:rsid w:val="00E67EE3"/>
    <w:rsid w:val="00E705F2"/>
    <w:rsid w:val="00E72C7A"/>
    <w:rsid w:val="00E72E71"/>
    <w:rsid w:val="00E731C3"/>
    <w:rsid w:val="00E740A8"/>
    <w:rsid w:val="00E74204"/>
    <w:rsid w:val="00E742C5"/>
    <w:rsid w:val="00E7497C"/>
    <w:rsid w:val="00E807FC"/>
    <w:rsid w:val="00E8308F"/>
    <w:rsid w:val="00E83A68"/>
    <w:rsid w:val="00E83EEE"/>
    <w:rsid w:val="00E84741"/>
    <w:rsid w:val="00E84836"/>
    <w:rsid w:val="00E85671"/>
    <w:rsid w:val="00E85BA2"/>
    <w:rsid w:val="00E85BD7"/>
    <w:rsid w:val="00E85DD6"/>
    <w:rsid w:val="00E877BB"/>
    <w:rsid w:val="00E87CFD"/>
    <w:rsid w:val="00E906CF"/>
    <w:rsid w:val="00E90766"/>
    <w:rsid w:val="00E91F1E"/>
    <w:rsid w:val="00E95A6B"/>
    <w:rsid w:val="00E95CDB"/>
    <w:rsid w:val="00E96C80"/>
    <w:rsid w:val="00E971F8"/>
    <w:rsid w:val="00E97F93"/>
    <w:rsid w:val="00EA1746"/>
    <w:rsid w:val="00EA2569"/>
    <w:rsid w:val="00EA27D8"/>
    <w:rsid w:val="00EA4F6F"/>
    <w:rsid w:val="00EA60B8"/>
    <w:rsid w:val="00EA6F85"/>
    <w:rsid w:val="00EA71FA"/>
    <w:rsid w:val="00EA77BB"/>
    <w:rsid w:val="00EA797D"/>
    <w:rsid w:val="00EB10F2"/>
    <w:rsid w:val="00EB114F"/>
    <w:rsid w:val="00EB1191"/>
    <w:rsid w:val="00EB1C79"/>
    <w:rsid w:val="00EB26B3"/>
    <w:rsid w:val="00EB3E33"/>
    <w:rsid w:val="00EB54E0"/>
    <w:rsid w:val="00EB6067"/>
    <w:rsid w:val="00EB6AD7"/>
    <w:rsid w:val="00EB6DF3"/>
    <w:rsid w:val="00EB7DE7"/>
    <w:rsid w:val="00EC13BD"/>
    <w:rsid w:val="00EC202F"/>
    <w:rsid w:val="00EC26CC"/>
    <w:rsid w:val="00EC3350"/>
    <w:rsid w:val="00EC490D"/>
    <w:rsid w:val="00EC51C5"/>
    <w:rsid w:val="00EC5D41"/>
    <w:rsid w:val="00EC6655"/>
    <w:rsid w:val="00EC73A9"/>
    <w:rsid w:val="00ED37D7"/>
    <w:rsid w:val="00ED4EDB"/>
    <w:rsid w:val="00ED61D4"/>
    <w:rsid w:val="00ED626E"/>
    <w:rsid w:val="00ED6EFB"/>
    <w:rsid w:val="00ED6F62"/>
    <w:rsid w:val="00ED7442"/>
    <w:rsid w:val="00ED7EF0"/>
    <w:rsid w:val="00EE005B"/>
    <w:rsid w:val="00EE02E5"/>
    <w:rsid w:val="00EE049C"/>
    <w:rsid w:val="00EE1366"/>
    <w:rsid w:val="00EE3224"/>
    <w:rsid w:val="00EE550F"/>
    <w:rsid w:val="00EE5881"/>
    <w:rsid w:val="00EE6407"/>
    <w:rsid w:val="00EE7CD8"/>
    <w:rsid w:val="00EF3654"/>
    <w:rsid w:val="00EF3DB8"/>
    <w:rsid w:val="00EF46C5"/>
    <w:rsid w:val="00EF573A"/>
    <w:rsid w:val="00EF5ADA"/>
    <w:rsid w:val="00F013B9"/>
    <w:rsid w:val="00F014FD"/>
    <w:rsid w:val="00F01BED"/>
    <w:rsid w:val="00F02BAA"/>
    <w:rsid w:val="00F02DF4"/>
    <w:rsid w:val="00F02F08"/>
    <w:rsid w:val="00F038EF"/>
    <w:rsid w:val="00F04466"/>
    <w:rsid w:val="00F059C8"/>
    <w:rsid w:val="00F05BEB"/>
    <w:rsid w:val="00F061B8"/>
    <w:rsid w:val="00F0709A"/>
    <w:rsid w:val="00F126C0"/>
    <w:rsid w:val="00F12D11"/>
    <w:rsid w:val="00F13792"/>
    <w:rsid w:val="00F143A0"/>
    <w:rsid w:val="00F15857"/>
    <w:rsid w:val="00F1632D"/>
    <w:rsid w:val="00F16AD0"/>
    <w:rsid w:val="00F16D36"/>
    <w:rsid w:val="00F203C7"/>
    <w:rsid w:val="00F211C8"/>
    <w:rsid w:val="00F214F1"/>
    <w:rsid w:val="00F21602"/>
    <w:rsid w:val="00F225AD"/>
    <w:rsid w:val="00F27A94"/>
    <w:rsid w:val="00F27C68"/>
    <w:rsid w:val="00F31A48"/>
    <w:rsid w:val="00F3323B"/>
    <w:rsid w:val="00F40E9B"/>
    <w:rsid w:val="00F41E8E"/>
    <w:rsid w:val="00F450B8"/>
    <w:rsid w:val="00F452B1"/>
    <w:rsid w:val="00F533AE"/>
    <w:rsid w:val="00F546D0"/>
    <w:rsid w:val="00F5647E"/>
    <w:rsid w:val="00F575CC"/>
    <w:rsid w:val="00F61F49"/>
    <w:rsid w:val="00F64518"/>
    <w:rsid w:val="00F649C3"/>
    <w:rsid w:val="00F64B74"/>
    <w:rsid w:val="00F653F4"/>
    <w:rsid w:val="00F66821"/>
    <w:rsid w:val="00F67188"/>
    <w:rsid w:val="00F707D0"/>
    <w:rsid w:val="00F70CC4"/>
    <w:rsid w:val="00F71F7F"/>
    <w:rsid w:val="00F7271B"/>
    <w:rsid w:val="00F733C2"/>
    <w:rsid w:val="00F7474D"/>
    <w:rsid w:val="00F76A2D"/>
    <w:rsid w:val="00F76DF2"/>
    <w:rsid w:val="00F77752"/>
    <w:rsid w:val="00F80BC4"/>
    <w:rsid w:val="00F80F30"/>
    <w:rsid w:val="00F814FE"/>
    <w:rsid w:val="00F81535"/>
    <w:rsid w:val="00F82EBB"/>
    <w:rsid w:val="00F83B28"/>
    <w:rsid w:val="00F90CAA"/>
    <w:rsid w:val="00F91279"/>
    <w:rsid w:val="00F91D6F"/>
    <w:rsid w:val="00F93270"/>
    <w:rsid w:val="00F935B3"/>
    <w:rsid w:val="00F93FFF"/>
    <w:rsid w:val="00F9422A"/>
    <w:rsid w:val="00F944B2"/>
    <w:rsid w:val="00F94D6B"/>
    <w:rsid w:val="00F962CC"/>
    <w:rsid w:val="00F96D29"/>
    <w:rsid w:val="00F97985"/>
    <w:rsid w:val="00FA02D4"/>
    <w:rsid w:val="00FA116F"/>
    <w:rsid w:val="00FA130E"/>
    <w:rsid w:val="00FA3BF8"/>
    <w:rsid w:val="00FA4525"/>
    <w:rsid w:val="00FA4909"/>
    <w:rsid w:val="00FA4B2E"/>
    <w:rsid w:val="00FA63E6"/>
    <w:rsid w:val="00FA6C26"/>
    <w:rsid w:val="00FB254D"/>
    <w:rsid w:val="00FB3FDC"/>
    <w:rsid w:val="00FB411D"/>
    <w:rsid w:val="00FB46FE"/>
    <w:rsid w:val="00FB5358"/>
    <w:rsid w:val="00FB61B3"/>
    <w:rsid w:val="00FB6A29"/>
    <w:rsid w:val="00FB71BB"/>
    <w:rsid w:val="00FC0AF5"/>
    <w:rsid w:val="00FC0C8D"/>
    <w:rsid w:val="00FC25BC"/>
    <w:rsid w:val="00FC2C17"/>
    <w:rsid w:val="00FC423F"/>
    <w:rsid w:val="00FC4290"/>
    <w:rsid w:val="00FC57BB"/>
    <w:rsid w:val="00FC691C"/>
    <w:rsid w:val="00FD0D84"/>
    <w:rsid w:val="00FD25C9"/>
    <w:rsid w:val="00FD2853"/>
    <w:rsid w:val="00FD380E"/>
    <w:rsid w:val="00FD4EC8"/>
    <w:rsid w:val="00FD4FC5"/>
    <w:rsid w:val="00FD51E8"/>
    <w:rsid w:val="00FD562C"/>
    <w:rsid w:val="00FD5939"/>
    <w:rsid w:val="00FE1BBD"/>
    <w:rsid w:val="00FE389B"/>
    <w:rsid w:val="00FE45EC"/>
    <w:rsid w:val="00FE59DD"/>
    <w:rsid w:val="00FE77A6"/>
    <w:rsid w:val="00FE7DA5"/>
    <w:rsid w:val="00FE7FF6"/>
    <w:rsid w:val="00FF0019"/>
    <w:rsid w:val="00FF20F9"/>
    <w:rsid w:val="00FF3D87"/>
    <w:rsid w:val="00FF46AB"/>
    <w:rsid w:val="00FF4CDA"/>
    <w:rsid w:val="00FF5D17"/>
    <w:rsid w:val="00FF6DAE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45155"/>
  <w15:docId w15:val="{49E591DD-544B-4E64-8A28-4F4D5E71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AE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71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AE8"/>
  </w:style>
  <w:style w:type="paragraph" w:styleId="Pieddepage">
    <w:name w:val="footer"/>
    <w:basedOn w:val="Normal"/>
    <w:link w:val="PieddepageCar"/>
    <w:uiPriority w:val="99"/>
    <w:unhideWhenUsed/>
    <w:rsid w:val="00871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AE8"/>
  </w:style>
  <w:style w:type="character" w:styleId="Lienhypertexte">
    <w:name w:val="Hyperlink"/>
    <w:basedOn w:val="Policepardfaut"/>
    <w:uiPriority w:val="99"/>
    <w:unhideWhenUsed/>
    <w:rsid w:val="00871AE8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871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1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traitcorpsdetexte">
    <w:name w:val="Body Text Indent"/>
    <w:basedOn w:val="Normal"/>
    <w:link w:val="RetraitcorpsdetexteCar"/>
    <w:semiHidden/>
    <w:rsid w:val="0092108A"/>
    <w:pPr>
      <w:tabs>
        <w:tab w:val="left" w:pos="1701"/>
      </w:tabs>
      <w:spacing w:after="0" w:line="240" w:lineRule="auto"/>
      <w:ind w:left="1416" w:hanging="1416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92108A"/>
    <w:rPr>
      <w:rFonts w:ascii="Times New Roman" w:eastAsia="Times New Roman" w:hAnsi="Times New Roman" w:cs="Times New Roman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D7C77"/>
    <w:pPr>
      <w:ind w:left="720"/>
      <w:contextualSpacing/>
    </w:p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BC75F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BC75FB"/>
  </w:style>
  <w:style w:type="paragraph" w:customStyle="1" w:styleId="Standard">
    <w:name w:val="Standard"/>
    <w:rsid w:val="005A296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9A6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lev">
    <w:name w:val="Strong"/>
    <w:basedOn w:val="Policepardfaut"/>
    <w:uiPriority w:val="22"/>
    <w:qFormat/>
    <w:rsid w:val="00F94D6B"/>
    <w:rPr>
      <w:b/>
      <w:bCs/>
    </w:rPr>
  </w:style>
  <w:style w:type="paragraph" w:customStyle="1" w:styleId="Default">
    <w:name w:val="Default"/>
    <w:rsid w:val="00A222C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943B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89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4284B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54DD8"/>
    <w:rPr>
      <w:color w:val="605E5C"/>
      <w:shd w:val="clear" w:color="auto" w:fill="E1DFDD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0">
    <w:name w:val="Title Car PHPDOCX"/>
    <w:basedOn w:val="DefaultParagraphFont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0">
    <w:name w:val="Subtitle Car PHPDOCX"/>
    <w:basedOn w:val="DefaultParagraphFont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0">
    <w:name w:val="Comment Text Char PHPDOCX"/>
    <w:basedOn w:val="DefaultParagraphFon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0">
    <w:name w:val="Comment Subject Char PHPDOCX"/>
    <w:basedOn w:val="CommentTextCharPHPDOCX0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0">
    <w:name w:val="Balloon Text Char PHPDOCX"/>
    <w:basedOn w:val="DefaultParagraphFon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0">
    <w:name w:val="foot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0">
    <w:name w:val="endnote Text Car PHPDOCX"/>
    <w:basedOn w:val="DefaultParagraphFon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0">
    <w:name w:val="Default Paragraph Font PHPDOCX"/>
    <w:uiPriority w:val="1"/>
    <w:semiHidden/>
    <w:unhideWhenUsed/>
  </w:style>
  <w:style w:type="paragraph" w:customStyle="1" w:styleId="ListParagraphPHPDOCX0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0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1">
    <w:name w:val="Title Car PHPDOCX"/>
    <w:basedOn w:val="DefaultParagraphFontPHPDOCX0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0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1">
    <w:name w:val="Subtitle Car PHPDOCX"/>
    <w:basedOn w:val="DefaultParagraphFontPHPDOCX0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0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0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0">
    <w:name w:val="annotation reference PHPDOCX"/>
    <w:basedOn w:val="DefaultParagraphFontPHPDOCX0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0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1">
    <w:name w:val="Comment Text Char PHPDOCX"/>
    <w:basedOn w:val="DefaultParagraphFontPHPDOCX0"/>
    <w:uiPriority w:val="99"/>
    <w:semiHidden/>
    <w:rsid w:val="00E139EA"/>
    <w:rPr>
      <w:sz w:val="20"/>
      <w:szCs w:val="20"/>
    </w:rPr>
  </w:style>
  <w:style w:type="paragraph" w:customStyle="1" w:styleId="annotationsubjectPHPDOCX0">
    <w:name w:val="annotation subject PHPDOCX"/>
    <w:basedOn w:val="annotationtextPHPDOCX0"/>
    <w:next w:val="annotationtextPHPDOCX0"/>
    <w:uiPriority w:val="99"/>
    <w:semiHidden/>
    <w:unhideWhenUsed/>
    <w:rsid w:val="00E139EA"/>
    <w:rPr>
      <w:b/>
      <w:bCs/>
    </w:rPr>
  </w:style>
  <w:style w:type="character" w:customStyle="1" w:styleId="CommentSubjectCharPHPDOCX1">
    <w:name w:val="Comment Subject Char PHPDOCX"/>
    <w:basedOn w:val="CommentTextCharPHPDOCX1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0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1">
    <w:name w:val="Balloon Text Char PHPDOCX"/>
    <w:basedOn w:val="DefaultParagraphFontPHPDOCX0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0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1">
    <w:name w:val="footnote Text Car PHPDOCX"/>
    <w:basedOn w:val="DefaultParagraphFontPHPDOCX0"/>
    <w:uiPriority w:val="99"/>
    <w:semiHidden/>
    <w:rsid w:val="006E0FDA"/>
    <w:rPr>
      <w:sz w:val="20"/>
      <w:szCs w:val="20"/>
    </w:rPr>
  </w:style>
  <w:style w:type="character" w:customStyle="1" w:styleId="footnoteReferencePHPDOCX0">
    <w:name w:val="foot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paragraph" w:customStyle="1" w:styleId="endnoteTextPHPDOCX0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1">
    <w:name w:val="endnote Text Car PHPDOCX"/>
    <w:basedOn w:val="DefaultParagraphFontPHPDOCX0"/>
    <w:uiPriority w:val="99"/>
    <w:semiHidden/>
    <w:rsid w:val="006E0FDA"/>
    <w:rPr>
      <w:sz w:val="20"/>
      <w:szCs w:val="20"/>
    </w:rPr>
  </w:style>
  <w:style w:type="character" w:customStyle="1" w:styleId="endnoteReferencePHPDOCX0">
    <w:name w:val="endnote Reference PHPDOCX"/>
    <w:basedOn w:val="DefaultParagraphFontPHPDOCX0"/>
    <w:uiPriority w:val="99"/>
    <w:semiHidden/>
    <w:unhideWhenUsed/>
    <w:rsid w:val="006E0FDA"/>
    <w:rPr>
      <w:vertAlign w:val="superscript"/>
    </w:rPr>
  </w:style>
  <w:style w:type="character" w:customStyle="1" w:styleId="DefaultParagraphFontPHPDOCX1">
    <w:name w:val="Default Paragraph Font PHPDOCX"/>
    <w:uiPriority w:val="1"/>
    <w:semiHidden/>
    <w:unhideWhenUsed/>
  </w:style>
  <w:style w:type="paragraph" w:customStyle="1" w:styleId="ListParagraphPHPDOCX1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1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2">
    <w:name w:val="Title Car PHPDOCX"/>
    <w:basedOn w:val="DefaultParagraphFontPHPDOCX1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1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2">
    <w:name w:val="Subtitle Car PHPDOCX"/>
    <w:basedOn w:val="DefaultParagraphFontPHPDOCX1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1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1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1">
    <w:name w:val="annotation reference PHPDOCX"/>
    <w:basedOn w:val="DefaultParagraphFontPHPDOCX1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1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2">
    <w:name w:val="Comment Text Char PHPDOCX"/>
    <w:basedOn w:val="DefaultParagraphFontPHPDOCX1"/>
    <w:uiPriority w:val="99"/>
    <w:semiHidden/>
    <w:rsid w:val="00E139EA"/>
    <w:rPr>
      <w:sz w:val="20"/>
      <w:szCs w:val="20"/>
    </w:rPr>
  </w:style>
  <w:style w:type="paragraph" w:customStyle="1" w:styleId="annotationsubjectPHPDOCX1">
    <w:name w:val="annotation subject PHPDOCX"/>
    <w:basedOn w:val="annotationtextPHPDOCX1"/>
    <w:next w:val="annotationtextPHPDOCX1"/>
    <w:uiPriority w:val="99"/>
    <w:semiHidden/>
    <w:unhideWhenUsed/>
    <w:rsid w:val="00E139EA"/>
    <w:rPr>
      <w:b/>
      <w:bCs/>
    </w:rPr>
  </w:style>
  <w:style w:type="character" w:customStyle="1" w:styleId="CommentSubjectCharPHPDOCX2">
    <w:name w:val="Comment Subject Char PHPDOCX"/>
    <w:basedOn w:val="CommentTextCharPHPDOCX2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1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2">
    <w:name w:val="Balloon Text Char PHPDOCX"/>
    <w:basedOn w:val="DefaultParagraphFontPHPDOCX1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1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2">
    <w:name w:val="footnote Text Car PHPDOCX"/>
    <w:basedOn w:val="DefaultParagraphFontPHPDOCX1"/>
    <w:uiPriority w:val="99"/>
    <w:semiHidden/>
    <w:rsid w:val="006E0FDA"/>
    <w:rPr>
      <w:sz w:val="20"/>
      <w:szCs w:val="20"/>
    </w:rPr>
  </w:style>
  <w:style w:type="character" w:customStyle="1" w:styleId="footnoteReferencePHPDOCX1">
    <w:name w:val="footnote Reference PHPDOCX"/>
    <w:basedOn w:val="DefaultParagraphFontPHPDOCX1"/>
    <w:uiPriority w:val="99"/>
    <w:semiHidden/>
    <w:unhideWhenUsed/>
    <w:rsid w:val="006E0FDA"/>
    <w:rPr>
      <w:vertAlign w:val="superscript"/>
    </w:rPr>
  </w:style>
  <w:style w:type="paragraph" w:customStyle="1" w:styleId="endnoteTextPHPDOCX1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2">
    <w:name w:val="endnote Text Car PHPDOCX"/>
    <w:basedOn w:val="DefaultParagraphFontPHPDOCX1"/>
    <w:uiPriority w:val="99"/>
    <w:semiHidden/>
    <w:rsid w:val="006E0FDA"/>
    <w:rPr>
      <w:sz w:val="20"/>
      <w:szCs w:val="20"/>
    </w:rPr>
  </w:style>
  <w:style w:type="character" w:customStyle="1" w:styleId="endnoteReferencePHPDOCX1">
    <w:name w:val="endnote Reference PHPDOCX"/>
    <w:basedOn w:val="DefaultParagraphFontPHPDOCX1"/>
    <w:uiPriority w:val="99"/>
    <w:semiHidden/>
    <w:unhideWhenUsed/>
    <w:rsid w:val="006E0FDA"/>
    <w:rPr>
      <w:vertAlign w:val="superscript"/>
    </w:rPr>
  </w:style>
  <w:style w:type="character" w:customStyle="1" w:styleId="DefaultParagraphFontPHPDOCX2">
    <w:name w:val="Default Paragraph Font PHPDOCX"/>
    <w:uiPriority w:val="1"/>
    <w:semiHidden/>
    <w:unhideWhenUsed/>
  </w:style>
  <w:style w:type="paragraph" w:customStyle="1" w:styleId="ListParagraphPHPDOCX2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2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3">
    <w:name w:val="Title Car PHPDOCX"/>
    <w:basedOn w:val="DefaultParagraphFontPHPDOCX2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2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3">
    <w:name w:val="Subtitle Car PHPDOCX"/>
    <w:basedOn w:val="DefaultParagraphFontPHPDOCX2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2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2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2">
    <w:name w:val="annotation reference PHPDOCX"/>
    <w:basedOn w:val="DefaultParagraphFontPHPDOCX2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2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3">
    <w:name w:val="Comment Text Char PHPDOCX"/>
    <w:basedOn w:val="DefaultParagraphFontPHPDOCX2"/>
    <w:uiPriority w:val="99"/>
    <w:semiHidden/>
    <w:rsid w:val="00E139EA"/>
    <w:rPr>
      <w:sz w:val="20"/>
      <w:szCs w:val="20"/>
    </w:rPr>
  </w:style>
  <w:style w:type="paragraph" w:customStyle="1" w:styleId="annotationsubjectPHPDOCX2">
    <w:name w:val="annotation subject PHPDOCX"/>
    <w:basedOn w:val="annotationtextPHPDOCX2"/>
    <w:next w:val="annotationtextPHPDOCX2"/>
    <w:uiPriority w:val="99"/>
    <w:semiHidden/>
    <w:unhideWhenUsed/>
    <w:rsid w:val="00E139EA"/>
    <w:rPr>
      <w:b/>
      <w:bCs/>
    </w:rPr>
  </w:style>
  <w:style w:type="character" w:customStyle="1" w:styleId="CommentSubjectCharPHPDOCX3">
    <w:name w:val="Comment Subject Char PHPDOCX"/>
    <w:basedOn w:val="CommentTextCharPHPDOCX3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2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3">
    <w:name w:val="Balloon Text Char PHPDOCX"/>
    <w:basedOn w:val="DefaultParagraphFontPHPDOCX2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2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3">
    <w:name w:val="footnote Text Car PHPDOCX"/>
    <w:basedOn w:val="DefaultParagraphFontPHPDOCX2"/>
    <w:uiPriority w:val="99"/>
    <w:semiHidden/>
    <w:rsid w:val="006E0FDA"/>
    <w:rPr>
      <w:sz w:val="20"/>
      <w:szCs w:val="20"/>
    </w:rPr>
  </w:style>
  <w:style w:type="character" w:customStyle="1" w:styleId="footnoteReferencePHPDOCX2">
    <w:name w:val="footnote Reference PHPDOCX"/>
    <w:basedOn w:val="DefaultParagraphFontPHPDOCX2"/>
    <w:uiPriority w:val="99"/>
    <w:semiHidden/>
    <w:unhideWhenUsed/>
    <w:rsid w:val="006E0FDA"/>
    <w:rPr>
      <w:vertAlign w:val="superscript"/>
    </w:rPr>
  </w:style>
  <w:style w:type="paragraph" w:customStyle="1" w:styleId="endnoteTextPHPDOCX2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3">
    <w:name w:val="endnote Text Car PHPDOCX"/>
    <w:basedOn w:val="DefaultParagraphFontPHPDOCX2"/>
    <w:uiPriority w:val="99"/>
    <w:semiHidden/>
    <w:rsid w:val="006E0FDA"/>
    <w:rPr>
      <w:sz w:val="20"/>
      <w:szCs w:val="20"/>
    </w:rPr>
  </w:style>
  <w:style w:type="character" w:customStyle="1" w:styleId="endnoteReferencePHPDOCX2">
    <w:name w:val="endnote Reference PHPDOCX"/>
    <w:basedOn w:val="DefaultParagraphFontPHPDOCX2"/>
    <w:uiPriority w:val="99"/>
    <w:semiHidden/>
    <w:unhideWhenUsed/>
    <w:rsid w:val="006E0FDA"/>
    <w:rPr>
      <w:vertAlign w:val="superscript"/>
    </w:rPr>
  </w:style>
  <w:style w:type="character" w:customStyle="1" w:styleId="DefaultParagraphFontPHPDOCX3">
    <w:name w:val="Default Paragraph Font PHPDOCX"/>
    <w:uiPriority w:val="1"/>
    <w:semiHidden/>
    <w:unhideWhenUsed/>
  </w:style>
  <w:style w:type="paragraph" w:customStyle="1" w:styleId="ListParagraphPHPDOCX3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3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4">
    <w:name w:val="Title Car PHPDOCX"/>
    <w:basedOn w:val="DefaultParagraphFontPHPDOCX3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3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4">
    <w:name w:val="Subtitle Car PHPDOCX"/>
    <w:basedOn w:val="DefaultParagraphFontPHPDOCX3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3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3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3">
    <w:name w:val="annotation reference PHPDOCX"/>
    <w:basedOn w:val="DefaultParagraphFontPHPDOCX3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3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4">
    <w:name w:val="Comment Text Char PHPDOCX"/>
    <w:basedOn w:val="DefaultParagraphFontPHPDOCX3"/>
    <w:uiPriority w:val="99"/>
    <w:semiHidden/>
    <w:rsid w:val="00E139EA"/>
    <w:rPr>
      <w:sz w:val="20"/>
      <w:szCs w:val="20"/>
    </w:rPr>
  </w:style>
  <w:style w:type="paragraph" w:customStyle="1" w:styleId="annotationsubjectPHPDOCX3">
    <w:name w:val="annotation subject PHPDOCX"/>
    <w:basedOn w:val="annotationtextPHPDOCX3"/>
    <w:next w:val="annotationtextPHPDOCX3"/>
    <w:uiPriority w:val="99"/>
    <w:semiHidden/>
    <w:unhideWhenUsed/>
    <w:rsid w:val="00E139EA"/>
    <w:rPr>
      <w:b/>
      <w:bCs/>
    </w:rPr>
  </w:style>
  <w:style w:type="character" w:customStyle="1" w:styleId="CommentSubjectCharPHPDOCX4">
    <w:name w:val="Comment Subject Char PHPDOCX"/>
    <w:basedOn w:val="CommentTextCharPHPDOCX4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3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4">
    <w:name w:val="Balloon Text Char PHPDOCX"/>
    <w:basedOn w:val="DefaultParagraphFontPHPDOCX3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3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4">
    <w:name w:val="footnote Text Car PHPDOCX"/>
    <w:basedOn w:val="DefaultParagraphFontPHPDOCX3"/>
    <w:uiPriority w:val="99"/>
    <w:semiHidden/>
    <w:rsid w:val="006E0FDA"/>
    <w:rPr>
      <w:sz w:val="20"/>
      <w:szCs w:val="20"/>
    </w:rPr>
  </w:style>
  <w:style w:type="character" w:customStyle="1" w:styleId="footnoteReferencePHPDOCX3">
    <w:name w:val="footnote Reference PHPDOCX"/>
    <w:basedOn w:val="DefaultParagraphFontPHPDOCX3"/>
    <w:uiPriority w:val="99"/>
    <w:semiHidden/>
    <w:unhideWhenUsed/>
    <w:rsid w:val="006E0FDA"/>
    <w:rPr>
      <w:vertAlign w:val="superscript"/>
    </w:rPr>
  </w:style>
  <w:style w:type="paragraph" w:customStyle="1" w:styleId="endnoteTextPHPDOCX3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4">
    <w:name w:val="endnote Text Car PHPDOCX"/>
    <w:basedOn w:val="DefaultParagraphFontPHPDOCX3"/>
    <w:uiPriority w:val="99"/>
    <w:semiHidden/>
    <w:rsid w:val="006E0FDA"/>
    <w:rPr>
      <w:sz w:val="20"/>
      <w:szCs w:val="20"/>
    </w:rPr>
  </w:style>
  <w:style w:type="character" w:customStyle="1" w:styleId="endnoteReferencePHPDOCX3">
    <w:name w:val="endnote Reference PHPDOCX"/>
    <w:basedOn w:val="DefaultParagraphFontPHPDOCX3"/>
    <w:uiPriority w:val="99"/>
    <w:semiHidden/>
    <w:unhideWhenUsed/>
    <w:rsid w:val="006E0FDA"/>
    <w:rPr>
      <w:vertAlign w:val="superscript"/>
    </w:rPr>
  </w:style>
  <w:style w:type="character" w:customStyle="1" w:styleId="DefaultParagraphFontPHPDOCX4">
    <w:name w:val="Default Paragraph Font PHPDOCX"/>
    <w:uiPriority w:val="1"/>
    <w:semiHidden/>
    <w:unhideWhenUsed/>
  </w:style>
  <w:style w:type="paragraph" w:customStyle="1" w:styleId="ListParagraphPHPDOCX4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4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5">
    <w:name w:val="Title Car PHPDOCX"/>
    <w:basedOn w:val="DefaultParagraphFontPHPDOCX4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4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5">
    <w:name w:val="Subtitle Car PHPDOCX"/>
    <w:basedOn w:val="DefaultParagraphFontPHPDOCX4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4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4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4">
    <w:name w:val="annotation reference PHPDOCX"/>
    <w:basedOn w:val="DefaultParagraphFontPHPDOCX4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4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5">
    <w:name w:val="Comment Text Char PHPDOCX"/>
    <w:basedOn w:val="DefaultParagraphFontPHPDOCX4"/>
    <w:uiPriority w:val="99"/>
    <w:semiHidden/>
    <w:rsid w:val="00E139EA"/>
    <w:rPr>
      <w:sz w:val="20"/>
      <w:szCs w:val="20"/>
    </w:rPr>
  </w:style>
  <w:style w:type="paragraph" w:customStyle="1" w:styleId="annotationsubjectPHPDOCX4">
    <w:name w:val="annotation subject PHPDOCX"/>
    <w:basedOn w:val="annotationtextPHPDOCX4"/>
    <w:next w:val="annotationtextPHPDOCX4"/>
    <w:uiPriority w:val="99"/>
    <w:semiHidden/>
    <w:unhideWhenUsed/>
    <w:rsid w:val="00E139EA"/>
    <w:rPr>
      <w:b/>
      <w:bCs/>
    </w:rPr>
  </w:style>
  <w:style w:type="character" w:customStyle="1" w:styleId="CommentSubjectCharPHPDOCX5">
    <w:name w:val="Comment Subject Char PHPDOCX"/>
    <w:basedOn w:val="CommentTextCharPHPDOCX5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4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5">
    <w:name w:val="Balloon Text Char PHPDOCX"/>
    <w:basedOn w:val="DefaultParagraphFontPHPDOCX4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4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5">
    <w:name w:val="footnote Text Car PHPDOCX"/>
    <w:basedOn w:val="DefaultParagraphFontPHPDOCX4"/>
    <w:uiPriority w:val="99"/>
    <w:semiHidden/>
    <w:rsid w:val="006E0FDA"/>
    <w:rPr>
      <w:sz w:val="20"/>
      <w:szCs w:val="20"/>
    </w:rPr>
  </w:style>
  <w:style w:type="character" w:customStyle="1" w:styleId="footnoteReferencePHPDOCX4">
    <w:name w:val="footnote Reference PHPDOCX"/>
    <w:basedOn w:val="DefaultParagraphFontPHPDOCX4"/>
    <w:uiPriority w:val="99"/>
    <w:semiHidden/>
    <w:unhideWhenUsed/>
    <w:rsid w:val="006E0FDA"/>
    <w:rPr>
      <w:vertAlign w:val="superscript"/>
    </w:rPr>
  </w:style>
  <w:style w:type="paragraph" w:customStyle="1" w:styleId="endnoteTextPHPDOCX4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5">
    <w:name w:val="endnote Text Car PHPDOCX"/>
    <w:basedOn w:val="DefaultParagraphFontPHPDOCX4"/>
    <w:uiPriority w:val="99"/>
    <w:semiHidden/>
    <w:rsid w:val="006E0FDA"/>
    <w:rPr>
      <w:sz w:val="20"/>
      <w:szCs w:val="20"/>
    </w:rPr>
  </w:style>
  <w:style w:type="character" w:customStyle="1" w:styleId="endnoteReferencePHPDOCX4">
    <w:name w:val="endnote Reference PHPDOCX"/>
    <w:basedOn w:val="DefaultParagraphFontPHPDOCX4"/>
    <w:uiPriority w:val="99"/>
    <w:semiHidden/>
    <w:unhideWhenUsed/>
    <w:rsid w:val="006E0FDA"/>
    <w:rPr>
      <w:vertAlign w:val="superscript"/>
    </w:rPr>
  </w:style>
  <w:style w:type="character" w:customStyle="1" w:styleId="DefaultParagraphFontPHPDOCX5">
    <w:name w:val="Default Paragraph Font PHPDOCX"/>
    <w:uiPriority w:val="1"/>
    <w:semiHidden/>
    <w:unhideWhenUsed/>
  </w:style>
  <w:style w:type="paragraph" w:customStyle="1" w:styleId="ListParagraphPHPDOCX5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5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6">
    <w:name w:val="Title Car PHPDOCX"/>
    <w:basedOn w:val="DefaultParagraphFontPHPDOCX5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5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6">
    <w:name w:val="Subtitle Car PHPDOCX"/>
    <w:basedOn w:val="DefaultParagraphFontPHPDOCX5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5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5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5">
    <w:name w:val="annotation reference PHPDOCX"/>
    <w:basedOn w:val="DefaultParagraphFontPHPDOCX5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5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6">
    <w:name w:val="Comment Text Char PHPDOCX"/>
    <w:basedOn w:val="DefaultParagraphFontPHPDOCX5"/>
    <w:uiPriority w:val="99"/>
    <w:semiHidden/>
    <w:rsid w:val="00E139EA"/>
    <w:rPr>
      <w:sz w:val="20"/>
      <w:szCs w:val="20"/>
    </w:rPr>
  </w:style>
  <w:style w:type="paragraph" w:customStyle="1" w:styleId="annotationsubjectPHPDOCX5">
    <w:name w:val="annotation subject PHPDOCX"/>
    <w:basedOn w:val="annotationtextPHPDOCX5"/>
    <w:next w:val="annotationtextPHPDOCX5"/>
    <w:uiPriority w:val="99"/>
    <w:semiHidden/>
    <w:unhideWhenUsed/>
    <w:rsid w:val="00E139EA"/>
    <w:rPr>
      <w:b/>
      <w:bCs/>
    </w:rPr>
  </w:style>
  <w:style w:type="character" w:customStyle="1" w:styleId="CommentSubjectCharPHPDOCX6">
    <w:name w:val="Comment Subject Char PHPDOCX"/>
    <w:basedOn w:val="CommentTextCharPHPDOCX6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5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6">
    <w:name w:val="Balloon Text Char PHPDOCX"/>
    <w:basedOn w:val="DefaultParagraphFontPHPDOCX5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5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6">
    <w:name w:val="footnote Text Car PHPDOCX"/>
    <w:basedOn w:val="DefaultParagraphFontPHPDOCX5"/>
    <w:uiPriority w:val="99"/>
    <w:semiHidden/>
    <w:rsid w:val="006E0FDA"/>
    <w:rPr>
      <w:sz w:val="20"/>
      <w:szCs w:val="20"/>
    </w:rPr>
  </w:style>
  <w:style w:type="character" w:customStyle="1" w:styleId="footnoteReferencePHPDOCX5">
    <w:name w:val="footnote Reference PHPDOCX"/>
    <w:basedOn w:val="DefaultParagraphFontPHPDOCX5"/>
    <w:uiPriority w:val="99"/>
    <w:semiHidden/>
    <w:unhideWhenUsed/>
    <w:rsid w:val="006E0FDA"/>
    <w:rPr>
      <w:vertAlign w:val="superscript"/>
    </w:rPr>
  </w:style>
  <w:style w:type="paragraph" w:customStyle="1" w:styleId="endnoteTextPHPDOCX5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6">
    <w:name w:val="endnote Text Car PHPDOCX"/>
    <w:basedOn w:val="DefaultParagraphFontPHPDOCX5"/>
    <w:uiPriority w:val="99"/>
    <w:semiHidden/>
    <w:rsid w:val="006E0FDA"/>
    <w:rPr>
      <w:sz w:val="20"/>
      <w:szCs w:val="20"/>
    </w:rPr>
  </w:style>
  <w:style w:type="character" w:customStyle="1" w:styleId="endnoteReferencePHPDOCX5">
    <w:name w:val="endnote Reference PHPDOCX"/>
    <w:basedOn w:val="DefaultParagraphFontPHPDOCX5"/>
    <w:uiPriority w:val="99"/>
    <w:semiHidden/>
    <w:unhideWhenUsed/>
    <w:rsid w:val="006E0FDA"/>
    <w:rPr>
      <w:vertAlign w:val="superscript"/>
    </w:rPr>
  </w:style>
  <w:style w:type="character" w:customStyle="1" w:styleId="DefaultParagraphFontPHPDOCX6">
    <w:name w:val="Default Paragraph Font PHPDOCX"/>
    <w:uiPriority w:val="1"/>
    <w:semiHidden/>
    <w:unhideWhenUsed/>
  </w:style>
  <w:style w:type="paragraph" w:customStyle="1" w:styleId="ListParagraphPHPDOCX6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6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7">
    <w:name w:val="Title Car PHPDOCX"/>
    <w:basedOn w:val="DefaultParagraphFontPHPDOCX6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6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7">
    <w:name w:val="Subtitle Car PHPDOCX"/>
    <w:basedOn w:val="DefaultParagraphFontPHPDOCX6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6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6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6">
    <w:name w:val="annotation reference PHPDOCX"/>
    <w:basedOn w:val="DefaultParagraphFontPHPDOCX6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6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7">
    <w:name w:val="Comment Text Char PHPDOCX"/>
    <w:basedOn w:val="DefaultParagraphFontPHPDOCX6"/>
    <w:uiPriority w:val="99"/>
    <w:semiHidden/>
    <w:rsid w:val="00E139EA"/>
    <w:rPr>
      <w:sz w:val="20"/>
      <w:szCs w:val="20"/>
    </w:rPr>
  </w:style>
  <w:style w:type="paragraph" w:customStyle="1" w:styleId="annotationsubjectPHPDOCX6">
    <w:name w:val="annotation subject PHPDOCX"/>
    <w:basedOn w:val="annotationtextPHPDOCX6"/>
    <w:next w:val="annotationtextPHPDOCX6"/>
    <w:uiPriority w:val="99"/>
    <w:semiHidden/>
    <w:unhideWhenUsed/>
    <w:rsid w:val="00E139EA"/>
    <w:rPr>
      <w:b/>
      <w:bCs/>
    </w:rPr>
  </w:style>
  <w:style w:type="character" w:customStyle="1" w:styleId="CommentSubjectCharPHPDOCX7">
    <w:name w:val="Comment Subject Char PHPDOCX"/>
    <w:basedOn w:val="CommentTextCharPHPDOCX7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6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7">
    <w:name w:val="Balloon Text Char PHPDOCX"/>
    <w:basedOn w:val="DefaultParagraphFontPHPDOCX6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6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7">
    <w:name w:val="footnote Text Car PHPDOCX"/>
    <w:basedOn w:val="DefaultParagraphFontPHPDOCX6"/>
    <w:uiPriority w:val="99"/>
    <w:semiHidden/>
    <w:rsid w:val="006E0FDA"/>
    <w:rPr>
      <w:sz w:val="20"/>
      <w:szCs w:val="20"/>
    </w:rPr>
  </w:style>
  <w:style w:type="character" w:customStyle="1" w:styleId="footnoteReferencePHPDOCX6">
    <w:name w:val="footnote Reference PHPDOCX"/>
    <w:basedOn w:val="DefaultParagraphFontPHPDOCX6"/>
    <w:uiPriority w:val="99"/>
    <w:semiHidden/>
    <w:unhideWhenUsed/>
    <w:rsid w:val="006E0FDA"/>
    <w:rPr>
      <w:vertAlign w:val="superscript"/>
    </w:rPr>
  </w:style>
  <w:style w:type="paragraph" w:customStyle="1" w:styleId="endnoteTextPHPDOCX6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7">
    <w:name w:val="endnote Text Car PHPDOCX"/>
    <w:basedOn w:val="DefaultParagraphFontPHPDOCX6"/>
    <w:uiPriority w:val="99"/>
    <w:semiHidden/>
    <w:rsid w:val="006E0FDA"/>
    <w:rPr>
      <w:sz w:val="20"/>
      <w:szCs w:val="20"/>
    </w:rPr>
  </w:style>
  <w:style w:type="character" w:customStyle="1" w:styleId="endnoteReferencePHPDOCX6">
    <w:name w:val="endnote Reference PHPDOCX"/>
    <w:basedOn w:val="DefaultParagraphFontPHPDOCX6"/>
    <w:uiPriority w:val="99"/>
    <w:semiHidden/>
    <w:unhideWhenUsed/>
    <w:rsid w:val="006E0FDA"/>
    <w:rPr>
      <w:vertAlign w:val="superscript"/>
    </w:rPr>
  </w:style>
  <w:style w:type="character" w:customStyle="1" w:styleId="DefaultParagraphFontPHPDOCX7">
    <w:name w:val="Default Paragraph Font PHPDOCX"/>
    <w:uiPriority w:val="1"/>
    <w:semiHidden/>
    <w:unhideWhenUsed/>
  </w:style>
  <w:style w:type="paragraph" w:customStyle="1" w:styleId="ListParagraphPHPDOCX7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7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8">
    <w:name w:val="Title Car PHPDOCX"/>
    <w:basedOn w:val="DefaultParagraphFontPHPDOCX7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7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8">
    <w:name w:val="Subtitle Car PHPDOCX"/>
    <w:basedOn w:val="DefaultParagraphFontPHPDOCX7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7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7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7">
    <w:name w:val="annotation reference PHPDOCX"/>
    <w:basedOn w:val="DefaultParagraphFontPHPDOCX7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7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8">
    <w:name w:val="Comment Text Char PHPDOCX"/>
    <w:basedOn w:val="DefaultParagraphFontPHPDOCX7"/>
    <w:uiPriority w:val="99"/>
    <w:semiHidden/>
    <w:rsid w:val="00E139EA"/>
    <w:rPr>
      <w:sz w:val="20"/>
      <w:szCs w:val="20"/>
    </w:rPr>
  </w:style>
  <w:style w:type="paragraph" w:customStyle="1" w:styleId="annotationsubjectPHPDOCX7">
    <w:name w:val="annotation subject PHPDOCX"/>
    <w:basedOn w:val="annotationtextPHPDOCX7"/>
    <w:next w:val="annotationtextPHPDOCX7"/>
    <w:uiPriority w:val="99"/>
    <w:semiHidden/>
    <w:unhideWhenUsed/>
    <w:rsid w:val="00E139EA"/>
    <w:rPr>
      <w:b/>
      <w:bCs/>
    </w:rPr>
  </w:style>
  <w:style w:type="character" w:customStyle="1" w:styleId="CommentSubjectCharPHPDOCX8">
    <w:name w:val="Comment Subject Char PHPDOCX"/>
    <w:basedOn w:val="CommentTextCharPHPDOCX8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7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8">
    <w:name w:val="Balloon Text Char PHPDOCX"/>
    <w:basedOn w:val="DefaultParagraphFontPHPDOCX7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7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8">
    <w:name w:val="footnote Text Car PHPDOCX"/>
    <w:basedOn w:val="DefaultParagraphFontPHPDOCX7"/>
    <w:uiPriority w:val="99"/>
    <w:semiHidden/>
    <w:rsid w:val="006E0FDA"/>
    <w:rPr>
      <w:sz w:val="20"/>
      <w:szCs w:val="20"/>
    </w:rPr>
  </w:style>
  <w:style w:type="character" w:customStyle="1" w:styleId="footnoteReferencePHPDOCX7">
    <w:name w:val="footnote Reference PHPDOCX"/>
    <w:basedOn w:val="DefaultParagraphFontPHPDOCX7"/>
    <w:uiPriority w:val="99"/>
    <w:semiHidden/>
    <w:unhideWhenUsed/>
    <w:rsid w:val="006E0FDA"/>
    <w:rPr>
      <w:vertAlign w:val="superscript"/>
    </w:rPr>
  </w:style>
  <w:style w:type="paragraph" w:customStyle="1" w:styleId="endnoteTextPHPDOCX7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8">
    <w:name w:val="endnote Text Car PHPDOCX"/>
    <w:basedOn w:val="DefaultParagraphFontPHPDOCX7"/>
    <w:uiPriority w:val="99"/>
    <w:semiHidden/>
    <w:rsid w:val="006E0FDA"/>
    <w:rPr>
      <w:sz w:val="20"/>
      <w:szCs w:val="20"/>
    </w:rPr>
  </w:style>
  <w:style w:type="character" w:customStyle="1" w:styleId="endnoteReferencePHPDOCX7">
    <w:name w:val="endnote Reference PHPDOCX"/>
    <w:basedOn w:val="DefaultParagraphFontPHPDOCX7"/>
    <w:uiPriority w:val="99"/>
    <w:semiHidden/>
    <w:unhideWhenUsed/>
    <w:rsid w:val="006E0FDA"/>
    <w:rPr>
      <w:vertAlign w:val="superscript"/>
    </w:rPr>
  </w:style>
  <w:style w:type="character" w:customStyle="1" w:styleId="DefaultParagraphFontPHPDOCX8">
    <w:name w:val="Default Paragraph Font PHPDOCX"/>
    <w:uiPriority w:val="1"/>
    <w:semiHidden/>
    <w:unhideWhenUsed/>
  </w:style>
  <w:style w:type="paragraph" w:customStyle="1" w:styleId="ListParagraphPHPDOCX8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8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9">
    <w:name w:val="Title Car PHPDOCX"/>
    <w:basedOn w:val="DefaultParagraphFontPHPDOCX8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8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9">
    <w:name w:val="Subtitle Car PHPDOCX"/>
    <w:basedOn w:val="DefaultParagraphFontPHPDOCX8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8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8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8">
    <w:name w:val="annotation reference PHPDOCX"/>
    <w:basedOn w:val="DefaultParagraphFontPHPDOCX8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8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9">
    <w:name w:val="Comment Text Char PHPDOCX"/>
    <w:basedOn w:val="DefaultParagraphFontPHPDOCX8"/>
    <w:uiPriority w:val="99"/>
    <w:semiHidden/>
    <w:rsid w:val="00E139EA"/>
    <w:rPr>
      <w:sz w:val="20"/>
      <w:szCs w:val="20"/>
    </w:rPr>
  </w:style>
  <w:style w:type="paragraph" w:customStyle="1" w:styleId="annotationsubjectPHPDOCX8">
    <w:name w:val="annotation subject PHPDOCX"/>
    <w:basedOn w:val="annotationtextPHPDOCX8"/>
    <w:next w:val="annotationtextPHPDOCX8"/>
    <w:uiPriority w:val="99"/>
    <w:semiHidden/>
    <w:unhideWhenUsed/>
    <w:rsid w:val="00E139EA"/>
    <w:rPr>
      <w:b/>
      <w:bCs/>
    </w:rPr>
  </w:style>
  <w:style w:type="character" w:customStyle="1" w:styleId="CommentSubjectCharPHPDOCX9">
    <w:name w:val="Comment Subject Char PHPDOCX"/>
    <w:basedOn w:val="CommentTextCharPHPDOCX9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8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9">
    <w:name w:val="Balloon Text Char PHPDOCX"/>
    <w:basedOn w:val="DefaultParagraphFontPHPDOCX8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8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9">
    <w:name w:val="footnote Text Car PHPDOCX"/>
    <w:basedOn w:val="DefaultParagraphFontPHPDOCX8"/>
    <w:uiPriority w:val="99"/>
    <w:semiHidden/>
    <w:rsid w:val="006E0FDA"/>
    <w:rPr>
      <w:sz w:val="20"/>
      <w:szCs w:val="20"/>
    </w:rPr>
  </w:style>
  <w:style w:type="character" w:customStyle="1" w:styleId="footnoteReferencePHPDOCX8">
    <w:name w:val="footnote Reference PHPDOCX"/>
    <w:basedOn w:val="DefaultParagraphFontPHPDOCX8"/>
    <w:uiPriority w:val="99"/>
    <w:semiHidden/>
    <w:unhideWhenUsed/>
    <w:rsid w:val="006E0FDA"/>
    <w:rPr>
      <w:vertAlign w:val="superscript"/>
    </w:rPr>
  </w:style>
  <w:style w:type="paragraph" w:customStyle="1" w:styleId="endnoteTextPHPDOCX8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9">
    <w:name w:val="endnote Text Car PHPDOCX"/>
    <w:basedOn w:val="DefaultParagraphFontPHPDOCX8"/>
    <w:uiPriority w:val="99"/>
    <w:semiHidden/>
    <w:rsid w:val="006E0FDA"/>
    <w:rPr>
      <w:sz w:val="20"/>
      <w:szCs w:val="20"/>
    </w:rPr>
  </w:style>
  <w:style w:type="character" w:customStyle="1" w:styleId="endnoteReferencePHPDOCX8">
    <w:name w:val="endnote Reference PHPDOCX"/>
    <w:basedOn w:val="DefaultParagraphFontPHPDOCX8"/>
    <w:uiPriority w:val="99"/>
    <w:semiHidden/>
    <w:unhideWhenUsed/>
    <w:rsid w:val="006E0FDA"/>
    <w:rPr>
      <w:vertAlign w:val="superscript"/>
    </w:rPr>
  </w:style>
  <w:style w:type="character" w:customStyle="1" w:styleId="DefaultParagraphFontPHPDOCX9">
    <w:name w:val="Default Paragraph Font PHPDOCX"/>
    <w:uiPriority w:val="1"/>
    <w:semiHidden/>
    <w:unhideWhenUsed/>
  </w:style>
  <w:style w:type="paragraph" w:customStyle="1" w:styleId="ListParagraphPHPDOCX9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9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a">
    <w:name w:val="Title Car PHPDOCX"/>
    <w:basedOn w:val="DefaultParagraphFontPHPDOCX9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9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a">
    <w:name w:val="Subtitle Car PHPDOCX"/>
    <w:basedOn w:val="DefaultParagraphFontPHPDOCX9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9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9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9">
    <w:name w:val="annotation reference PHPDOCX"/>
    <w:basedOn w:val="DefaultParagraphFontPHPDOCX9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9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a">
    <w:name w:val="Comment Text Char PHPDOCX"/>
    <w:basedOn w:val="DefaultParagraphFontPHPDOCX9"/>
    <w:uiPriority w:val="99"/>
    <w:semiHidden/>
    <w:rsid w:val="00E139EA"/>
    <w:rPr>
      <w:sz w:val="20"/>
      <w:szCs w:val="20"/>
    </w:rPr>
  </w:style>
  <w:style w:type="paragraph" w:customStyle="1" w:styleId="annotationsubjectPHPDOCX9">
    <w:name w:val="annotation subject PHPDOCX"/>
    <w:basedOn w:val="annotationtextPHPDOCX9"/>
    <w:next w:val="annotationtextPHPDOCX9"/>
    <w:uiPriority w:val="99"/>
    <w:semiHidden/>
    <w:unhideWhenUsed/>
    <w:rsid w:val="00E139EA"/>
    <w:rPr>
      <w:b/>
      <w:bCs/>
    </w:rPr>
  </w:style>
  <w:style w:type="character" w:customStyle="1" w:styleId="CommentSubjectCharPHPDOCXa">
    <w:name w:val="Comment Subject Char PHPDOCX"/>
    <w:basedOn w:val="CommentTextCharPHPDOCXa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9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a">
    <w:name w:val="Balloon Text Char PHPDOCX"/>
    <w:basedOn w:val="DefaultParagraphFontPHPDOCX9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9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a">
    <w:name w:val="footnote Text Car PHPDOCX"/>
    <w:basedOn w:val="DefaultParagraphFontPHPDOCX9"/>
    <w:uiPriority w:val="99"/>
    <w:semiHidden/>
    <w:rsid w:val="006E0FDA"/>
    <w:rPr>
      <w:sz w:val="20"/>
      <w:szCs w:val="20"/>
    </w:rPr>
  </w:style>
  <w:style w:type="character" w:customStyle="1" w:styleId="footnoteReferencePHPDOCX9">
    <w:name w:val="footnote Reference PHPDOCX"/>
    <w:basedOn w:val="DefaultParagraphFontPHPDOCX9"/>
    <w:uiPriority w:val="99"/>
    <w:semiHidden/>
    <w:unhideWhenUsed/>
    <w:rsid w:val="006E0FDA"/>
    <w:rPr>
      <w:vertAlign w:val="superscript"/>
    </w:rPr>
  </w:style>
  <w:style w:type="paragraph" w:customStyle="1" w:styleId="endnoteTextPHPDOCX9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a">
    <w:name w:val="endnote Text Car PHPDOCX"/>
    <w:basedOn w:val="DefaultParagraphFontPHPDOCX9"/>
    <w:uiPriority w:val="99"/>
    <w:semiHidden/>
    <w:rsid w:val="006E0FDA"/>
    <w:rPr>
      <w:sz w:val="20"/>
      <w:szCs w:val="20"/>
    </w:rPr>
  </w:style>
  <w:style w:type="character" w:customStyle="1" w:styleId="endnoteReferencePHPDOCX9">
    <w:name w:val="endnote Reference PHPDOCX"/>
    <w:basedOn w:val="DefaultParagraphFontPHPDOCX9"/>
    <w:uiPriority w:val="99"/>
    <w:semiHidden/>
    <w:unhideWhenUsed/>
    <w:rsid w:val="006E0FDA"/>
    <w:rPr>
      <w:vertAlign w:val="superscript"/>
    </w:rPr>
  </w:style>
  <w:style w:type="character" w:customStyle="1" w:styleId="DefaultParagraphFontPHPDOCXa">
    <w:name w:val="Default Paragraph Font PHPDOCX"/>
    <w:uiPriority w:val="1"/>
    <w:semiHidden/>
    <w:unhideWhenUsed/>
  </w:style>
  <w:style w:type="paragraph" w:customStyle="1" w:styleId="ListParagraphPHPDOCXa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a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b">
    <w:name w:val="Title Car PHPDOCX"/>
    <w:basedOn w:val="DefaultParagraphFontPHPDOCXa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a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b">
    <w:name w:val="Subtitle Car PHPDOCX"/>
    <w:basedOn w:val="DefaultParagraphFontPHPDOCXa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a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a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a">
    <w:name w:val="annotation reference PHPDOCX"/>
    <w:basedOn w:val="DefaultParagraphFontPHPDOCXa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a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b">
    <w:name w:val="Comment Text Char PHPDOCX"/>
    <w:basedOn w:val="DefaultParagraphFontPHPDOCXa"/>
    <w:uiPriority w:val="99"/>
    <w:semiHidden/>
    <w:rsid w:val="00E139EA"/>
    <w:rPr>
      <w:sz w:val="20"/>
      <w:szCs w:val="20"/>
    </w:rPr>
  </w:style>
  <w:style w:type="paragraph" w:customStyle="1" w:styleId="annotationsubjectPHPDOCXa">
    <w:name w:val="annotation subject PHPDOCX"/>
    <w:basedOn w:val="annotationtextPHPDOCXa"/>
    <w:next w:val="annotationtextPHPDOCXa"/>
    <w:uiPriority w:val="99"/>
    <w:semiHidden/>
    <w:unhideWhenUsed/>
    <w:rsid w:val="00E139EA"/>
    <w:rPr>
      <w:b/>
      <w:bCs/>
    </w:rPr>
  </w:style>
  <w:style w:type="character" w:customStyle="1" w:styleId="CommentSubjectCharPHPDOCXb">
    <w:name w:val="Comment Subject Char PHPDOCX"/>
    <w:basedOn w:val="CommentTextCharPHPDOCXb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a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b">
    <w:name w:val="Balloon Text Char PHPDOCX"/>
    <w:basedOn w:val="DefaultParagraphFontPHPDOCXa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a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b">
    <w:name w:val="footnote Text Car PHPDOCX"/>
    <w:basedOn w:val="DefaultParagraphFontPHPDOCXa"/>
    <w:uiPriority w:val="99"/>
    <w:semiHidden/>
    <w:rsid w:val="006E0FDA"/>
    <w:rPr>
      <w:sz w:val="20"/>
      <w:szCs w:val="20"/>
    </w:rPr>
  </w:style>
  <w:style w:type="character" w:customStyle="1" w:styleId="footnoteReferencePHPDOCXa">
    <w:name w:val="footnote Reference PHPDOCX"/>
    <w:basedOn w:val="DefaultParagraphFontPHPDOCXa"/>
    <w:uiPriority w:val="99"/>
    <w:semiHidden/>
    <w:unhideWhenUsed/>
    <w:rsid w:val="006E0FDA"/>
    <w:rPr>
      <w:vertAlign w:val="superscript"/>
    </w:rPr>
  </w:style>
  <w:style w:type="paragraph" w:customStyle="1" w:styleId="endnoteTextPHPDOCXa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b">
    <w:name w:val="endnote Text Car PHPDOCX"/>
    <w:basedOn w:val="DefaultParagraphFontPHPDOCXa"/>
    <w:uiPriority w:val="99"/>
    <w:semiHidden/>
    <w:rsid w:val="006E0FDA"/>
    <w:rPr>
      <w:sz w:val="20"/>
      <w:szCs w:val="20"/>
    </w:rPr>
  </w:style>
  <w:style w:type="character" w:customStyle="1" w:styleId="endnoteReferencePHPDOCXa">
    <w:name w:val="endnote Reference PHPDOCX"/>
    <w:basedOn w:val="DefaultParagraphFontPHPDOCXa"/>
    <w:uiPriority w:val="99"/>
    <w:semiHidden/>
    <w:unhideWhenUsed/>
    <w:rsid w:val="006E0FDA"/>
    <w:rPr>
      <w:vertAlign w:val="superscript"/>
    </w:rPr>
  </w:style>
  <w:style w:type="character" w:customStyle="1" w:styleId="DefaultParagraphFontPHPDOCXb">
    <w:name w:val="Default Paragraph Font PHPDOCX"/>
    <w:uiPriority w:val="1"/>
    <w:semiHidden/>
    <w:unhideWhenUsed/>
  </w:style>
  <w:style w:type="paragraph" w:customStyle="1" w:styleId="ListParagraphPHPDOCXb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b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c">
    <w:name w:val="Title Car PHPDOCX"/>
    <w:basedOn w:val="DefaultParagraphFontPHPDOCXb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b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c">
    <w:name w:val="Subtitle Car PHPDOCX"/>
    <w:basedOn w:val="DefaultParagraphFontPHPDOCXb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b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b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b">
    <w:name w:val="annotation reference PHPDOCX"/>
    <w:basedOn w:val="DefaultParagraphFontPHPDOCXb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b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c">
    <w:name w:val="Comment Text Char PHPDOCX"/>
    <w:basedOn w:val="DefaultParagraphFontPHPDOCXb"/>
    <w:uiPriority w:val="99"/>
    <w:semiHidden/>
    <w:rsid w:val="00E139EA"/>
    <w:rPr>
      <w:sz w:val="20"/>
      <w:szCs w:val="20"/>
    </w:rPr>
  </w:style>
  <w:style w:type="paragraph" w:customStyle="1" w:styleId="annotationsubjectPHPDOCXb">
    <w:name w:val="annotation subject PHPDOCX"/>
    <w:basedOn w:val="annotationtextPHPDOCXb"/>
    <w:next w:val="annotationtextPHPDOCXb"/>
    <w:uiPriority w:val="99"/>
    <w:semiHidden/>
    <w:unhideWhenUsed/>
    <w:rsid w:val="00E139EA"/>
    <w:rPr>
      <w:b/>
      <w:bCs/>
    </w:rPr>
  </w:style>
  <w:style w:type="character" w:customStyle="1" w:styleId="CommentSubjectCharPHPDOCXc">
    <w:name w:val="Comment Subject Char PHPDOCX"/>
    <w:basedOn w:val="CommentTextCharPHPDOCXc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b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c">
    <w:name w:val="Balloon Text Char PHPDOCX"/>
    <w:basedOn w:val="DefaultParagraphFontPHPDOCXb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b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c">
    <w:name w:val="footnote Text Car PHPDOCX"/>
    <w:basedOn w:val="DefaultParagraphFontPHPDOCXb"/>
    <w:uiPriority w:val="99"/>
    <w:semiHidden/>
    <w:rsid w:val="006E0FDA"/>
    <w:rPr>
      <w:sz w:val="20"/>
      <w:szCs w:val="20"/>
    </w:rPr>
  </w:style>
  <w:style w:type="character" w:customStyle="1" w:styleId="footnoteReferencePHPDOCXb">
    <w:name w:val="footnote Reference PHPDOCX"/>
    <w:basedOn w:val="DefaultParagraphFontPHPDOCXb"/>
    <w:uiPriority w:val="99"/>
    <w:semiHidden/>
    <w:unhideWhenUsed/>
    <w:rsid w:val="006E0FDA"/>
    <w:rPr>
      <w:vertAlign w:val="superscript"/>
    </w:rPr>
  </w:style>
  <w:style w:type="paragraph" w:customStyle="1" w:styleId="endnoteTextPHPDOCXb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c">
    <w:name w:val="endnote Text Car PHPDOCX"/>
    <w:basedOn w:val="DefaultParagraphFontPHPDOCXb"/>
    <w:uiPriority w:val="99"/>
    <w:semiHidden/>
    <w:rsid w:val="006E0FDA"/>
    <w:rPr>
      <w:sz w:val="20"/>
      <w:szCs w:val="20"/>
    </w:rPr>
  </w:style>
  <w:style w:type="character" w:customStyle="1" w:styleId="endnoteReferencePHPDOCXb">
    <w:name w:val="endnote Reference PHPDOCX"/>
    <w:basedOn w:val="DefaultParagraphFontPHPDOCXb"/>
    <w:uiPriority w:val="99"/>
    <w:semiHidden/>
    <w:unhideWhenUsed/>
    <w:rsid w:val="006E0FDA"/>
    <w:rPr>
      <w:vertAlign w:val="superscript"/>
    </w:rPr>
  </w:style>
  <w:style w:type="character" w:customStyle="1" w:styleId="DefaultParagraphFontPHPDOCXc">
    <w:name w:val="Default Paragraph Font PHPDOCX"/>
    <w:uiPriority w:val="1"/>
    <w:semiHidden/>
    <w:unhideWhenUsed/>
  </w:style>
  <w:style w:type="paragraph" w:customStyle="1" w:styleId="ListParagraphPHPDOCXc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c">
    <w:name w:val="Title PHPDOCX"/>
    <w:basedOn w:val="Normal"/>
    <w:next w:val="Normal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c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c">
    <w:name w:val="Subtitle PHPDOCX"/>
    <w:basedOn w:val="Normal"/>
    <w:next w:val="Normal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c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c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c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c">
    <w:name w:val="annotation reference PHPDOCX"/>
    <w:basedOn w:val="DefaultParagraphFontPHPDOCXc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c">
    <w:name w:val="annotation text PHPDOCX"/>
    <w:basedOn w:val="Normal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c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c">
    <w:name w:val="annotation subject PHPDOCX"/>
    <w:basedOn w:val="annotationtextPHPDOCXc"/>
    <w:next w:val="annotationtextPHPDOCXc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c">
    <w:name w:val="Balloon Text PHPDOCX"/>
    <w:basedOn w:val="Normal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c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c">
    <w:name w:val="foot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c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c">
    <w:name w:val="footnote Reference PHPDOCX"/>
    <w:basedOn w:val="DefaultParagraphFontPHPDOCXc"/>
    <w:uiPriority w:val="99"/>
    <w:semiHidden/>
    <w:unhideWhenUsed/>
    <w:rsid w:val="006E0FDA"/>
    <w:rPr>
      <w:vertAlign w:val="superscript"/>
    </w:rPr>
  </w:style>
  <w:style w:type="paragraph" w:customStyle="1" w:styleId="endnoteTextPHPDOCXc">
    <w:name w:val="endnote Text PHPDOCX"/>
    <w:basedOn w:val="Normal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c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c">
    <w:name w:val="endnote Reference PHPDOCX"/>
    <w:basedOn w:val="DefaultParagraphFontPHPDOCXc"/>
    <w:uiPriority w:val="99"/>
    <w:semiHidden/>
    <w:unhideWhenUsed/>
    <w:rsid w:val="006E0FDA"/>
    <w:rPr>
      <w:vertAlign w:val="superscript"/>
    </w:rPr>
  </w:style>
  <w:style w:type="table" w:customStyle="1" w:styleId="Grilledutableau2">
    <w:name w:val="Grille du tableau2"/>
    <w:basedOn w:val="TableauNormal"/>
    <w:next w:val="Grilledutableau"/>
    <w:uiPriority w:val="59"/>
    <w:rsid w:val="003456B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300480887" Type="http://schemas.openxmlformats.org/officeDocument/2006/relationships/customXml" Target="../customXml/item4.xml"/><Relationship Id="rId7" Type="http://schemas.openxmlformats.org/officeDocument/2006/relationships/endnotes" Target="endnotes.xml"/><Relationship Id="rId300480886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300480885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300480884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adeconseils.com" TargetMode="External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4" Type="http://schemas.openxmlformats.org/officeDocument/2006/relationships/hyperlink" Target="mailto:contact@aladeconseil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429637-DA8D-42AA-9329-9C17A66B6F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313FB-FA60-4ABD-B3D1-5F57E3827CD0}"/>
</file>

<file path=customXml/itemProps3.xml><?xml version="1.0" encoding="utf-8"?>
<ds:datastoreItem xmlns:ds="http://schemas.openxmlformats.org/officeDocument/2006/customXml" ds:itemID="{650C5869-141F-485F-A642-5B9C860C5A50}"/>
</file>

<file path=customXml/itemProps4.xml><?xml version="1.0" encoding="utf-8"?>
<ds:datastoreItem xmlns:ds="http://schemas.openxmlformats.org/officeDocument/2006/customXml" ds:itemID="{D4481F84-2361-4296-AEFB-AF7C20811C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</dc:creator>
  <cp:lastModifiedBy>Alexis SIMON</cp:lastModifiedBy>
  <cp:revision>18</cp:revision>
  <cp:lastPrinted>2021-02-11T08:17:00Z</cp:lastPrinted>
  <dcterms:created xsi:type="dcterms:W3CDTF">2021-02-11T09:47:00Z</dcterms:created>
  <dcterms:modified xsi:type="dcterms:W3CDTF">2021-05-11T07:54:00Z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